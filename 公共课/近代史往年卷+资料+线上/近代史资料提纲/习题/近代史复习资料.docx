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76500"/>
        <w:docPartObj>
          <w:docPartGallery w:val="Cover Pages"/>
          <w:docPartUnique/>
        </w:docPartObj>
      </w:sdtPr>
      <w:sdtEndPr>
        <w:rPr>
          <w:rFonts w:ascii="黑体" w:eastAsia="黑体" w:hAnsi="黑体" w:cs="宋体"/>
          <w:b/>
          <w:kern w:val="0"/>
          <w:sz w:val="84"/>
          <w:szCs w:val="84"/>
        </w:rPr>
      </w:sdtEndPr>
      <w:sdtContent>
        <w:p w:rsidR="00030D09" w:rsidRDefault="00030D09"/>
        <w:p w:rsidR="00030D09" w:rsidRDefault="00030D09"/>
        <w:tbl>
          <w:tblPr>
            <w:tblpPr w:leftFromText="187" w:rightFromText="187" w:vertAnchor="page" w:horzAnchor="page" w:tblpX="6222" w:tblpY="1131"/>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287"/>
          </w:tblGrid>
          <w:tr w:rsidR="00350B86" w:rsidTr="00350B86">
            <w:sdt>
              <w:sdtPr>
                <w:rPr>
                  <w:rFonts w:asciiTheme="majorHAnsi" w:eastAsiaTheme="majorEastAsia" w:hAnsiTheme="majorHAnsi" w:cstheme="majorBidi"/>
                  <w:sz w:val="72"/>
                  <w:szCs w:val="72"/>
                </w:rPr>
                <w:alias w:val="标题"/>
                <w:id w:val="13553149"/>
                <w:placeholder>
                  <w:docPart w:val="EFA7E0E6DD564E4E83C04BCD9F0525BC"/>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350B86" w:rsidRDefault="00350B86" w:rsidP="00350B86">
                    <w:pPr>
                      <w:pStyle w:val="a5"/>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近代史纲要复习资料</w:t>
                    </w:r>
                  </w:p>
                </w:tc>
              </w:sdtContent>
            </w:sdt>
          </w:tr>
          <w:tr w:rsidR="00350B86" w:rsidTr="00350B86">
            <w:trPr>
              <w:trHeight w:val="672"/>
            </w:trPr>
            <w:sdt>
              <w:sdtPr>
                <w:rPr>
                  <w:sz w:val="40"/>
                  <w:szCs w:val="40"/>
                </w:rPr>
                <w:alias w:val="副标题"/>
                <w:id w:val="13553153"/>
                <w:placeholder>
                  <w:docPart w:val="973C6B9796C146EFB475CF37D2DA5CD9"/>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350B86" w:rsidRDefault="00350B86" w:rsidP="00350B86">
                    <w:pPr>
                      <w:pStyle w:val="a5"/>
                      <w:rPr>
                        <w:sz w:val="40"/>
                        <w:szCs w:val="40"/>
                      </w:rPr>
                    </w:pPr>
                    <w:r w:rsidRPr="00787F83">
                      <w:rPr>
                        <w:rFonts w:hint="eastAsia"/>
                        <w:sz w:val="40"/>
                        <w:szCs w:val="40"/>
                      </w:rPr>
                      <w:t xml:space="preserve"> 2013-2014 </w:t>
                    </w:r>
                    <w:r w:rsidRPr="00787F83">
                      <w:rPr>
                        <w:rFonts w:hint="eastAsia"/>
                        <w:sz w:val="40"/>
                        <w:szCs w:val="40"/>
                      </w:rPr>
                      <w:t>大一上</w:t>
                    </w:r>
                  </w:p>
                </w:tc>
              </w:sdtContent>
            </w:sdt>
          </w:tr>
          <w:tr w:rsidR="00350B86" w:rsidTr="00350B86">
            <w:trPr>
              <w:trHeight w:val="180"/>
            </w:trPr>
            <w:sdt>
              <w:sdtPr>
                <w:rPr>
                  <w:sz w:val="28"/>
                  <w:szCs w:val="28"/>
                </w:rPr>
                <w:alias w:val="作者"/>
                <w:id w:val="13553158"/>
                <w:placeholder>
                  <w:docPart w:val="53014EC3DD9F4B01A91DD583EF60347B"/>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350B86" w:rsidRDefault="004950AB" w:rsidP="00350B86">
                    <w:pPr>
                      <w:pStyle w:val="a5"/>
                      <w:rPr>
                        <w:sz w:val="28"/>
                        <w:szCs w:val="28"/>
                      </w:rPr>
                    </w:pPr>
                    <w:r>
                      <w:rPr>
                        <w:rFonts w:hint="eastAsia"/>
                        <w:sz w:val="28"/>
                        <w:szCs w:val="28"/>
                      </w:rPr>
                      <w:t>QQ</w:t>
                    </w:r>
                    <w:r>
                      <w:rPr>
                        <w:rFonts w:hint="eastAsia"/>
                        <w:sz w:val="28"/>
                        <w:szCs w:val="28"/>
                      </w:rPr>
                      <w:t>：</w:t>
                    </w:r>
                    <w:r>
                      <w:rPr>
                        <w:rFonts w:hint="eastAsia"/>
                        <w:sz w:val="28"/>
                        <w:szCs w:val="28"/>
                      </w:rPr>
                      <w:t>1123597164</w:t>
                    </w:r>
                  </w:p>
                </w:tc>
              </w:sdtContent>
            </w:sdt>
          </w:tr>
        </w:tbl>
        <w:p w:rsidR="00030D09" w:rsidRDefault="00030D09">
          <w:pPr>
            <w:widowControl/>
            <w:jc w:val="left"/>
            <w:rPr>
              <w:rFonts w:ascii="黑体" w:eastAsia="黑体" w:hAnsi="黑体" w:cs="宋体"/>
              <w:b/>
              <w:kern w:val="0"/>
              <w:sz w:val="84"/>
              <w:szCs w:val="84"/>
            </w:rPr>
          </w:pPr>
          <w:r>
            <w:rPr>
              <w:rFonts w:ascii="黑体" w:eastAsia="黑体" w:hAnsi="黑体" w:cs="宋体"/>
              <w:b/>
              <w:kern w:val="0"/>
              <w:sz w:val="84"/>
              <w:szCs w:val="84"/>
            </w:rPr>
            <w:br w:type="page"/>
          </w:r>
        </w:p>
      </w:sdtContent>
    </w:sdt>
    <w:p w:rsidR="004950AB" w:rsidRDefault="004950AB" w:rsidP="004950AB">
      <w:pPr>
        <w:widowControl/>
        <w:ind w:firstLineChars="300" w:firstLine="2530"/>
        <w:jc w:val="center"/>
        <w:rPr>
          <w:rFonts w:ascii="黑体" w:eastAsia="黑体" w:hAnsi="黑体" w:cs="宋体" w:hint="eastAsia"/>
          <w:b/>
          <w:kern w:val="0"/>
          <w:sz w:val="84"/>
          <w:szCs w:val="84"/>
        </w:rPr>
      </w:pPr>
    </w:p>
    <w:p w:rsidR="004950AB" w:rsidRDefault="004950AB" w:rsidP="004950AB">
      <w:pPr>
        <w:widowControl/>
        <w:ind w:firstLineChars="300" w:firstLine="2530"/>
        <w:jc w:val="center"/>
        <w:rPr>
          <w:rFonts w:ascii="黑体" w:eastAsia="黑体" w:hAnsi="黑体" w:cs="宋体" w:hint="eastAsia"/>
          <w:b/>
          <w:kern w:val="0"/>
          <w:sz w:val="84"/>
          <w:szCs w:val="84"/>
        </w:rPr>
      </w:pPr>
    </w:p>
    <w:p w:rsidR="004950AB" w:rsidRDefault="004950AB" w:rsidP="004950AB">
      <w:pPr>
        <w:widowControl/>
        <w:ind w:firstLineChars="300" w:firstLine="2530"/>
        <w:jc w:val="center"/>
        <w:rPr>
          <w:rFonts w:ascii="黑体" w:eastAsia="黑体" w:hAnsi="黑体" w:cs="宋体" w:hint="eastAsia"/>
          <w:b/>
          <w:kern w:val="0"/>
          <w:sz w:val="84"/>
          <w:szCs w:val="84"/>
        </w:rPr>
      </w:pPr>
    </w:p>
    <w:p w:rsidR="004950AB" w:rsidRDefault="004950AB" w:rsidP="004950AB">
      <w:pPr>
        <w:widowControl/>
        <w:ind w:firstLineChars="300" w:firstLine="2530"/>
        <w:jc w:val="center"/>
        <w:rPr>
          <w:rFonts w:ascii="黑体" w:eastAsia="黑体" w:hAnsi="黑体" w:cs="宋体"/>
          <w:b/>
          <w:kern w:val="0"/>
          <w:sz w:val="84"/>
          <w:szCs w:val="84"/>
        </w:rPr>
      </w:pPr>
      <w:r>
        <w:rPr>
          <w:rFonts w:ascii="黑体" w:eastAsia="黑体" w:hAnsi="黑体" w:cs="宋体" w:hint="eastAsia"/>
          <w:b/>
          <w:kern w:val="0"/>
          <w:sz w:val="84"/>
          <w:szCs w:val="84"/>
        </w:rPr>
        <w:t>所有内容均来自百度文库</w:t>
      </w:r>
    </w:p>
    <w:p w:rsidR="004950AB" w:rsidRDefault="004950AB">
      <w:pPr>
        <w:widowControl/>
        <w:jc w:val="left"/>
        <w:rPr>
          <w:rFonts w:ascii="黑体" w:eastAsia="黑体" w:hAnsi="黑体" w:cs="宋体"/>
          <w:b/>
          <w:kern w:val="0"/>
          <w:sz w:val="84"/>
          <w:szCs w:val="84"/>
        </w:rPr>
      </w:pPr>
      <w:r>
        <w:rPr>
          <w:rFonts w:ascii="黑体" w:eastAsia="黑体" w:hAnsi="黑体" w:cs="宋体"/>
          <w:b/>
          <w:kern w:val="0"/>
          <w:sz w:val="84"/>
          <w:szCs w:val="84"/>
        </w:rPr>
        <w:br w:type="page"/>
      </w:r>
    </w:p>
    <w:p w:rsidR="001037E9" w:rsidRDefault="001037E9" w:rsidP="001037E9">
      <w:pPr>
        <w:widowControl/>
        <w:ind w:firstLineChars="300" w:firstLine="2530"/>
        <w:jc w:val="left"/>
        <w:rPr>
          <w:rFonts w:ascii="黑体" w:eastAsia="黑体" w:hAnsi="黑体" w:cs="宋体"/>
          <w:b/>
          <w:kern w:val="0"/>
          <w:sz w:val="84"/>
          <w:szCs w:val="84"/>
        </w:rPr>
      </w:pPr>
    </w:p>
    <w:p w:rsidR="001037E9" w:rsidRDefault="001037E9" w:rsidP="001037E9">
      <w:pPr>
        <w:widowControl/>
        <w:ind w:firstLineChars="300" w:firstLine="2530"/>
        <w:jc w:val="left"/>
        <w:rPr>
          <w:rFonts w:ascii="黑体" w:eastAsia="黑体" w:hAnsi="黑体" w:cs="宋体"/>
          <w:b/>
          <w:kern w:val="0"/>
          <w:sz w:val="84"/>
          <w:szCs w:val="84"/>
        </w:rPr>
      </w:pPr>
    </w:p>
    <w:p w:rsidR="001037E9" w:rsidRDefault="001037E9" w:rsidP="001037E9">
      <w:pPr>
        <w:widowControl/>
        <w:ind w:firstLineChars="300" w:firstLine="2530"/>
        <w:jc w:val="left"/>
        <w:rPr>
          <w:rFonts w:ascii="黑体" w:eastAsia="黑体" w:hAnsi="黑体" w:cs="宋体"/>
          <w:b/>
          <w:kern w:val="0"/>
          <w:sz w:val="84"/>
          <w:szCs w:val="84"/>
        </w:rPr>
      </w:pPr>
    </w:p>
    <w:p w:rsidR="001037E9" w:rsidRPr="001037E9" w:rsidRDefault="001037E9" w:rsidP="001037E9">
      <w:pPr>
        <w:widowControl/>
        <w:ind w:firstLineChars="300" w:firstLine="2530"/>
        <w:jc w:val="left"/>
        <w:rPr>
          <w:rFonts w:ascii="黑体" w:eastAsia="黑体" w:hAnsi="黑体" w:cs="宋体"/>
          <w:b/>
          <w:kern w:val="0"/>
          <w:sz w:val="84"/>
          <w:szCs w:val="84"/>
        </w:rPr>
      </w:pPr>
      <w:r>
        <w:rPr>
          <w:rFonts w:ascii="黑体" w:eastAsia="黑体" w:hAnsi="黑体" w:cs="宋体" w:hint="eastAsia"/>
          <w:b/>
          <w:kern w:val="0"/>
          <w:sz w:val="84"/>
          <w:szCs w:val="84"/>
        </w:rPr>
        <w:t>各章知识点梳理</w:t>
      </w:r>
    </w:p>
    <w:p w:rsidR="001037E9" w:rsidRDefault="001037E9">
      <w:pPr>
        <w:widowControl/>
        <w:jc w:val="left"/>
        <w:rPr>
          <w:rFonts w:asciiTheme="minorEastAsia" w:hAnsiTheme="minorEastAsia" w:cs="宋体"/>
          <w:b/>
          <w:kern w:val="0"/>
          <w:sz w:val="15"/>
          <w:szCs w:val="15"/>
        </w:rPr>
      </w:pPr>
      <w:r>
        <w:rPr>
          <w:rFonts w:asciiTheme="minorEastAsia" w:hAnsiTheme="minorEastAsia" w:cs="宋体"/>
          <w:b/>
          <w:kern w:val="0"/>
          <w:sz w:val="15"/>
          <w:szCs w:val="15"/>
        </w:rPr>
        <w:br w:type="page"/>
      </w:r>
    </w:p>
    <w:p w:rsidR="000A0AA7" w:rsidRPr="001037E9" w:rsidRDefault="000A0AA7" w:rsidP="001037E9">
      <w:pPr>
        <w:widowControl/>
        <w:ind w:firstLineChars="300" w:firstLine="452"/>
        <w:jc w:val="left"/>
        <w:rPr>
          <w:rFonts w:ascii="黑体" w:eastAsia="黑体" w:hAnsi="黑体" w:cs="宋体"/>
          <w:b/>
          <w:kern w:val="0"/>
          <w:sz w:val="84"/>
          <w:szCs w:val="84"/>
        </w:rPr>
      </w:pPr>
      <w:r w:rsidRPr="00F5521C">
        <w:rPr>
          <w:rFonts w:asciiTheme="minorEastAsia" w:hAnsiTheme="minorEastAsia" w:cs="宋体" w:hint="eastAsia"/>
          <w:b/>
          <w:kern w:val="0"/>
          <w:sz w:val="15"/>
          <w:szCs w:val="15"/>
        </w:rPr>
        <w:lastRenderedPageBreak/>
        <w:t xml:space="preserve">第一章　反对外国侵略的斗争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本章重点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1、鸦片战争前中国社会的基本特点和由盛而衰的表现。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2、中国近代社会的特点、主要矛盾、新产生的两个阶级的特点、中华民族面临的两大历史任务。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3、中国人民分侵略斗争失败的原因和中国人民</w:t>
      </w:r>
      <w:proofErr w:type="gramStart"/>
      <w:r w:rsidRPr="00F5521C">
        <w:rPr>
          <w:rFonts w:asciiTheme="minorEastAsia" w:hAnsiTheme="minorEastAsia" w:cs="宋体" w:hint="eastAsia"/>
          <w:kern w:val="0"/>
          <w:sz w:val="15"/>
          <w:szCs w:val="15"/>
        </w:rPr>
        <w:t>族意识</w:t>
      </w:r>
      <w:proofErr w:type="gramEnd"/>
      <w:r w:rsidRPr="00F5521C">
        <w:rPr>
          <w:rFonts w:asciiTheme="minorEastAsia" w:hAnsiTheme="minorEastAsia" w:cs="宋体" w:hint="eastAsia"/>
          <w:kern w:val="0"/>
          <w:sz w:val="15"/>
          <w:szCs w:val="15"/>
        </w:rPr>
        <w:t xml:space="preserve">的觉醒。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本章提示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注意比较封建的中国和西方资本主义国家的区别。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一、基本概念和判断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1、鸦片战争前中国封建社会结构特点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经济上：封建土地所有制（即地主土地所有制）占主导地位。基本生产结构是：小农经济。小农经济的特征是：个体家庭为单位并与家庭手工业相结合的自给自足的自然经济。政治上：高度中央极权的封建君主专制制度（也被称作“大一统中央极权制”）。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文化上：以儒家思想为核心。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社会结构上：族权和政权相结合的封建宗法等级制度。核心是宗族家长制 .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2、四次次大的侵略战争及其之后所签不平等条约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第一次中英鸦片战争的时间和所签订的《江宁条约》（含《南京条约》及其陆续签订的《五口通商章程》、《虎门条约》），第二次鸦片战争期间签订的《天津条约》（与英法美俄）和《北京条约》（与英法），中日甲午战争后签订的《马关条约》，1900年八国联军侵华战争后签订的《辛丑条约》。这些都有划时代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3、第二次鸦片战争英法联军火烧圆明园，1894年日本在中国的旅顺大屠杀、1900俄国制造的“江东六十四屯”惨案。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 “教案”的内涵：中国人民反对宗教侵略而被中外勾结所镇压的事件。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5、通商口岸：第一次鸦片战争开五口（广州、厦门、福州、宁波、上海） ；第二次鸦片战争及其后所签《北京条约》开天津。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6、广学会、《万国公报》和李提摩泰，宣传殖民地奴化思想。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7、中国资产阶级的来源：一些买办、商人、地主、官僚、手工业者等。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8、中国资产阶级的分层：官僚资产阶级、民族资产阶级。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9、中国近代社会的开端：鸦片战争及其《南京条约》等的签订。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10、近代中国社会的社会性质和两大矛盾：半殖民地半封建社会；帝国主义和中华民族(最主要矛盾)，封建主义和人民大众的矛盾。</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11、中国人民在近代史上最早的反侵略武装斗争：三元里人民抗英斗争。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12、领导台湾人民抗击日本占领台湾的人：黑旗军首领刘永福。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13、第一次鸦片战争中殉国的将领：广东水师提督关天培、江南提督陈化成。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14、甲午海战中殉国的将领：北洋舰队统帅丁汝昌、管带邓世昌、林永生、刘步</w:t>
      </w:r>
      <w:proofErr w:type="gramStart"/>
      <w:r w:rsidRPr="00F5521C">
        <w:rPr>
          <w:rFonts w:asciiTheme="minorEastAsia" w:hAnsiTheme="minorEastAsia" w:cs="宋体" w:hint="eastAsia"/>
          <w:kern w:val="0"/>
          <w:sz w:val="15"/>
          <w:szCs w:val="15"/>
        </w:rPr>
        <w:t>蟾</w:t>
      </w:r>
      <w:proofErr w:type="gramEnd"/>
      <w:r w:rsidRPr="00F5521C">
        <w:rPr>
          <w:rFonts w:asciiTheme="minorEastAsia" w:hAnsiTheme="minorEastAsia" w:cs="宋体" w:hint="eastAsia"/>
          <w:kern w:val="0"/>
          <w:sz w:val="15"/>
          <w:szCs w:val="15"/>
        </w:rPr>
        <w:t xml:space="preserve">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15、近代中国第一个睁眼看世界的人：林则徐。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16、魏源的《海国图志》中提出的主张：师夷之长技以制夷。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17、中国早期维新思想家：马建忠、王韬、郑观应等。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18、中国人民</w:t>
      </w:r>
      <w:proofErr w:type="gramStart"/>
      <w:r w:rsidRPr="00F5521C">
        <w:rPr>
          <w:rFonts w:asciiTheme="minorEastAsia" w:hAnsiTheme="minorEastAsia" w:cs="宋体" w:hint="eastAsia"/>
          <w:kern w:val="0"/>
          <w:sz w:val="15"/>
          <w:szCs w:val="15"/>
        </w:rPr>
        <w:t>族意识</w:t>
      </w:r>
      <w:proofErr w:type="gramEnd"/>
      <w:r w:rsidRPr="00F5521C">
        <w:rPr>
          <w:rFonts w:asciiTheme="minorEastAsia" w:hAnsiTheme="minorEastAsia" w:cs="宋体" w:hint="eastAsia"/>
          <w:kern w:val="0"/>
          <w:sz w:val="15"/>
          <w:szCs w:val="15"/>
        </w:rPr>
        <w:t xml:space="preserve">觉醒开始普遍觉醒是在中日甲午战争之后。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19、严复在《救亡决论》中最先喊出“救亡”口号。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20、孙中山在兴中会成立时喊出了“振兴中华的时代最强音。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二、简答题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2、为什么1840年第一次鸦片战争是中国近代史的开端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从1840年至1949年，中国逐步形成并加深地演变为</w:t>
      </w:r>
      <w:proofErr w:type="gramStart"/>
      <w:r w:rsidRPr="00F5521C">
        <w:rPr>
          <w:rFonts w:asciiTheme="minorEastAsia" w:hAnsiTheme="minorEastAsia" w:cs="宋体" w:hint="eastAsia"/>
          <w:kern w:val="0"/>
          <w:sz w:val="15"/>
          <w:szCs w:val="15"/>
        </w:rPr>
        <w:t>为</w:t>
      </w:r>
      <w:proofErr w:type="gramEnd"/>
      <w:r w:rsidRPr="00F5521C">
        <w:rPr>
          <w:rFonts w:asciiTheme="minorEastAsia" w:hAnsiTheme="minorEastAsia" w:cs="宋体" w:hint="eastAsia"/>
          <w:kern w:val="0"/>
          <w:sz w:val="15"/>
          <w:szCs w:val="15"/>
        </w:rPr>
        <w:t xml:space="preserve">半殖民地办封建状态。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首先，半殖民地化了。这是从政治主权角度看。主权受侵犯，领土完整遭破坏，成了有其名无其实的国家。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其次，半封建化了。这是从经济基础和经济解</w:t>
      </w:r>
      <w:proofErr w:type="gramStart"/>
      <w:r w:rsidRPr="00F5521C">
        <w:rPr>
          <w:rFonts w:asciiTheme="minorEastAsia" w:hAnsiTheme="minorEastAsia" w:cs="宋体" w:hint="eastAsia"/>
          <w:kern w:val="0"/>
          <w:sz w:val="15"/>
          <w:szCs w:val="15"/>
        </w:rPr>
        <w:t>构角度</w:t>
      </w:r>
      <w:proofErr w:type="gramEnd"/>
      <w:r w:rsidRPr="00F5521C">
        <w:rPr>
          <w:rFonts w:asciiTheme="minorEastAsia" w:hAnsiTheme="minorEastAsia" w:cs="宋体" w:hint="eastAsia"/>
          <w:kern w:val="0"/>
          <w:sz w:val="15"/>
          <w:szCs w:val="15"/>
        </w:rPr>
        <w:t>看。</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（1）封建时代的自给自足的自然经济开始解体，商品经济有了一定程度的发展，中国农业经济成为依附于世界资本主义市场的一个部分。</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（2）在西方资本主义的刺激下，中国城乡资本主义成</w:t>
      </w:r>
      <w:proofErr w:type="gramStart"/>
      <w:r w:rsidRPr="00F5521C">
        <w:rPr>
          <w:rFonts w:asciiTheme="minorEastAsia" w:hAnsiTheme="minorEastAsia" w:cs="宋体" w:hint="eastAsia"/>
          <w:kern w:val="0"/>
          <w:sz w:val="15"/>
          <w:szCs w:val="15"/>
        </w:rPr>
        <w:t>产关系</w:t>
      </w:r>
      <w:proofErr w:type="gramEnd"/>
      <w:r w:rsidRPr="00F5521C">
        <w:rPr>
          <w:rFonts w:asciiTheme="minorEastAsia" w:hAnsiTheme="minorEastAsia" w:cs="宋体" w:hint="eastAsia"/>
          <w:kern w:val="0"/>
          <w:sz w:val="15"/>
          <w:szCs w:val="15"/>
        </w:rPr>
        <w:t xml:space="preserve">出现并有所发展。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3、半殖民地半封建社会的特点有哪些？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（1）资本帝国主义掌</w:t>
      </w:r>
      <w:proofErr w:type="gramStart"/>
      <w:r w:rsidRPr="00F5521C">
        <w:rPr>
          <w:rFonts w:asciiTheme="minorEastAsia" w:hAnsiTheme="minorEastAsia" w:cs="宋体" w:hint="eastAsia"/>
          <w:kern w:val="0"/>
          <w:sz w:val="15"/>
          <w:szCs w:val="15"/>
        </w:rPr>
        <w:t>控中国</w:t>
      </w:r>
      <w:proofErr w:type="gramEnd"/>
      <w:r w:rsidRPr="00F5521C">
        <w:rPr>
          <w:rFonts w:asciiTheme="minorEastAsia" w:hAnsiTheme="minorEastAsia" w:cs="宋体" w:hint="eastAsia"/>
          <w:kern w:val="0"/>
          <w:sz w:val="15"/>
          <w:szCs w:val="15"/>
        </w:rPr>
        <w:t xml:space="preserve">经济和政治命脉，决定并支配中国。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（2）中国封建势力已经与侵略者勾结一体，是列强压迫中国人民的社会基础和统治支柱。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（3）自然经济虽遭破坏，但地主土地所有制仍存。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（4）中国资本主义虽然产生并有一定发展，但始终软弱，没有成为中国社会经济的主体。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（5）中国的政治经济发展极不平衡，中国内部不统一。这与资本-帝国主义争斗和间接控制、与中国地方性农业经济基础上的地方割据、中国地域广大等有关。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（6）中国人民政治权力和生活极端贫困化。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4、中国民族资产阶级的特点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（1）分作上层和中下层。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（2）两种特点和双重性格。一方面受帝、封压迫，一定条件下可以参加反帝反封的革命或保持中立。另一方面，因力量薄弱，与帝、封有千丝万缕联系，斗争中缺乏彻底性。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（3）民族资产阶级不能引导中国民主革命走向胜利。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5、中国工人阶级的形成及其特点是什么？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来源上的特点：诞生在外国在华企业中，比中国资产阶级年龄和资格更老，社会基础和社会力量更大。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中国工人阶级的自身特点：</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①受帝、封、资三重压迫，革命性更强。</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②人数虽少，却相对集中（地域上集中在沿海沿江的通商口岸城市、行业上主要集中在纺织、采矿、铁路、航运等行业），易于组织并形成革命的力量；</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③大多来自破产农民，与农民有天然联系，便于结成工农联盟。所以，中国工人阶级最先进、最革命、最有力量。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6、近代中国人民反对外国侵略斗争屡遭失败的原因是什么？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社会制度的腐败。这是根本原因。清政府统治在进入近代以后，社会制度未变，更腐败。后还与侵略者勾结起来，把广大中国人民视为最主要的敌人。人民的反侵略战争和爱国官兵的抵抗常常因此导致失败。</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2）经济技术落后是中国人民反侵略战争失败的有一个重要原因。西方工业革命后经济技术和军事装备飞速发展，中国经济总量小，工业技术落后，必然被动挨打。经济技术落后必然影响的武器装备、军队素质、综合实力等方面远不如人。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重要考点讲解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　三、论述题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1、西方资本主义制度的确立及其殖民扩张对中国的威胁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lastRenderedPageBreak/>
        <w:t xml:space="preserve">　　（1）资本主义制度的确立及其工业革命的发生。1640年英国资产阶级革命标志着世界进入了资本主义时代。美国、法国等相继确立资本主义制度。资本主义制度建立后发生了工业革命。高效率的大机器生产取代了原来的低效率的手工工场生产。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资本主义与扩张的必然联系。资本主义商品生产需要原料和产品市场，资本主义制度确立后，西方资本主义国家靠殖民主义的军事、政治、经济和文化侵略方式把一些国家变为其资本主义市场的一部分。中国成为其扩张对象的命运已在所难免，战争不可避免。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2、近代中国社会的两大矛盾及其关系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近代中国社会的两大矛盾为：帝国主义和中华民族的矛盾，封建主义和人民大众的矛盾。前一对矛盾是各种矛盾中最主要的矛盾。这两对矛盾的运动贯穿于半殖民地半封建社会，决定着中国社会发展变化。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两对矛盾的关系：不同时期呈现不同的状态，如有时民族矛盾是主要解决的对象。如历次反侵略战争和义和团运动。有时呈现出阶级矛盾为主要矛盾，如太平天国农民起义和辛亥革命。有时二者勾结一道，如镇压太平天国农民运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3、近代以来中华民族面临的两大历史任务及其相互关系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（1）半殖民地半封建社会的性质和主要矛盾，决定了两大历史任务。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（2）两大历史任务的表述：一是求得民族独立和人民解放；二是实现国家富强和人民共同富裕。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（3）二者的关系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区别：主体、内容 不一样。前者要改变民族受压迫、人民受剥削的地位和状况，要从根本上推翻半殖民地半封建的社会统治秩序，解决生产关系问题；后者是要改变近代中国经济文化和社会落后的地位和状态，是要充分发展近代民族工商业，解决生产力问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联系：完成第一大任务是为第二大任务完成创造条件。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一方面，前者是前提条件，只有实现民族独立人民解放，才能废除列强强加的不平等条约，才能推翻封建专制制度，改变买办和封建生产关系，解放生产力，开辟走向现代化的道路。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另一方面，争取民族独立和人民解放的最终目的是使中国走向现代化，实现国家繁荣和人民共同富裕，是中华民族自立于世界民族之林。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4、从鸦片战争到辛亥革命前中国人民</w:t>
      </w:r>
      <w:proofErr w:type="gramStart"/>
      <w:r w:rsidRPr="00F5521C">
        <w:rPr>
          <w:rFonts w:asciiTheme="minorEastAsia" w:hAnsiTheme="minorEastAsia" w:cs="宋体" w:hint="eastAsia"/>
          <w:kern w:val="0"/>
          <w:sz w:val="15"/>
          <w:szCs w:val="15"/>
        </w:rPr>
        <w:t>族意识</w:t>
      </w:r>
      <w:proofErr w:type="gramEnd"/>
      <w:r w:rsidRPr="00F5521C">
        <w:rPr>
          <w:rFonts w:asciiTheme="minorEastAsia" w:hAnsiTheme="minorEastAsia" w:cs="宋体" w:hint="eastAsia"/>
          <w:kern w:val="0"/>
          <w:sz w:val="15"/>
          <w:szCs w:val="15"/>
        </w:rPr>
        <w:t xml:space="preserve">觉醒的表现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鸦片战争前大夫和一般中国人的观念：上朝天国。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鸦片战争后开始逐步变动，产生了民族意识的觉醒，其表现和过程是：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师夷之长技以制夷的主张和早期维新思想产生：林则徐：近代中国睁眼看世界的第一人。魏源：编辑《海国图志》，提出“师夷之长技以制夷”的思想，主张学习外国先进的科学技术，以期国家富强来抵御外国侵略。开创了中国近代学习西放的先河。洋务运动中有马建忠、王韬、郑观应等的早期维新思想，主张变革封建专制制度。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（2）救亡图存与振兴中华的口号喊出：甲午战争后，中国人民</w:t>
      </w:r>
      <w:proofErr w:type="gramStart"/>
      <w:r w:rsidRPr="00F5521C">
        <w:rPr>
          <w:rFonts w:asciiTheme="minorEastAsia" w:hAnsiTheme="minorEastAsia" w:cs="宋体" w:hint="eastAsia"/>
          <w:kern w:val="0"/>
          <w:sz w:val="15"/>
          <w:szCs w:val="15"/>
        </w:rPr>
        <w:t>族意识</w:t>
      </w:r>
      <w:proofErr w:type="gramEnd"/>
      <w:r w:rsidRPr="00F5521C">
        <w:rPr>
          <w:rFonts w:asciiTheme="minorEastAsia" w:hAnsiTheme="minorEastAsia" w:cs="宋体" w:hint="eastAsia"/>
          <w:kern w:val="0"/>
          <w:sz w:val="15"/>
          <w:szCs w:val="15"/>
        </w:rPr>
        <w:t xml:space="preserve">开始普遍觉醒。严复《救亡决论》喊出了“救亡”口号，康有为亦要求中国人发愤自救。孙中山兴中会成立时喊出了“振兴中华”的时代最强音。 </w:t>
      </w:r>
    </w:p>
    <w:p w:rsidR="001B207F"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（3）近代以来志士仁人，就是在怀着强烈危机感和民族意识下，在救亡图存，振兴中华大旗下，探索挽救中华民族的道路的。中国各个阶级的历史活剧就此上演</w:t>
      </w:r>
    </w:p>
    <w:p w:rsidR="000A0AA7" w:rsidRPr="00F5521C" w:rsidRDefault="000A0AA7" w:rsidP="00F5521C">
      <w:pPr>
        <w:widowControl/>
        <w:shd w:val="clear" w:color="auto" w:fill="FFFFFF"/>
        <w:spacing w:line="0" w:lineRule="atLeast"/>
        <w:ind w:firstLineChars="2450" w:firstLine="3689"/>
        <w:jc w:val="left"/>
        <w:rPr>
          <w:rFonts w:asciiTheme="minorEastAsia" w:hAnsiTheme="minorEastAsia" w:cs="宋体"/>
          <w:b/>
          <w:kern w:val="0"/>
          <w:sz w:val="15"/>
          <w:szCs w:val="15"/>
        </w:rPr>
      </w:pPr>
      <w:r w:rsidRPr="00F5521C">
        <w:rPr>
          <w:rFonts w:asciiTheme="minorEastAsia" w:hAnsiTheme="minorEastAsia" w:cs="宋体" w:hint="eastAsia"/>
          <w:b/>
          <w:kern w:val="0"/>
          <w:sz w:val="15"/>
          <w:szCs w:val="15"/>
        </w:rPr>
        <w:t xml:space="preserve">第二章　对国家出路的早期探索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本章重点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1、太平天国农民战争的历史过程、纲领、历史意义、失败原因和经验教训。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2、洋务运动的历史过程、历史作用、失败原因。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3、戊戌维新运动历史过程、历史意义、失败的原因和教训。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本章提示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注意三种早期探索运动所分别代表阶级基础和性质。注意比较这些运动与日后孙中山资产阶级革命运动（第三章的内容）的不同。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一、基本概念和判断解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1、金田起义：1851年1月，洪秀全率领拜上帝教教众在广西省桂平县金田村发动起义，建号太平天国。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2、永安封王：1851年3月，洪秀全在东乡宣布称天王。后永安建制封五王</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3、定都天京：1853年3月，太平军攻克南京，改名天京，定为太平天国首都。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4、天京事变： 1856年9月，发生了天京事变，东王杨秀清、北王韦昌辉先后被杀，翼王石达开率部出走后败亡。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5、《天朝田亩制度》：1853年颁布，是天平天国的纲领性文件和社会改革方案。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6、《资政新篇》：1859年颁布，洪仁玕拟定的带有资本色彩的改革与建设方案，但为涉及农民的土地问题，缺乏实施的阶级基础和社会条件。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7、太平天国农民运动失败的根本原因：1864年失败。失败的根本原因是农民阶级的阶级局限性，换言之，缺乏先进的阶级的领导。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8、洋务派及综理洋务的中央机构：</w:t>
      </w:r>
      <w:proofErr w:type="gramStart"/>
      <w:r w:rsidRPr="00F5521C">
        <w:rPr>
          <w:rFonts w:asciiTheme="minorEastAsia" w:hAnsiTheme="minorEastAsia" w:cs="宋体" w:hint="eastAsia"/>
          <w:kern w:val="0"/>
          <w:sz w:val="15"/>
          <w:szCs w:val="15"/>
        </w:rPr>
        <w:t>奕</w:t>
      </w:r>
      <w:proofErr w:type="gramEnd"/>
      <w:r w:rsidRPr="00F5521C">
        <w:rPr>
          <w:rFonts w:asciiTheme="minorEastAsia" w:hAnsiTheme="minorEastAsia" w:cs="宋体" w:hint="eastAsia"/>
          <w:kern w:val="0"/>
          <w:sz w:val="15"/>
          <w:szCs w:val="15"/>
        </w:rPr>
        <w:t xml:space="preserve">是首领，还有曾国藩、李鸿章、左宗棠、张之洞等。1861年成立的总理各国事务衙门。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9、洋务派举办洋务事业的目标：“求强”“求富”。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10、洋务派举办洋务军事工业目的：直接目的是镇压国内农民起义，同时有抵御外国侵略的目的。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11、举办洋务事业的指导思想：最早由冯桂芬概括出来：中学为体，西学为用。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12、洋务派举办的民用企业的形式和性质：形式：官办、官督商办（采用最多的形式）、官商合办。性质：基本上属于资本主义性质的近代企业。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13、洋务运动失败的标志：中日甲午战争中北洋水师的全军覆没。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14、资产阶级维新派的主要代表人物：康有为（旗手）、梁启超、谭嗣同、严复等。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15、“公车上书”：1895年，康有为等在京赶考的举人（由各省派公车送京赶考）向皇帝上书，要求拒绝与日本议和并变法。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16、宣传变法的理论文章：康有为《新学伪经考》、《孔子改制考》等著作；梁启超《变法通义》，谭嗣同写了《仁学》，严复在翻译</w:t>
      </w:r>
      <w:proofErr w:type="gramStart"/>
      <w:r w:rsidRPr="00F5521C">
        <w:rPr>
          <w:rFonts w:asciiTheme="minorEastAsia" w:hAnsiTheme="minorEastAsia" w:cs="宋体" w:hint="eastAsia"/>
          <w:kern w:val="0"/>
          <w:sz w:val="15"/>
          <w:szCs w:val="15"/>
        </w:rPr>
        <w:t>赫胥</w:t>
      </w:r>
      <w:proofErr w:type="gramEnd"/>
      <w:r w:rsidRPr="00F5521C">
        <w:rPr>
          <w:rFonts w:asciiTheme="minorEastAsia" w:hAnsiTheme="minorEastAsia" w:cs="宋体" w:hint="eastAsia"/>
          <w:kern w:val="0"/>
          <w:sz w:val="15"/>
          <w:szCs w:val="15"/>
        </w:rPr>
        <w:t xml:space="preserve">黎的《天演论》等 .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17、宣传组织变法的著名“三会三报三学堂”：强学会、南学会、保国会。上海《时务报》（梁启超任主笔）、天津《国闻报》（严复主办）湖南的《湘报》。广州万木草堂（康有为主持）、长沙时务学堂（梁启超任中学总教习）。他们还向光绪皇帝建议设立京师大学堂。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18、维新派与守旧派辩论的问题及其实质：要不要变法，要不要实行君主立宪，要不要废八股、改科举和兴学堂。实质是资产阶级思想与封建主义思想在中国的第一次正面交锋。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19、守旧派的代表人物：洋务派官僚张之洞，写有《劝学篇》是对抗维新变法的代表作。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20、“百日维新”：1898年6月11日，光绪皇帝颁布《明定国是诏》未开始标志，1898年9月21日慈禧太后发动“戊戌政变”，为结束标志。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21、“戊戌六君子”：谭嗣同、刘光第、林旭、杨锐、杨深秀、康广仁 .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二、简答题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1、如何评价《天朝田亩制度》？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性质：《天朝田亩制度》是最能体现太平天国社会理想和这次农民战争特点的涉及政治经济和社会生活的纲领性文件。同时也是一个以解决土地问题为中心的比较完整的社会改革方案。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（1）《天朝田亩制度》比以往历次农民起义和农民战争的纲领和要求相比水平更高，有更完备的内容和更触及封建社会矛盾核心的深度。</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2）但并没有超出农民小生产者的狭隘眼界。它所追求是小农业与家庭手工业相结合的自然经济，是一种小自耕农心目中的没有商品流通、商品交换和绝对平均的理想社会。所以，这种社会理想，是不切实际的空想。对封建制度有否定意义，但无建设性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2、怎样评价《资政新篇》？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评价：《资政新篇》是一个带有鲜明的资本主义色彩的改革与建设方案，但通篇未涉及农民问题和土地问题，不代表农民阶级运动的本来方向。这一致命的弱点，决定了这个方案从一开始就缺乏实施的阶级基础和社会条件。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lastRenderedPageBreak/>
        <w:t xml:space="preserve">　　3、简述太平天国失败的原因和教训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（1）失败的根本原因：是缺乏先进阶级的领导。农民阶级不是新的生产力和生产关系的代表，带有小生产者所固有的阶级局限性。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（2）具体原因（根本原因的外在表现）•不能提出完整、正确的政治纲领和社会改革方案•没有科学理论的指导。•无法长期保持领导集团的团结，无法制止统治集团内部腐化现象和封建等级制思想的</w:t>
      </w:r>
      <w:proofErr w:type="gramStart"/>
      <w:r w:rsidRPr="00F5521C">
        <w:rPr>
          <w:rFonts w:asciiTheme="minorEastAsia" w:hAnsiTheme="minorEastAsia" w:cs="宋体" w:hint="eastAsia"/>
          <w:kern w:val="0"/>
          <w:sz w:val="15"/>
          <w:szCs w:val="15"/>
        </w:rPr>
        <w:t>的</w:t>
      </w:r>
      <w:proofErr w:type="gramEnd"/>
      <w:r w:rsidRPr="00F5521C">
        <w:rPr>
          <w:rFonts w:asciiTheme="minorEastAsia" w:hAnsiTheme="minorEastAsia" w:cs="宋体" w:hint="eastAsia"/>
          <w:kern w:val="0"/>
          <w:sz w:val="15"/>
          <w:szCs w:val="15"/>
        </w:rPr>
        <w:t xml:space="preserve">滋生 •在对外问题上，对外国资本主义列强侵华实质缺乏理性的认识。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（3）经验教训：太平天国起义的发生和失败表明，在半殖民地半封建社会，农民具有伟大的革命力量，但它不能担负起领导反帝反封建斗争取得胜利的重任。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4、洋务运动失败的原因是什么？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（1）洋务运动具有封建性。洋务运动的指导思想是“中学为体，西学为用”，维护封建的上层建筑、经济基础的条件下学习西方发展一些近代企业。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（2）洋务运动对西方列强具有依赖性。•在中国近代半殖民地半封建进程日益深重的情况下，越是积极引进西方的“船</w:t>
      </w:r>
      <w:proofErr w:type="gramStart"/>
      <w:r w:rsidRPr="00F5521C">
        <w:rPr>
          <w:rFonts w:asciiTheme="minorEastAsia" w:hAnsiTheme="minorEastAsia" w:cs="宋体" w:hint="eastAsia"/>
          <w:kern w:val="0"/>
          <w:sz w:val="15"/>
          <w:szCs w:val="15"/>
        </w:rPr>
        <w:t>坚</w:t>
      </w:r>
      <w:proofErr w:type="gramEnd"/>
      <w:r w:rsidRPr="00F5521C">
        <w:rPr>
          <w:rFonts w:asciiTheme="minorEastAsia" w:hAnsiTheme="minorEastAsia" w:cs="宋体" w:hint="eastAsia"/>
          <w:kern w:val="0"/>
          <w:sz w:val="15"/>
          <w:szCs w:val="15"/>
        </w:rPr>
        <w:t xml:space="preserve">炮利”，也就越加深了对西方列强的依赖性。•西方列强通过扶植洋务派，达到控制和操纵清廷的目的。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（3）洋务企业的管理具有腐朽性。洋务派所办的新式企业在管理方面仍采取封建衙门式的管理方法，使洋务企业缺乏应有的生机和活力。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（4）清朝统治集团中的顽固势力的阻挠也是原因之一。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5、简述戊戌维新运动失败的原因和经验教训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主要原因：戊戌维新运动失败的主要原因在于维新派自身的阶级局限（中国民族资本主义经济力量十分弱小，民族资产阶级的社会基础相当狭窄，这是根本原因）和以慈禧太后为首的强大的守旧势力的反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（2）具体原因：•不敢否定封建主义。在政治上不敢根本否定封建君主制度；经济上没有触及封建主义的经济基础——封建土地所有制；思想上借孔子之名 “托古改制”。•对帝国主义抱有幻想。一直幻想西方列强帮助自己变法维新。•脱离人民群众。维新派的活动范围很有限，基本上局限于一些官僚士大夫和知识分子，没有得到广大人民群众的支持。而且害怕人民群众。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经验教训：戊戌维新是中国民族资产阶级登上政治舞台的第一次表演。戊戌维新的失败不仅暴露出这个阶级的软弱性，同时也说明在半殖民地半封建的中国，企图通过统治者进行自上而下的改良的道路，是行不通的。要想实现国家的独立、民主、富强，必须采用革命的手段。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　三、论述题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1、试述太平天国农民斗争的历史意义 (太平天国起义虽然失败了，但它具有重要的历史意义。)</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第一，它沉重打击了封建统治阶级，强烈撼动了清政府的统治根基。</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（1）从规模、持续时间（14年之久）、影响的深度上看，均大于以往历次农民起义。</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（2）在太平天国起义的影响下，各地各族反清起义风起云涌。加速了清王朝的衰败过程。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第二，它是中国旧式农民战争的最高峰，具有了不同于以往农民战争的新的历史特点。</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（1）最高峰：太平天国建立了自己的政权，提出了《天朝田亩制度》，比较完整地表达了千百年来农民对拥有土地的渴望。</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（2）新特点：《资政新篇》则是中国近代史上第一个具有资本主义色彩的方案，反映出太平天国具有了不同于以往农民战争的历史特点。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第三，太平天国严厉批判孔子及儒家经典，一定程度上削弱了封建统治的精神支柱。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第四，太平天国农民战争有力地打击了外国侵略势力。太平天国领袖们拒绝不平等条约，严禁鸦片贸易。当中外反动势力勾结共同镇压太平天国时，太平天国将士们进行了英勇的斗争。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第五，在19世纪中叶的亚洲民族解放运动中，太平天国农民战争也属于时间最长、规模最大，它和其他亚洲国家的民族解放运动汇合在一起，冲击了西方殖民主义在亚洲的统治。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2、试述洋务运动的历史作用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在客观上促进了中国早期工业和民族资本主义的发展。洋务派继承了魏源的“师夷长技以制夷”的思想，以“求强”、“求富”为目标，发展军事工业，发展若干民用企业，使资本主义经济成份在社会经济中明显增长。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（2）成为中国近代教育的开端。为了培养新式外交、军事、科技人才，洋务派开办了一批新式学堂，派出了最早的官派留学生，这是中国近代教育的开始。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（3）传播了新知识，打开了人们的眼界。洋务派翻译了一批西学的书籍，介绍西方近代的科学文化知识，给当时的中国带来新知识、新学问，开阔了人们的眼界。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（4）引起了社会风气和价值观念的变化。随着洋务运动的兴起和资本主义生产方式的出现，传统的价值观念也受到冲击，社会风气也有所改变这都有利于资本主义的发展，有利于社会风气的转变。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3、试述戊戌维新运动的意义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戊戌维新运动虽然失败了，但却具有进步的历史意义和影响。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（1）戊戌维新运动是一次爱国救亡运动。维新派在国难当头、瓜分危机迫在眉睫的关头挺身而出，掀起了变法图存、维护民族独立和发展资本主义的救国运动，反映了时代的要求。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戊戌维新运动是（中国最早的）一场资产阶级性质的政治改革运动。冲破了洋务派“中体西用”思想的局限，鼓吹民权，提倡设议院，主张用君主立宪制来取代君主专制制度。尽管维新运动未能成功，但在（新的角度上）冲击了封建制度。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戊戌维新运动是一场思想启蒙运动。维新派大力传播西方的社会政治学说，宣传天赋人权、自由平等、社会进化等观念，批判封建君权和封建纲常伦理，有利于民主主义思想在中国的传播。在维新派的推动下，形成广泛的文化革新运动，并对近代教育发展起了积极作用。 </w:t>
      </w:r>
    </w:p>
    <w:p w:rsidR="001B207F"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（4）戊戌维新运动在改革社会风气方面也有不可低估的意义。维新派主张革除吸食鸦片及妇女缠足等陋习，主张“剪辫易服”，倡导讲文明、重卫生、反跪拜等。</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b/>
          <w:kern w:val="0"/>
          <w:sz w:val="15"/>
          <w:szCs w:val="15"/>
        </w:rPr>
        <w:t xml:space="preserve">第三章　辛亥革命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本章重点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1、辛亥革命爆发的历史条件和资产阶级革命派的革命活动（成立政党、宣传与辩论、组织武装起义等）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2、三民主义学说的内容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3、辛亥革命胜利的历史意义及局限性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4、北洋军阀的统治及旧民主主义革命的终结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本章提示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注意比较资产阶级革命与资产阶级改良的区别，理解革命是改变中国半殖民地半封建社会状态的最好途径和手段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一、基本概念和判断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 “回收利权”运动： 20世纪初铁路和矿山的利权是列强掠夺的重点。中国人民开展了回收利权运动和保路运动。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2、《辛丑条约》的签订标志着清政府已经成为“洋人的朝廷”。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 清末新政的部分内容：1901年设立督办政务处开始新政。主要有：</w:t>
      </w:r>
      <w:proofErr w:type="gramStart"/>
      <w:r w:rsidRPr="00F5521C">
        <w:rPr>
          <w:rFonts w:asciiTheme="minorEastAsia" w:hAnsiTheme="minorEastAsia" w:cs="宋体" w:hint="eastAsia"/>
          <w:kern w:val="0"/>
          <w:sz w:val="15"/>
          <w:szCs w:val="15"/>
        </w:rPr>
        <w:t>改总理</w:t>
      </w:r>
      <w:proofErr w:type="gramEnd"/>
      <w:r w:rsidRPr="00F5521C">
        <w:rPr>
          <w:rFonts w:asciiTheme="minorEastAsia" w:hAnsiTheme="minorEastAsia" w:cs="宋体" w:hint="eastAsia"/>
          <w:kern w:val="0"/>
          <w:sz w:val="15"/>
          <w:szCs w:val="15"/>
        </w:rPr>
        <w:t xml:space="preserve">各国事务衙门为外务部，“班列六部之前”，新设商部、学部和巡警部；从1906年起废除科举考试；颁布《商律》等。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4、“预备立宪”与“皇族内阁”：1906年清政府宣布预备立宪，1908年颁布《钦定宪法大纲》，1911年5月成立“皇族内阁”。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5、资产阶级革命派的阶级基础和骨干力量：阶级基础是中国民族资产阶级，骨干力量是资产阶级和小资产阶级知识分子。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6、中国资产阶级革命组织：1894年，孙中山在檀香山成立兴中会，是中国第一个资产阶级革命组织。1904年后，华兴会（黄兴在长沙组建），科学补习所、光复会等成立。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7、第一个全国性资产阶级政党及其纲领：1905年8月，在东京成立同盟会。同盟会以“驱除</w:t>
      </w:r>
      <w:proofErr w:type="gramStart"/>
      <w:r w:rsidRPr="00F5521C">
        <w:rPr>
          <w:rFonts w:asciiTheme="minorEastAsia" w:hAnsiTheme="minorEastAsia" w:cs="宋体" w:hint="eastAsia"/>
          <w:kern w:val="0"/>
          <w:sz w:val="15"/>
          <w:szCs w:val="15"/>
        </w:rPr>
        <w:t>鞑</w:t>
      </w:r>
      <w:proofErr w:type="gramEnd"/>
      <w:r w:rsidRPr="00F5521C">
        <w:rPr>
          <w:rFonts w:asciiTheme="minorEastAsia" w:hAnsiTheme="minorEastAsia" w:cs="宋体" w:hint="eastAsia"/>
          <w:kern w:val="0"/>
          <w:sz w:val="15"/>
          <w:szCs w:val="15"/>
        </w:rPr>
        <w:t xml:space="preserve">虏，恢复中华，创立民国，平均地权”为纲领，机关报为《民报》。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8、革命派与改良派辩论的焦点：要不要以革命的手段推翻清政府。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9、革命的思想宣传家及其代表作：章炳麟的《驳康有为论革命书》，邹容的《革命军》，陈天华的《警世钟》和《猛回头》。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10、三民主义学说的内容：1905年11月，孙中山在《民报》发刊词中，将同盟会纲领概括为民族、民权、民生三大主义，后被称为三民主义。民族主义即“驱除</w:t>
      </w:r>
      <w:proofErr w:type="gramStart"/>
      <w:r w:rsidRPr="00F5521C">
        <w:rPr>
          <w:rFonts w:asciiTheme="minorEastAsia" w:hAnsiTheme="minorEastAsia" w:cs="宋体" w:hint="eastAsia"/>
          <w:kern w:val="0"/>
          <w:sz w:val="15"/>
          <w:szCs w:val="15"/>
        </w:rPr>
        <w:t>鞑</w:t>
      </w:r>
      <w:proofErr w:type="gramEnd"/>
      <w:r w:rsidRPr="00F5521C">
        <w:rPr>
          <w:rFonts w:asciiTheme="minorEastAsia" w:hAnsiTheme="minorEastAsia" w:cs="宋体" w:hint="eastAsia"/>
          <w:kern w:val="0"/>
          <w:sz w:val="15"/>
          <w:szCs w:val="15"/>
        </w:rPr>
        <w:t>虏，恢复中华” ；民权主义即“创立民国；民生主义即</w:t>
      </w:r>
      <w:proofErr w:type="gramStart"/>
      <w:r w:rsidRPr="00F5521C">
        <w:rPr>
          <w:rFonts w:asciiTheme="minorEastAsia" w:hAnsiTheme="minorEastAsia" w:cs="宋体" w:hint="eastAsia"/>
          <w:kern w:val="0"/>
          <w:sz w:val="15"/>
          <w:szCs w:val="15"/>
        </w:rPr>
        <w:t>”</w:t>
      </w:r>
      <w:proofErr w:type="gramEnd"/>
      <w:r w:rsidRPr="00F5521C">
        <w:rPr>
          <w:rFonts w:asciiTheme="minorEastAsia" w:hAnsiTheme="minorEastAsia" w:cs="宋体" w:hint="eastAsia"/>
          <w:kern w:val="0"/>
          <w:sz w:val="15"/>
          <w:szCs w:val="15"/>
        </w:rPr>
        <w:t xml:space="preserve">平均地权“。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11、保路风潮：1911年，反对清政府出卖粤汉、川汉铁路路权给帝国主义的运动。四川省最为激烈，成为武昌起义的导火索。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12、武昌起义：1911年10月10日，新军中的革命党人打响了武昌起义的第一枪，随即全国响应，从此掀起辛亥革命的高潮。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13、中华民国：1912年元旦，中华民国临时政府建立，改国号为中华民国，孙中山为被选为临时大总统。中华民国是一个资产阶级共和国性质的革命政权。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14、《中华民国临时约法》：中国历史上第一部具有资产阶级共和国宪法性质的发点。它确认了资产阶级共和国的政治制度。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15、北洋军阀：中国近代史上的代表大地主和买办资产阶级利益的军事政治集团。1912年到1928年为其统治期。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16、袁世凯复辟帝制：1916年元旦，袁世凯称洪宪皇帝。在人民的反对声中，于83天后取消。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17、“二次革命”：1913年因袁世凯刺杀宋教仁和“善后大借款”而起，因战场主要在九江和南京而被称作“赣宁之役”，又称“二次革命”（相对于辛亥革命而言）。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18、护国战争：1915年12月，蔡锷宣布云南独立，反对袁世凯复辟帝制。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19、孙中山护法运动的目的：要求北洋军阀统治者恢复并保护中华民国临时约法和民国时期的国会。</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20、旧民主主义革命终结的标志：1922年6月，孙中山第二次护法战争的失败。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w:t>
      </w:r>
    </w:p>
    <w:p w:rsidR="000A0AA7" w:rsidRPr="00F5521C" w:rsidRDefault="000A0AA7" w:rsidP="000A04CA">
      <w:pPr>
        <w:widowControl/>
        <w:shd w:val="clear" w:color="auto" w:fill="FFFFFF"/>
        <w:spacing w:line="0" w:lineRule="atLeast"/>
        <w:ind w:firstLine="482"/>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二、简答题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1、怎样看待中华民国临时政府的性质。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是一个资产阶级共和国性质的革命政权。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 在人员构成上，资产阶级革命派控制着这个政权。革命党人和中同盟会会员担任着政府重要部门的主要职务。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 在实行的各项政治经济文化和社会政策措施上，集中体现了中国民族资产阶级的愿望和利益，也一定程度上符合广大中国人民的利益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 南京临时</w:t>
      </w:r>
      <w:proofErr w:type="gramStart"/>
      <w:r w:rsidRPr="00F5521C">
        <w:rPr>
          <w:rFonts w:asciiTheme="minorEastAsia" w:hAnsiTheme="minorEastAsia" w:cs="宋体" w:hint="eastAsia"/>
          <w:kern w:val="0"/>
          <w:sz w:val="15"/>
          <w:szCs w:val="15"/>
        </w:rPr>
        <w:t>政府内政</w:t>
      </w:r>
      <w:proofErr w:type="gramEnd"/>
      <w:r w:rsidRPr="00F5521C">
        <w:rPr>
          <w:rFonts w:asciiTheme="minorEastAsia" w:hAnsiTheme="minorEastAsia" w:cs="宋体" w:hint="eastAsia"/>
          <w:kern w:val="0"/>
          <w:sz w:val="15"/>
          <w:szCs w:val="15"/>
        </w:rPr>
        <w:t xml:space="preserve">外交方面的局限性。一是承认清政府与列强所定的一切不平等条约和所欠的一切外债。二是没有提出可以满足农民土地要求的政策和措施。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2、辛亥革命胜利的历史意义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辛亥革命是一次比较完全意义上的资产阶级民主革命，是中国人民救亡图存、振兴中华的一个里程碑，具有伟大的历史意义。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（1）辛亥革命推翻了清王朝在中国的统治，沉重打击了中外反动势力在中国的统治。为中国人民革命斗争的发展开辟了道路。 </w:t>
      </w:r>
    </w:p>
    <w:p w:rsidR="000A0AA7" w:rsidRPr="00F5521C" w:rsidRDefault="000A0AA7" w:rsidP="000A04CA">
      <w:pPr>
        <w:widowControl/>
        <w:shd w:val="clear" w:color="auto" w:fill="FFFFFF"/>
        <w:spacing w:line="0" w:lineRule="atLeast"/>
        <w:ind w:firstLine="482"/>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（2）辛亥革命结束了统治中国两千多年的封建君主专制制度，建立了中国历史上第一个资产阶级共和政府，使民主共和的观念开始深入人心。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（3）辛亥革命也是一场思想解放运动。辛亥革命开启了思想进步和民族觉醒的大门。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（4）辛亥革命促使社会经济、思想习惯和社会风俗等方面发生了新的变化。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（5）辛亥革命打击了帝国主义在华势力，推动了亚洲各国民族解放运动的高涨。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3、简述反对北洋军阀统治的斗争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 发动“二次革命：和组建中华革命党：为反对袁世凯刺杀宋教仁和</w:t>
      </w:r>
      <w:proofErr w:type="gramStart"/>
      <w:r w:rsidRPr="00F5521C">
        <w:rPr>
          <w:rFonts w:asciiTheme="minorEastAsia" w:hAnsiTheme="minorEastAsia" w:cs="宋体" w:hint="eastAsia"/>
          <w:kern w:val="0"/>
          <w:sz w:val="15"/>
          <w:szCs w:val="15"/>
        </w:rPr>
        <w:t>”</w:t>
      </w:r>
      <w:proofErr w:type="gramEnd"/>
      <w:r w:rsidRPr="00F5521C">
        <w:rPr>
          <w:rFonts w:asciiTheme="minorEastAsia" w:hAnsiTheme="minorEastAsia" w:cs="宋体" w:hint="eastAsia"/>
          <w:kern w:val="0"/>
          <w:sz w:val="15"/>
          <w:szCs w:val="15"/>
        </w:rPr>
        <w:t>善后大借款“，1913年7月，李烈钧、黄兴等宣布讨</w:t>
      </w:r>
      <w:proofErr w:type="gramStart"/>
      <w:r w:rsidRPr="00F5521C">
        <w:rPr>
          <w:rFonts w:asciiTheme="minorEastAsia" w:hAnsiTheme="minorEastAsia" w:cs="宋体" w:hint="eastAsia"/>
          <w:kern w:val="0"/>
          <w:sz w:val="15"/>
          <w:szCs w:val="15"/>
        </w:rPr>
        <w:t>袁</w:t>
      </w:r>
      <w:proofErr w:type="gramEnd"/>
      <w:r w:rsidRPr="00F5521C">
        <w:rPr>
          <w:rFonts w:asciiTheme="minorEastAsia" w:hAnsiTheme="minorEastAsia" w:cs="宋体" w:hint="eastAsia"/>
          <w:kern w:val="0"/>
          <w:sz w:val="15"/>
          <w:szCs w:val="15"/>
        </w:rPr>
        <w:t xml:space="preserve">，南方部分地方响应。坚持两个月后失败。孙中山逃亡日本在东京正式成立中华革命党。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（2）发动护国战争。为反对袁世凯称帝，蔡锷1915年12月25日，蔡锷宣布云南独立，护国运动爆发。1916年3月22日，袁世凯取消帝制。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发动护法运动：为恢复并保护中华民国和《临时约法》孙中山两次发动护法运动。•1917年发动第一次护法运动。针对皖系军阀段祺瑞破坏《临时约法》，拒绝恢复国会。•1920年发动第二次护法运动。针对直系军阀拒绝恢复民国和《临时约法》。两次护法战争均因军阀出卖而失败。第二次护法战争的失败，标志着中国旧民主主义革命的终结。预示着中国人民反帝反封建的革命斗争将要进入新的发展阶段。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001B207F" w:rsidRPr="00F5521C">
        <w:rPr>
          <w:rFonts w:asciiTheme="minorEastAsia" w:hAnsiTheme="minorEastAsia" w:cs="宋体" w:hint="eastAsia"/>
          <w:b/>
          <w:kern w:val="0"/>
          <w:sz w:val="15"/>
          <w:szCs w:val="15"/>
        </w:rPr>
        <w:t>三</w:t>
      </w:r>
      <w:r w:rsidRPr="00F5521C">
        <w:rPr>
          <w:rFonts w:asciiTheme="minorEastAsia" w:hAnsiTheme="minorEastAsia" w:cs="宋体" w:hint="eastAsia"/>
          <w:b/>
          <w:kern w:val="0"/>
          <w:sz w:val="15"/>
          <w:szCs w:val="15"/>
        </w:rPr>
        <w:t xml:space="preserve">、论述题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1、试述三民主义学说的基本内容和意义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（1）民族主义包括“驱除</w:t>
      </w:r>
      <w:proofErr w:type="gramStart"/>
      <w:r w:rsidRPr="00F5521C">
        <w:rPr>
          <w:rFonts w:asciiTheme="minorEastAsia" w:hAnsiTheme="minorEastAsia" w:cs="宋体" w:hint="eastAsia"/>
          <w:kern w:val="0"/>
          <w:sz w:val="15"/>
          <w:szCs w:val="15"/>
        </w:rPr>
        <w:t>鞑</w:t>
      </w:r>
      <w:proofErr w:type="gramEnd"/>
      <w:r w:rsidRPr="00F5521C">
        <w:rPr>
          <w:rFonts w:asciiTheme="minorEastAsia" w:hAnsiTheme="minorEastAsia" w:cs="宋体" w:hint="eastAsia"/>
          <w:kern w:val="0"/>
          <w:sz w:val="15"/>
          <w:szCs w:val="15"/>
        </w:rPr>
        <w:t xml:space="preserve">虏，恢复中华”两项内容。即以革命手段推翻满清王朝，变“次殖民地”的中国为独立的中国。但是，民族主义没有明确的反帝主张，也没有明确地把汉族军阀、官僚、地主作为革命对象。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民权主义的内容是“创立民国”。即推翻封建君主专制制度，建立资产阶级的民主共和国。在理论上解决了革命目的问题。但是，民权主义没有明确广大劳动人民在国家中的地位，难以保障人民的真正权利。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（3）民生主义的内容为“平均地权” .基本方案是：核定地价，按价征税，涨价归公，按价收买。但是，民生主义没有正面触及封建土地所有制，不能满足农民的土地要求。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孙中山的三民主义学说，提出了一套在中国历史上不曾有过的资产阶级共和国的建国方案，是一个比较完备的民主主义的革命纲领。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2、试述辛亥革命的历史局限及其失败的经验教训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总：资产阶级革命派自身的软弱性。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分：辛亥革命局限性的具体表表现：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（1）没有提出彻底的反对帝国主义和反对封建主义的革命纲领。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•没有明确的反帝纲领，幻想以妥协退让来换取帝国主义的承认和支持。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•他们只强调反满和建立共和政体，没有认识到反对整个封建统治阶级，最终把政权交给了同是封建势力代表袁世凯。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（2）没有充分发动和依靠民众。不敢依靠反封建的主力军农民群众，甚至压制人民的革命行动。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（3）没有建立坚强的革命政党，发挥团结一切革命力量的强有力的核心作用。同盟会的组织松懈，派系纷杂。辛亥革命后，有的主张解散同盟会，有的另建党派、自立山头。“革命军起，革命党消”。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失败的原因和经验：中国资产阶级革命派的软弱性以及由此而来的辛亥革命的局限性，使辛亥革命难以摆脱失败的命运。辛亥革命只推翻一个清朝政府，而没有推翻帝国主义和封建主义的压迫和剥削，没有完成反帝反封建的根本任务。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辛亥革命的失败表明，资产阶级共和国的方案没有能够救中国，先进中国人需要进行新的探索，为中国谋求新的出路。 来源:考试大-自考 </w:t>
      </w:r>
    </w:p>
    <w:p w:rsidR="000A0AA7" w:rsidRPr="00F5521C" w:rsidRDefault="000A0AA7" w:rsidP="00F5521C">
      <w:pPr>
        <w:widowControl/>
        <w:shd w:val="clear" w:color="auto" w:fill="FFFFFF"/>
        <w:spacing w:line="0" w:lineRule="atLeast"/>
        <w:ind w:firstLineChars="2350" w:firstLine="3539"/>
        <w:jc w:val="left"/>
        <w:rPr>
          <w:rFonts w:asciiTheme="minorEastAsia" w:hAnsiTheme="minorEastAsia" w:cs="宋体"/>
          <w:b/>
          <w:kern w:val="0"/>
          <w:sz w:val="15"/>
          <w:szCs w:val="15"/>
        </w:rPr>
      </w:pPr>
      <w:r w:rsidRPr="00F5521C">
        <w:rPr>
          <w:rFonts w:asciiTheme="minorEastAsia" w:hAnsiTheme="minorEastAsia" w:cs="宋体" w:hint="eastAsia"/>
          <w:b/>
          <w:kern w:val="0"/>
          <w:sz w:val="15"/>
          <w:szCs w:val="15"/>
        </w:rPr>
        <w:t xml:space="preserve">第四章　开天辟地的大事变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本章重点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1、第一次世界大战与俄国十月革命对中国的影响。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2、新文化运动及其意义。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3、五四运动及其意义。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4、中国共产党成立的历史特点和意义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5、第一次国合作的形成、成果及其失败的原因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本章提示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理解为什么中国历史和人民选择了马克思主义、选择了中国共产党。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一、第一次世界大战与俄国十月革命后的世界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1、欧洲衰落，美、日崛起，欧洲主宰世界的局面从此宣告结束。、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2、战争引发一系列革命。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lastRenderedPageBreak/>
        <w:t xml:space="preserve">　　3、亚非拉人民开始进行反对帝国主义的民族解放运动。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4、帝国主义开成了重新分割世界、维护战胜国利益和维护战后和平的新秩序。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二、新文化运动与思想解放的潮流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（一）新文化运动及其意义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1915年9月，陈独秀在上海创办《青年》杂志（后改名为《新青年》），成为新文化运动兴起的标志。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内容：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1、提倡新道德，批判旧道德；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2、提倡科学，反对迷信；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3、提倡新文学，反对旧文学。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1、是资产阶级了主主义的新文化同封建主义旧文化的斗争；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2、它大力宣传了民主和科学，启发了人们的理智和民主主义觉悟；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3、为以五四运动为开端的中国新民主主义革命创造了思想文化上的条件。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（二）五四以前新文化运动的局限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1、倡导者没有揭示封建专制主义得以存在的社会根源；把资产阶级共和国方案失败的根本原因归之于思想文化，是错误的。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2、他们把改造国民性置优先地位，但是又脱离改造产生封建思想的社会环境的革命实践，没有把运动普及到工农群众中去，仅仅依靠少数人的呐喊，其目标就难以实现。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3、他们中不少人在思想方法上存在绝对肯定或绝对否定的形式主义偏向。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（三）俄国十月革命和马克思主义在中国的传播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1、启示：经济文化落后的国家也可以用社会主义思想指引自己走向解放之路。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2、推动了社会主义思想在中国的传播。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3、工人和士兵的广泛发动并由此赢得胜利的事实，昭示中国先进分子以新的方法开展革命。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三、 五四运动：新民主主义革命的开端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（一）五四运动的爆发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1、新的时代条件；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2、新的社会力量的成长；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3、新文化运动掀起的思想解放潮流的推动，这五四运动准备了最初的群众基础和骨干力量。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4、直接导火线，是巴黎和会上中国外交的失败。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（二）历史特点和历史意义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1、五四运动是中国近代史上一次彻底的反帝反封建的革命运动，表现了反帝反封建的彻底性。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2、五四运动广泛在动员和组织和群众，是一场真正的群众性的革命运动。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3、五四运动促进了马克思主义在中国的广泛传播，促进了马克思主义同中国工人运动的结合，为中国共产党的成立作了思想和干部上的准备。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4、五四运动是中国新民主主义革命的伟大开端。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四、中国早期马克思主义思想运动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（一）早期马克思主义者的队伍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1、五四运动前的新文化运动的精神领袖，其代表中李大钊、陈独秀。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2、五四运动中的左翼骨干，其代表中毛泽东、杨匏安、蔡和森、周恩来等。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3、一部分原中国同盟会会员、辛亥革命时期的活动家，经董必武、吴玉章、林伯渠等为代表。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（二）早期马克思主义思想运动及其历史特点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表现：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1、马克思主义菱的翻译和出版；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2、学习、研究和宣传马克思主义的社团纷纷涌现；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3、大量进步刊物的创办。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特点：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1、重视对马克思主义基本理论的学习，明确地同第二国际的社会民主主义划清界线。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2、注意从中国的实际出发，学习、运用马克思主义的理论。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3、开始提出知识分子应当同劳动群众相结合的思想。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五、中国共产党的创立及其历史特点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（一）中国共产党的早期组织及其活动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最早组织在上海成立。1920年8月，上海共产主义小组成立。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工作：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1、研究和宣传马克思主义。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2、到工人中去开展宣传和组织工作。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3、进行关于建党问题的讨论和实际组织工作。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（二）中国共产党第一次全国代表大会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1921年7月23日，大会通过了中国共产党第一个纲领和第一个决议。陈独秀担任中央局书记。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（三）中国共产党成立的历史特点和意义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特点：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1、它成立于俄国十月革命胜利、第二国际修正主义破产之后，得到了列宁领导的共产国际代表的指导和帮助，以俄国布尔什维克为榜样，是按照列宁的建党原则建立起来的。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2、它是在半殖民地半封建中国的工人运动基础上产生的。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1、它标志着中国革命终于有了一个坚强的领导核心。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2、中国革命从此有了一个科学的指导思想。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3、沟通了中国革命与世界革命的联系，使中国革命有了新的前途。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六、反帝反封建革命纲领的制定和工农运动的发动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（一）反帝反封建革命纲领的制定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1922年7月，中国共产党第二次全国代表大会在上海召开。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最高纲领：实现社会主义、共产主义。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最低纲领：消除内乱，打倒军阀，建设国内和平；推翻国际帝国主义的压迫，达到中华民族完全独立；统一中国为真正的民主共和国。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（二）发动工农群众开展革命斗争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1、工人运动方面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2、农民运动方面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lastRenderedPageBreak/>
        <w:t xml:space="preserve">　　1924年1月，中国共产党和中国国民党的第一次合作正式形成。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七、第一次国共合作的形成与国民革命的兴起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（一）第一次国共合作的形成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1924年1月，国民党第一次全国代表大会在广州召开，新三民主义：联俄、联共、扶助农工。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（二）国民革命的兴起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1、黄埔军校成立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2、孙中山北上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3、中国共产党第四次全国代表大会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4、五卅运动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5、省港大罢工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八、北伐战争的胜利进展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（一）国共合作下的北伐战争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1925年7月9日，国民革命军正式北伐。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直接目标：打倒帝国主义支持的北洋军阀。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胜利进军的原因：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1、国共合作的实现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2、北伐军得到广大工农群众的大力支持。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3、得到苏联政府的多方面援助。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（二）工农运动的普遍高涨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1、工人运动方面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2、农民运动方面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九、 国共合作的破裂与国民革命的失败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（一）国民党右派发动的反共政变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1、1926年5月，蒋介石先后制造了中山舰事件、整理党务案事件。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2、1927年4月12日，上海发动政变。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3、1927年7月14日，汪精卫武汉召开“分共”会议。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（二）国民革命失败的原因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1、客观上，一是帝国主义和中国封建主义势力的联合力量大大超过刚刚兴起的革命联合力量，敌我力量悬殊；二是革命统一战线内部出现剧烈分化。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2、主观上，以陈独秀为首的中共中央领导机关在大革命后期犯了右倾机会主义错误，放弃了无产阶级对于农民群众、城市小资产阶级和民族资产阶级的领导权，尤其是武装斗争的领导权。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历史意义：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1、它沉重打击了帝国主义和封建主义的统治势力，中国人民的觉悟程度和组织程度有了明显提高，实际上是迎接未来革命胜利的一次伟大的演习。  </w:t>
      </w:r>
    </w:p>
    <w:p w:rsidR="001B207F"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2、它扩大了中国共产党在中国人民中的政治影响，宣传了党在民主革命阶段的纲领，使党经受了一次大革命的洗礼，积累了初步的经验。</w:t>
      </w:r>
    </w:p>
    <w:p w:rsidR="000A0AA7" w:rsidRPr="00F5521C" w:rsidRDefault="000A0AA7" w:rsidP="00F5521C">
      <w:pPr>
        <w:widowControl/>
        <w:shd w:val="clear" w:color="auto" w:fill="FFFFFF"/>
        <w:spacing w:line="0" w:lineRule="atLeast"/>
        <w:ind w:firstLineChars="2600" w:firstLine="3915"/>
        <w:jc w:val="left"/>
        <w:rPr>
          <w:rFonts w:asciiTheme="minorEastAsia" w:hAnsiTheme="minorEastAsia" w:cs="宋体"/>
          <w:b/>
          <w:kern w:val="0"/>
          <w:sz w:val="15"/>
          <w:szCs w:val="15"/>
        </w:rPr>
      </w:pPr>
      <w:r w:rsidRPr="00F5521C">
        <w:rPr>
          <w:rFonts w:asciiTheme="minorEastAsia" w:hAnsiTheme="minorEastAsia" w:cs="宋体" w:hint="eastAsia"/>
          <w:b/>
          <w:kern w:val="0"/>
          <w:sz w:val="15"/>
          <w:szCs w:val="15"/>
        </w:rPr>
        <w:t xml:space="preserve">第五章　中国革命的新道路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本章重点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1、国民党独裁统治的实质和中国共产党反对国民党反动派统治的斗争的正义性。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2、中国共产党人探索农村包围城市新道路的</w:t>
      </w:r>
      <w:proofErr w:type="gramStart"/>
      <w:r w:rsidRPr="00F5521C">
        <w:rPr>
          <w:rFonts w:asciiTheme="minorEastAsia" w:hAnsiTheme="minorEastAsia" w:cs="宋体" w:hint="eastAsia"/>
          <w:kern w:val="0"/>
          <w:sz w:val="15"/>
          <w:szCs w:val="15"/>
        </w:rPr>
        <w:t>艰辛实践</w:t>
      </w:r>
      <w:proofErr w:type="gramEnd"/>
      <w:r w:rsidRPr="00F5521C">
        <w:rPr>
          <w:rFonts w:asciiTheme="minorEastAsia" w:hAnsiTheme="minorEastAsia" w:cs="宋体" w:hint="eastAsia"/>
          <w:kern w:val="0"/>
          <w:sz w:val="15"/>
          <w:szCs w:val="15"/>
        </w:rPr>
        <w:t xml:space="preserve">和理论，“左”倾教条主义的表现、根源和危害。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3、遵义会议和长征胜利的意义。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4、中间党派的政治主张。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本章提示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注意了解以毛泽东为代表的中国共产党人在艰难困苦的环境下探索中国革命规律的理论创新精神。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一、基本概念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1、东北易帜：张学良1928年12月29日宣布东北服从国民政府，改易旗帜“。北洋军阀时代结束，国民党就在全国范围内建立自己的统治 .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2、《训政纲领》：1928年颁布的规定国民党</w:t>
      </w:r>
      <w:proofErr w:type="gramStart"/>
      <w:r w:rsidRPr="00F5521C">
        <w:rPr>
          <w:rFonts w:asciiTheme="minorEastAsia" w:hAnsiTheme="minorEastAsia" w:cs="宋体" w:hint="eastAsia"/>
          <w:kern w:val="0"/>
          <w:sz w:val="15"/>
          <w:szCs w:val="15"/>
        </w:rPr>
        <w:t>一</w:t>
      </w:r>
      <w:proofErr w:type="gramEnd"/>
      <w:r w:rsidRPr="00F5521C">
        <w:rPr>
          <w:rFonts w:asciiTheme="minorEastAsia" w:hAnsiTheme="minorEastAsia" w:cs="宋体" w:hint="eastAsia"/>
          <w:kern w:val="0"/>
          <w:sz w:val="15"/>
          <w:szCs w:val="15"/>
        </w:rPr>
        <w:t xml:space="preserve">党专政独裁统治的文件。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3、官僚资本：和国家政权结合在一起的国家垄断资本。同外国帝国主义、本国地主阶级密切地结合着，成为买办的封建的国家垄断资本。是蒋介石反动政权的经济基础。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4、中间党派的社会基础：民族资产阶级和上层小资产阶级及其知识分子。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5、土地革命战争时期的最大的中间党派及其领导人：</w:t>
      </w:r>
      <w:proofErr w:type="gramStart"/>
      <w:r w:rsidRPr="00F5521C">
        <w:rPr>
          <w:rFonts w:asciiTheme="minorEastAsia" w:hAnsiTheme="minorEastAsia" w:cs="宋体" w:hint="eastAsia"/>
          <w:kern w:val="0"/>
          <w:sz w:val="15"/>
          <w:szCs w:val="15"/>
        </w:rPr>
        <w:t>邓</w:t>
      </w:r>
      <w:proofErr w:type="gramEnd"/>
      <w:r w:rsidRPr="00F5521C">
        <w:rPr>
          <w:rFonts w:asciiTheme="minorEastAsia" w:hAnsiTheme="minorEastAsia" w:cs="宋体" w:hint="eastAsia"/>
          <w:kern w:val="0"/>
          <w:sz w:val="15"/>
          <w:szCs w:val="15"/>
        </w:rPr>
        <w:t xml:space="preserve">演达领导的中国国民党临时行动委员会（第三党）。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6、大革命失败后民族资产阶级的状况：总体上附和了蒋介石政权。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7、八七会议：1927年8月7日在汉口召开的中央紧急会议。结束了陈独秀右倾机会主义错误，确定了土地革命和武装斗争的方针，是大革命失败到土地战争兴起的历史转折点。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8、“须知政权是由枪杆子中取得的”：毛泽东在八七会议的发言。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9、八一南昌起义：1927年8月1日，周恩来领导，是武装反抗国民党反动派的第一枪；是中国共产党创建人民军队的开始；揭开了土地革命战争的序幕。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10、湘赣边界秋收起义与南昌起义不同的两个特点：1927年9月，毛泽东领导发动湘赣秋收起义。特点：首次使用工农革命军旗帜和名号；首次吸收数量众多的工农参加。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11、大革命失败后的三大起义：南昌起义、湘赣边界秋收起义、广州起义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12、红色政权存在和发展的根本原因：中国是一个政治经济发展极不平衡的本殖民地半封建大国。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13、工农武装割据的三个方面：土地革命为内容、武装斗争为形式、根据地建设为依托。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14、《星星之火、可以燎原》：提出了乡村为中心的思想，初步形成了农村包围城市、武装夺取政权的理论。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15、《反对本本主义》：毛泽东1930年5月发表。主要针对党内盛行的吧马克思主义教条化、把共产国际和苏联经验神圣化的错误倾向，坚持了理论与实际相结合的重要性。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16、中央根据的三次反“围剿”作战的胜利：1930年10月至1931年7月，红一方面军在毛泽东和朱德等指挥下，连续粉碎了国民党军队的三次“围剿”，连接了赣南闽西，形成了中央根据地。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17、兴国土地法对井冈山土地法的原则性改正：将“没收一切土地”改为“没收一切公共土地及地主阶级的土地”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18、中华苏维埃共和国临时中央政府：1931年11月成立，毛泽东当选为主席。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19、三次“左”倾错误：以瞿秋白为代表的“左”盲动主义错误；以李立三为代表的“左”倾冒险主义错误；以王明为代表的“左”倾教条主义错误。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20、赣南会议：1931年11月召开的中央苏区党组织第一次全国代表大会，此次会议对取消了毛泽东同志在中央根据地红军中的领导地位。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21、反“罗明路线”的斗争：对坚持贯彻毛泽东的路线的福建省党的领导人罗明进行了错误的批判。</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22、长征的开始和结束：1934年10月，中央红军开始长征，1935年10月红一方面军到达陕北，中央红军完成二万五千里长征。1936年10月，红一、二、四方面军在会宁会师，长征结束。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lastRenderedPageBreak/>
        <w:t xml:space="preserve">　　23、第二次国内革命战争时期中国共产党的两次失败与两次崛起：从大革命的失败到人民军队、农村革命根据地的创建；从第五次反“围剿”的失败到红军长征的胜利。此后，中国共产党达到政治上的成熟期。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二、简答题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1、国民党是怎样实行</w:t>
      </w:r>
      <w:proofErr w:type="gramStart"/>
      <w:r w:rsidRPr="00F5521C">
        <w:rPr>
          <w:rFonts w:asciiTheme="minorEastAsia" w:hAnsiTheme="minorEastAsia" w:cs="宋体" w:hint="eastAsia"/>
          <w:kern w:val="0"/>
          <w:sz w:val="15"/>
          <w:szCs w:val="15"/>
        </w:rPr>
        <w:t>一</w:t>
      </w:r>
      <w:proofErr w:type="gramEnd"/>
      <w:r w:rsidRPr="00F5521C">
        <w:rPr>
          <w:rFonts w:asciiTheme="minorEastAsia" w:hAnsiTheme="minorEastAsia" w:cs="宋体" w:hint="eastAsia"/>
          <w:kern w:val="0"/>
          <w:sz w:val="15"/>
          <w:szCs w:val="15"/>
        </w:rPr>
        <w:t xml:space="preserve">党专制的？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 为了镇压人民和消灭异己力量，国民党建立了庞大的军队。广大人民被置于国民党武装的严密控制和监视之下。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 为了镇压人民和消灭异己力量，国民党还建立了庞大的全国性特务系统。（中统军统），反对共产党，破坏革命运动，绑架或暗杀革命者和异己分子。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 为了控制人民，禁止革命活动，国民党还大力推行保甲制度。将广大人民被禁锢在保甲制度之内。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 为了控制舆论，剥夺人民的言论和出版自由，国民党还厉行文化专制主义。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国民党政府主要就是通过这些方法，来维护帝国主义、封建主义、官僚资本主义的利益，巩固自身统治的。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2、国民党临时行动委员会的立场和主张是什么？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 中国国民党临时行动委员会（第三党） 1930年8月建立。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由一部分国民革命时期的国民党左派和一些国民革命失败后因为各种原因脱离共产党组织的人士组成。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（2）其立场和主张是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总：一方面</w:t>
      </w:r>
      <w:proofErr w:type="gramStart"/>
      <w:r w:rsidRPr="00F5521C">
        <w:rPr>
          <w:rFonts w:asciiTheme="minorEastAsia" w:hAnsiTheme="minorEastAsia" w:cs="宋体" w:hint="eastAsia"/>
          <w:kern w:val="0"/>
          <w:sz w:val="15"/>
          <w:szCs w:val="15"/>
        </w:rPr>
        <w:t>不满国民党当局</w:t>
      </w:r>
      <w:proofErr w:type="gramEnd"/>
      <w:r w:rsidRPr="00F5521C">
        <w:rPr>
          <w:rFonts w:asciiTheme="minorEastAsia" w:hAnsiTheme="minorEastAsia" w:cs="宋体" w:hint="eastAsia"/>
          <w:kern w:val="0"/>
          <w:sz w:val="15"/>
          <w:szCs w:val="15"/>
        </w:rPr>
        <w:t xml:space="preserve">的内外政策；另一方面又错误地认为中国共产党的革命主张不适合中国国情。希望国共之间另立一个新党，走另一条复兴中国革命的道路。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分：政治上主张进行平民革命，推翻国民党的独裁统治，建立各级平民政权；经济上主张实行土地国有，实现“耕者有其田”。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3、创建井冈山革命根据地的意义是什么？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（1）1927年9月9日，以攻打长沙为目标的湘赣起义发动。在攻打长沙遭遇严重挫折后，毛泽东改变原定部署，带领起义部队向敌人控制比较薄弱的山区转移。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创建井冈山革命根据地的意义，10月7日，毛泽东率领部队抵达江西宁冈县茅坪，开始了创建井冈山农村革命根据地的斗争。井冈山根据地的创建具有深远的意义，（1）它点燃了工农武装割据的星星之火，为共产党领导的其他各地的起义武装树立了榜样；（2）它从实践上开辟了一条在敌我力量十分悬殊的情况下，共产党深入农村保存和发展革命力量的正确道路。这条道路代表了1927年革命失败后中国革命的发展方向。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4、毛泽东怎样分析中国红色政权存在和发展的原因和条件的？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毛泽东1928年10月和11月，写作了《中国的红色政权为什么能够存在》和《井冈山的斗争》两篇文章，科学回答了红色政权存在和发展的原因和条件。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（1）中国是一个几个帝国主义国家间接统治的政治经济发展极端不平衡的半殖民地半封建的大国。这是红色政权能够存在和发展的根本原因。（城乡分立，军阀割据、国家大等）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（2）国民革命的影响。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（3）全国革命形势的继续向前发展。这是红色政权存在和发展的两个客观条件。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（4）相当力量的正式红军的存在；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（5）共产党组织的坚强有力和各项政策的正确贯彻执行。这是红色政权存在和发展的两个主观条件。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5、中国共产党在土地革命中的阶级路线和土地分配方法什么？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20世纪30年代初期，毛泽东还和邓子恢等其他同志一起规定了土地革命中的阶级路线和土地分配方法。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阶级路线表述为：坚定地依靠贫农、雇农，联合中农，限制富农，保护中小工商业者，消灭地主阶级。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土地分配方法：以乡为单位，按人口平分土地，在原耕地的基础上，实行抽多补少、抽肥补瘦。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6、为什么土地革命战争时期中国共产党内连续发生“左”倾错误？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在20世纪20年代后期和30年代前期，中共党内先后出现了“左”倾盲动主义、“左”倾冒险主义和“左”教条主义错误，其原因是多方面的。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（1）八七会议以后，党内一直存在着的浓厚的近乎拼命的冲动，始终没有能够从指导思想上得到认真的清理。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（2）全党的马克思主义理论准备不足，理论素养还不高，实践经验也很缺乏，王明又时时搬出马克思主义的词句来吓唬人，容易使一些干部受到蒙骗。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（3）共产国际的干预以及对王明的全力支持，更使许多人失去了识别和抵制能力。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　三、论述题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1、国民党政权、统治下的社会经济状况是怎样的？为什么要推翻国民党反动政权的统治？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国民党实行独裁专制统治，其统治下的社会状况是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帝国主义控制更紧：国民党政府是在帝国主义的支持下建立的，从1927年国民党政府成立到1937年，帝国主义的经济势力在中国得到进一步扩展，并且牢牢地掌握了中国的经济命脉。国民党内蒋介石集团从总体上看是以英美为自己的靠山。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（2）封建地主经济仍占优势。国民党统治时期，在中国的社会经济生活中占优势地位的，仍然是封建经济。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（3）官僚资本迅速膨胀。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官僚资本：是中国的垄断资本，它控制了全国的经济命脉。这个垄断资本，和国家政权结合在一起，成为国家垄断资本。这个垄断资本这就是蒋介石反动政权的经济基础。官僚资本的垄断活动主要靠控制金融、商业投机、垄断工业，挤压排斥民族工商业的发展后。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综上所述：国民党的反动统治代表着帝国主义、封建主义和官僚资本主义的利益，在本质上是与北洋军阀一样的。因此，在当时，推翻国民党的反动统治成为新民主主义革命的主要目标。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2、遵义会议的主要内容和意义什么？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内容：1935年1月15日至17日，中共中央政治局在遵义召开扩大会议。总：会议集中全力解决了当时具有决定意义的军事和组织问题。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分：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（1）经过激烈的争论，多数人同意毛泽东为代表的正确意见，批评了博古、李德在第五次反“围剿”中的错误。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（2）会议增选毛泽东为中央政治局常委。会后不久，成立了由毛泽东、周恩来、王稼祥组成的新的三人团，全权负责红军的军事行动。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遵义会议在极其危急的情况下挽救了中国共产党、挽救了中国工农红军、挽救了中国革命，开始确立了以毛泽东为代表的新的中央的领导，成为中国共产党历史上一个生死攸关的转折点。（三个挽救，一个转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（2）标志着中国共产党在政治上走向成熟（遵义会议的一系列重大决策，是在中国共产党同共产国际中断联系的情况下，独立自主地</w:t>
      </w:r>
      <w:proofErr w:type="gramStart"/>
      <w:r w:rsidRPr="00F5521C">
        <w:rPr>
          <w:rFonts w:asciiTheme="minorEastAsia" w:hAnsiTheme="minorEastAsia" w:cs="宋体" w:hint="eastAsia"/>
          <w:kern w:val="0"/>
          <w:sz w:val="15"/>
          <w:szCs w:val="15"/>
        </w:rPr>
        <w:t>作出</w:t>
      </w:r>
      <w:proofErr w:type="gramEnd"/>
      <w:r w:rsidRPr="00F5521C">
        <w:rPr>
          <w:rFonts w:asciiTheme="minorEastAsia" w:hAnsiTheme="minorEastAsia" w:cs="宋体" w:hint="eastAsia"/>
          <w:kern w:val="0"/>
          <w:sz w:val="15"/>
          <w:szCs w:val="15"/>
        </w:rPr>
        <w:t xml:space="preserve">的。）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（3）证明中国共产党是具有自我净化（具有自身纠错能力）和自我发展的能力的，通过总结成功的经验和失误的教训，不断地把党及党所领导的革命事业不断推向前进的。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3、试论中国工农红军长征的胜利及其重要的历史意义。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（1）它粉碎了国民党“围剿”红军、消灭革命力量的企图，是中国革命转危为安的关键。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通过长征，把中国革命的大本营放在了西北，这为迎接中国人民抗日救亡的新高潮准备了条件。（3）长征保存并锤炼了中国革命的骨干力量。尽管经过长征，革命的力量遭受严重损失，但是，这些保存下来的、经历了千锤百炼的骨干，是党和红军极为宝贵的精华。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（4）长征播撒了革命的火种。它向沿途的人民群众宣布，只有红军的道路，才是解放他们的道路，只有在中国共产党的领导下，中国各族人民才能翻身得解放。 </w:t>
      </w:r>
    </w:p>
    <w:p w:rsidR="001B207F"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lastRenderedPageBreak/>
        <w:t xml:space="preserve">　　（5）长征铸就了伟大的长征精神。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 来源: </w:t>
      </w:r>
    </w:p>
    <w:p w:rsidR="000A0AA7" w:rsidRPr="00F5521C" w:rsidRDefault="000A0AA7" w:rsidP="00F5521C">
      <w:pPr>
        <w:widowControl/>
        <w:shd w:val="clear" w:color="auto" w:fill="FFFFFF"/>
        <w:spacing w:line="0" w:lineRule="atLeast"/>
        <w:ind w:firstLineChars="2450" w:firstLine="3689"/>
        <w:jc w:val="left"/>
        <w:rPr>
          <w:rFonts w:asciiTheme="minorEastAsia" w:hAnsiTheme="minorEastAsia" w:cs="宋体"/>
          <w:b/>
          <w:kern w:val="0"/>
          <w:sz w:val="15"/>
          <w:szCs w:val="15"/>
        </w:rPr>
      </w:pPr>
      <w:r w:rsidRPr="00F5521C">
        <w:rPr>
          <w:rFonts w:asciiTheme="minorEastAsia" w:hAnsiTheme="minorEastAsia" w:cs="宋体" w:hint="eastAsia"/>
          <w:b/>
          <w:kern w:val="0"/>
          <w:sz w:val="15"/>
          <w:szCs w:val="15"/>
        </w:rPr>
        <w:t xml:space="preserve">第六章　中华民族的抗日战争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本章重点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1、日本帝国主义对华侵略战争及其野蛮性。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2、国共第二次合作即抗日民族统一战线的形成、作用。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3、国民党的对日作战方针及其战场和大后方的抗日民主运动。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4、中国共产党的抗日路线、作战方针；中国共产党坚持和维抗日统一战线的政策和行动；中国共产党自身的发展情况。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5、中国抗日战争胜利的原因、意义和经验。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本章提示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深刻理解抗日战争是中华民族和中国人民近代以来抗击外来侵略的第一次完全胜利。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一、基本概念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 日本“东方会议”： 1927年，日本首相田中义</w:t>
      </w:r>
      <w:proofErr w:type="gramStart"/>
      <w:r w:rsidRPr="00F5521C">
        <w:rPr>
          <w:rFonts w:asciiTheme="minorEastAsia" w:hAnsiTheme="minorEastAsia" w:cs="宋体" w:hint="eastAsia"/>
          <w:kern w:val="0"/>
          <w:sz w:val="15"/>
          <w:szCs w:val="15"/>
        </w:rPr>
        <w:t>一</w:t>
      </w:r>
      <w:proofErr w:type="gramEnd"/>
      <w:r w:rsidRPr="00F5521C">
        <w:rPr>
          <w:rFonts w:asciiTheme="minorEastAsia" w:hAnsiTheme="minorEastAsia" w:cs="宋体" w:hint="eastAsia"/>
          <w:kern w:val="0"/>
          <w:sz w:val="15"/>
          <w:szCs w:val="15"/>
        </w:rPr>
        <w:t xml:space="preserve">召开“东方会议”，会议制定了《对华政策纲领》，声称：惟欲征服支那，必先征服满蒙；如欲征服世界，必先征服支那。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2、九一八事变：1931年日本在东北沈阳制造借口而发动。是日本发动侵华战争的开始。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3、华北事变：1935年，日本在华北制造了一系列事端，向中国政府提出华北政权“特殊化”的要求，这一系列事件被称作“华北事变”。是进一步侵华的事变。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4、卢沟桥事变： 1937年7月7日，驻丰台日军借口一名士兵失踪，炮轰宛平城，挑起卢沟桥事变，发动全面侵华战争。中国驻军奋起反抗，中国人民抗日战争进入全民族抗战的新阶段。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5、抗日战争进入相持阶段的标志：1938年广州、武汉失守。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6、伪满洲国：1932年3月在长春建立，溥仪为形式的首脑，实权控在日本手中。东北实际沦为日本的殖民地。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7、汪伪政权：1938年12月，国民党副总裁汪精卫叛国投敌，1940年在南京成立伪中华民国国民政府，受控于日本。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8、南京大屠杀：1938年12月发生，我国遇害者达30万以上。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9、察哈尔抗日同盟军：1933年5月，原西北军将领冯玉祥在张家口成立。同盟军北路前敌总指挥吉鸿昌是中国共产党员（后被国民党当局杀害）。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10、十九路军抗日反</w:t>
      </w:r>
      <w:proofErr w:type="gramStart"/>
      <w:r w:rsidRPr="00F5521C">
        <w:rPr>
          <w:rFonts w:asciiTheme="minorEastAsia" w:hAnsiTheme="minorEastAsia" w:cs="宋体" w:hint="eastAsia"/>
          <w:kern w:val="0"/>
          <w:sz w:val="15"/>
          <w:szCs w:val="15"/>
        </w:rPr>
        <w:t>蒋</w:t>
      </w:r>
      <w:proofErr w:type="gramEnd"/>
      <w:r w:rsidRPr="00F5521C">
        <w:rPr>
          <w:rFonts w:asciiTheme="minorEastAsia" w:hAnsiTheme="minorEastAsia" w:cs="宋体" w:hint="eastAsia"/>
          <w:kern w:val="0"/>
          <w:sz w:val="15"/>
          <w:szCs w:val="15"/>
        </w:rPr>
        <w:t>事变（福建事变）：1933年11月，国民党第十九路军将领蔡廷</w:t>
      </w:r>
      <w:proofErr w:type="gramStart"/>
      <w:r w:rsidRPr="00F5521C">
        <w:rPr>
          <w:rFonts w:asciiTheme="minorEastAsia" w:hAnsiTheme="minorEastAsia" w:cs="宋体" w:hint="eastAsia"/>
          <w:kern w:val="0"/>
          <w:sz w:val="15"/>
          <w:szCs w:val="15"/>
        </w:rPr>
        <w:t>锴</w:t>
      </w:r>
      <w:proofErr w:type="gramEnd"/>
      <w:r w:rsidRPr="00F5521C">
        <w:rPr>
          <w:rFonts w:asciiTheme="minorEastAsia" w:hAnsiTheme="minorEastAsia" w:cs="宋体" w:hint="eastAsia"/>
          <w:kern w:val="0"/>
          <w:sz w:val="15"/>
          <w:szCs w:val="15"/>
        </w:rPr>
        <w:t>、蒋光鼐以及</w:t>
      </w:r>
      <w:proofErr w:type="gramStart"/>
      <w:r w:rsidRPr="00F5521C">
        <w:rPr>
          <w:rFonts w:asciiTheme="minorEastAsia" w:hAnsiTheme="minorEastAsia" w:cs="宋体" w:hint="eastAsia"/>
          <w:kern w:val="0"/>
          <w:sz w:val="15"/>
          <w:szCs w:val="15"/>
        </w:rPr>
        <w:t>国民党内李济</w:t>
      </w:r>
      <w:proofErr w:type="gramEnd"/>
      <w:r w:rsidRPr="00F5521C">
        <w:rPr>
          <w:rFonts w:asciiTheme="minorEastAsia" w:hAnsiTheme="minorEastAsia" w:cs="宋体" w:hint="eastAsia"/>
          <w:kern w:val="0"/>
          <w:sz w:val="15"/>
          <w:szCs w:val="15"/>
        </w:rPr>
        <w:t>深、陈铭枢等反</w:t>
      </w:r>
      <w:proofErr w:type="gramStart"/>
      <w:r w:rsidRPr="00F5521C">
        <w:rPr>
          <w:rFonts w:asciiTheme="minorEastAsia" w:hAnsiTheme="minorEastAsia" w:cs="宋体" w:hint="eastAsia"/>
          <w:kern w:val="0"/>
          <w:sz w:val="15"/>
          <w:szCs w:val="15"/>
        </w:rPr>
        <w:t>蒋</w:t>
      </w:r>
      <w:proofErr w:type="gramEnd"/>
      <w:r w:rsidRPr="00F5521C">
        <w:rPr>
          <w:rFonts w:asciiTheme="minorEastAsia" w:hAnsiTheme="minorEastAsia" w:cs="宋体" w:hint="eastAsia"/>
          <w:kern w:val="0"/>
          <w:sz w:val="15"/>
          <w:szCs w:val="15"/>
        </w:rPr>
        <w:t>爱国人士在福州举行抗日反</w:t>
      </w:r>
      <w:proofErr w:type="gramStart"/>
      <w:r w:rsidRPr="00F5521C">
        <w:rPr>
          <w:rFonts w:asciiTheme="minorEastAsia" w:hAnsiTheme="minorEastAsia" w:cs="宋体" w:hint="eastAsia"/>
          <w:kern w:val="0"/>
          <w:sz w:val="15"/>
          <w:szCs w:val="15"/>
        </w:rPr>
        <w:t>蒋</w:t>
      </w:r>
      <w:proofErr w:type="gramEnd"/>
      <w:r w:rsidRPr="00F5521C">
        <w:rPr>
          <w:rFonts w:asciiTheme="minorEastAsia" w:hAnsiTheme="minorEastAsia" w:cs="宋体" w:hint="eastAsia"/>
          <w:kern w:val="0"/>
          <w:sz w:val="15"/>
          <w:szCs w:val="15"/>
        </w:rPr>
        <w:t xml:space="preserve">事变，组建政权。此前，第十九路军代表同中央根据地的红军代表签署了《反日反蒋的初步协定》。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11、《中国人民对日作战的基本纲领》：1934年4月，由中国共产党提出，宋庆龄、何香凝、李杜等人签名发表。号召中国人民自己起来武装驱逐日本帝国主义。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12、一二。九运动的宗旨性口号：停止内战，一致对外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13、《为抗日救国告全国同胞书》：1935年8月1日，中共驻共产国际代表团就以中华苏维埃共和国临时中央政府和中共中央的名义发表《为抗日救国告全国同胞书》（八一宣言），呼吁全国各党派、各界同胞、各军队都应有兄弟阋于墙外御其侮的真诚觉悟，捐弃前嫌，停止内战，集中一切国力，共同抗日。最早提出建立抗日民族统一战线思想。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14、瓦窑堡会议：1935年12月，中共中央在陕北瓦窑堡召开政治局扩大会议，提出了在抗日的条件下与民族资产阶级重建统一战线的新政策，批评了党内长期存在的“左”倾冒险主义、关门主义的错误倾向。瓦窑堡会议为迎接全国抗日新高潮到来做了理论和政治上的准备。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15、四项保证：1937年2月，中共中央致电国民党五届三中全会，提出停止内战、一致对外等五项要求；四项保证：停止武力推翻国民党政府的方针；苏维埃政府改名为中华民国特区政府，红军改名为国民革命军；特区实行彻底的民主制度；停止没收地主土地的政策。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16、八路军和新四军：1937年 8月，国共两党达成协议：红军改编为国民革命军第八路军（简称八路军。不久改称第十八集团军）。八路军由朱德任总指挥，彭德怀任副总指挥。随后，南方的红军和游击队，除琼崖红军游击队外，改编为国民革命军新编第四军（简称新四军），叶挺任军长，项英任副军长。</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17、国共两党第二次合作正式形成的标志：1937年9月22日，国民党中央通讯社发表《中共中央为公布国共合作宣言》；23日，蒋介石发表讲话，实际上承认了中国共产党的合法地位。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18、国民党在战略防御阶段的主要战役：淞沪、</w:t>
      </w:r>
      <w:proofErr w:type="gramStart"/>
      <w:r w:rsidRPr="00F5521C">
        <w:rPr>
          <w:rFonts w:asciiTheme="minorEastAsia" w:hAnsiTheme="minorEastAsia" w:cs="宋体" w:hint="eastAsia"/>
          <w:kern w:val="0"/>
          <w:sz w:val="15"/>
          <w:szCs w:val="15"/>
        </w:rPr>
        <w:t>忻</w:t>
      </w:r>
      <w:proofErr w:type="gramEnd"/>
      <w:r w:rsidRPr="00F5521C">
        <w:rPr>
          <w:rFonts w:asciiTheme="minorEastAsia" w:hAnsiTheme="minorEastAsia" w:cs="宋体" w:hint="eastAsia"/>
          <w:kern w:val="0"/>
          <w:sz w:val="15"/>
          <w:szCs w:val="15"/>
        </w:rPr>
        <w:t xml:space="preserve">口、徐州、武汉会战等一系列大战役 .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19、台儿庄大捷：1938年3月，李宗</w:t>
      </w:r>
      <w:proofErr w:type="gramStart"/>
      <w:r w:rsidRPr="00F5521C">
        <w:rPr>
          <w:rFonts w:asciiTheme="minorEastAsia" w:hAnsiTheme="minorEastAsia" w:cs="宋体" w:hint="eastAsia"/>
          <w:kern w:val="0"/>
          <w:sz w:val="15"/>
          <w:szCs w:val="15"/>
        </w:rPr>
        <w:t>仁领导</w:t>
      </w:r>
      <w:proofErr w:type="gramEnd"/>
      <w:r w:rsidRPr="00F5521C">
        <w:rPr>
          <w:rFonts w:asciiTheme="minorEastAsia" w:hAnsiTheme="minorEastAsia" w:cs="宋体" w:hint="eastAsia"/>
          <w:kern w:val="0"/>
          <w:sz w:val="15"/>
          <w:szCs w:val="15"/>
        </w:rPr>
        <w:t xml:space="preserve">的第五战区在台儿庄战役中，歼灭日军1万余人。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20、国民党在抗战中牺牲的将领：佟麟阁、赵登禹、张自忠、戴安澜等。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21、八百壮士守四行：淞沪会战中，国民党军队谢晋元团长率军据守四行仓库，被誉为“八百壮士”。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23、相持阶段到来后日本对华政策的调整：从速战速决到对国民政府采取政治诱降为主，军事打击为辅的方针。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24、相持阶段到来后国民党的变化：1939年1月召开五届五中全会确定“防共、限共、溶共、反共”方针；对日作战则趋向于消极，保存实力。标志国民党从片面抗战到逐步消极抗战。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25、中国战区与中国远征军：1942年成立中国战区，蒋介石任最高统帅。同年2月，中国远征军入缅作战。师长戴安澜在缅北殉国。曾经救援出被日军所困的英军7000多人。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26、豫湘贵战役：1944年4月至1945年1月，日军发动打通中国大陆交通线的作战。战役中，国民党军队损失50多万兵力，丢失20多万平方公里的国土。激起了大后方人民对蒋介石集团的严重不满，国民党政府在军事、政治、经济各个方面陷入深刻的危机。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27、成立民主联合政府的主张：1944年9月，中共参政员林伯渠在国民参政会上提出废除国民党</w:t>
      </w:r>
      <w:proofErr w:type="gramStart"/>
      <w:r w:rsidRPr="00F5521C">
        <w:rPr>
          <w:rFonts w:asciiTheme="minorEastAsia" w:hAnsiTheme="minorEastAsia" w:cs="宋体" w:hint="eastAsia"/>
          <w:kern w:val="0"/>
          <w:sz w:val="15"/>
          <w:szCs w:val="15"/>
        </w:rPr>
        <w:t>一</w:t>
      </w:r>
      <w:proofErr w:type="gramEnd"/>
      <w:r w:rsidRPr="00F5521C">
        <w:rPr>
          <w:rFonts w:asciiTheme="minorEastAsia" w:hAnsiTheme="minorEastAsia" w:cs="宋体" w:hint="eastAsia"/>
          <w:kern w:val="0"/>
          <w:sz w:val="15"/>
          <w:szCs w:val="15"/>
        </w:rPr>
        <w:t xml:space="preserve">党专政、召开各党派会议、成立民主联合政府的主张。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28、《抗日救国十大纲领》：1937年8月22日，中共中央洛川会议上通过。反映了共产党全面抗战路线。具体内容（1）强调使抗战成为全面的全民族的抗战，与国民党政府包办的片面抗战相对立的。（2）指出必须实行全国军事的总动员、全国人民的总动员；必须改革政治机构，给人民以充分的抗日民主权利，并适当改善工农大众的生活。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29、《论持久战》所预测的抗日战争的三个阶段：战略防御、战略相持、战略反攻三个阶段。其中，战略相持阶段，是中国抗日战争取得最后胜利的</w:t>
      </w:r>
      <w:proofErr w:type="gramStart"/>
      <w:r w:rsidRPr="00F5521C">
        <w:rPr>
          <w:rFonts w:asciiTheme="minorEastAsia" w:hAnsiTheme="minorEastAsia" w:cs="宋体" w:hint="eastAsia"/>
          <w:kern w:val="0"/>
          <w:sz w:val="15"/>
          <w:szCs w:val="15"/>
        </w:rPr>
        <w:t>最</w:t>
      </w:r>
      <w:proofErr w:type="gramEnd"/>
      <w:r w:rsidRPr="00F5521C">
        <w:rPr>
          <w:rFonts w:asciiTheme="minorEastAsia" w:hAnsiTheme="minorEastAsia" w:cs="宋体" w:hint="eastAsia"/>
          <w:kern w:val="0"/>
          <w:sz w:val="15"/>
          <w:szCs w:val="15"/>
        </w:rPr>
        <w:t xml:space="preserve">关键的阶段。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30、平型关大捷：1937年9月，八路军第一一五师主力所发动。这是全国性抗战开始后中国军队的第一次重大胜利。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31、在敌后战场捐躯的将领：八路军副参谋长左权、东北抗日联军第二路军副总指挥赵尚志、新四军第四师师长彭雪枫等。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32、1937年太原失陷后的华北抗战情况：共产党为主体的游击战争取代国民党为主体的正规战争而上升到主要地位。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33、三次反共高潮：1939年冬至1940年春，国民党顽固派发动第一次反共高潮。进攻中共中央所在地陕甘宁边区，和太行山的新军和八路军总部。1941年1月，国民党顽固派发动第二次反共高潮（“皖南事变”），针对南方的新四军。1943年春，国民党顽固派策划发动第三次反共高潮（未遂）。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34、三三制政权：抗日根据地的政权，是中国共产党领导下的抗日民族统一战线性质的政权。在政权机关工作人员的名额分配上实行“三三制”原则。即共产党员、非党的左派进步分子和中间派各占三分之一。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35、精兵简政：1941年党外人士李鼎铭提出“精兵简政”的提案，中共中央立即采纳，在各根据地实行。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36、大生产运动：为克服二十世纪四十年代初抗日根据出现的严重的经济困难。根据地 “自己动手，丰衣足食”，开展大生产运动。大生产运动首先在陕甘宁边区进行，八路军三五九旅将荒芜人烟的南泥湾改造成为“陕北的好江南。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37、延安整风运动的指导文献和阶段：1941年5月，毛泽东作了《改造我们的学习》的报告，整风运动首先在党的高级干部中进行。1942年2月，毛泽东先后作了《整顿党的作风》和《反对党八股》的讲演，整风运动在全党范围普遍展开。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38、教条主义：主观主义的主要表现形式是教条主义和经验主义，尤其是教条主义。这是中国共产党内反复出现左、右倾错误的思想认识根源。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lastRenderedPageBreak/>
        <w:t xml:space="preserve">　　39、中共七大：1945年在延安召开。正式将毛泽东思想确定为党的指导思想。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40、抗日战争胜利的一些标志性举动：1945年8月15日，天皇宣布无条件投降；9月2日，日本政府签订投降书（9月3日为中国人民抗日战争胜利纪念日）；9月9日，中国战区受降在南京举行；10月25日，中国政府在台湾举行受降仪式，台湾以及澎湖列岛的收回，是抗日战争取得完全胜利的标志。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41、联合国制宪会议：1945年4月在美国旧金山举行。包括中国解放区代表董必武在内的中国代表团出席了会议。中国成为联合国的创始国和五个常任理事国之一。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二、简答题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1、日本在中国占领区是如何进行残暴的殖民统治的？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（1）对台湾的殖民统治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自1895年开始，日本对台湾50年的殖民统治。日本驻台湾总督掌握立法、行政、司法、军事权。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（2）对东北的殖民统治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九一八事变后，日本在中国东北实行了14年的殖民统治。1932年3月建立的伪“满洲国”听命于关东军司令部，次长都由日本人担任。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（3）扶植汪伪政权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1938年12月，中国国民党副总裁汪精卫叛国投敌。1940年3月，在日本的操纵下，汪精卫在南京成立伪“中华民国国民政府”。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上述地区实质上成为是日本的独占殖民地。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2、简述一二九运动及其意义？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起因：华北事变后，中国民族危机加深，中日民族矛盾激化。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过程和口号：1935年12月9日，北平学生在中国共产党救亡图存、全民抗战的号召和中共北平临时工作委员会的领导下举行抗日游行。喊出“反对华北自治运动”、“打倒日本帝国主义”、“停止内战，一致对外”（代表性口号）等口号。游行队伍遭到国民党军警镇压。12月16日，北平学生和市民1万多人在天桥召开市民大会，反对成立冀察政务委员会。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意义：（1）打击了日本帝国主义侵略中国并吞并华北的计划。（2）促进了中华民族的觉醒，（3）标志着中国人民抗日救亡运动新高潮的到来。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3、简述西安事变及其和平解决的意义？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事变的发生： 1936年12月12日，在中国共产党抗日主张影响下，张学良、杨虎城毅然实行“兵谏”，扣留了前来督剿红军的蒋介石，提出了改组南京政府、停止一切内战、召开救国会议等八项主张，这就是西安事变。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和平解决及意义：中国共产党审时度势，从民族利益出发，确定促成事变和平解决的基本方针，并派周恩来等组成中共代表团赴西安谈判。经过和平谈判，终于迫使蒋介石</w:t>
      </w:r>
      <w:proofErr w:type="gramStart"/>
      <w:r w:rsidRPr="00F5521C">
        <w:rPr>
          <w:rFonts w:asciiTheme="minorEastAsia" w:hAnsiTheme="minorEastAsia" w:cs="宋体" w:hint="eastAsia"/>
          <w:kern w:val="0"/>
          <w:sz w:val="15"/>
          <w:szCs w:val="15"/>
        </w:rPr>
        <w:t>作出</w:t>
      </w:r>
      <w:proofErr w:type="gramEnd"/>
      <w:r w:rsidRPr="00F5521C">
        <w:rPr>
          <w:rFonts w:asciiTheme="minorEastAsia" w:hAnsiTheme="minorEastAsia" w:cs="宋体" w:hint="eastAsia"/>
          <w:kern w:val="0"/>
          <w:sz w:val="15"/>
          <w:szCs w:val="15"/>
        </w:rPr>
        <w:t xml:space="preserve">了停止“剿共”、联合红军抗日等六项承诺。西安事变的和平解决成为时局转换的枢纽，十年内战的局面由此结束，国内和平基本实现。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4、简述战略防御阶段国民党正面战场的作用及其溃退的原因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作用：国民党领导的正面战场始终是中国抗战的重要战场，在全民族抗战中具有重要地位。在战略防御阶段，但是，这些抵抗没有达到维护领土的目的，国民党正面战场溃败、中国迅速丢失大面积国土。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原因：（1）中日国力和军力对比的悬殊。（2）蒋介石集团实行的是片面抗战的路线，将希望单纯地寄托在政府和正规军的抵抗上，（3）国民政府在战略指导方针的失误。在战略战术上，没有采取积极防御的方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5、相持阶段到来后，国民党蒋介石集团的内外政策发生了哪些变化？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国民党在重申坚持持久抗战的同时，其对内对外政策发生重大调整和变化。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（1）1939年1月，国民党五届五中全会决定成立“防共委员会”，确定了“防共、限共、溶共、反共”的方针。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（2）对抗战在全局上逐渐趋向消极，保存实力；同时又限制、打击共产党及其领导的八路军、新四军，制造了反共“磨擦”事件。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（3）对外蒋介石将抗战到底的含义解释为“恢复到卢沟桥事变以前的状态”。这标志着国民党由片面抗战逐步转变为消极抗战。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6、抗日战争中形成了哪两个战场？它们的关系是怎样的？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（1）中国抗日战争形成两个战场。一个是主要由国民党军队担负的正面战场；一个是由共产党领导的人民军队为主担负的敌后战场。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（2）两个战场是战略上的相互配合的关系。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7、简述抗日游击战争的战略地位和作用。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（1）八路军、新四军采取“基本是游击战，但不放松有利条件下的运动战”的作战方针。抗日游击战具有重要的战略地位和作用。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（2）在战略防御阶段，敌后的游击战是辅助国民党正面战场的。阻止了日军进攻、减轻正面战场压力、促使战争转入战略相持阶段。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（3）在战略相持阶段，敌后游击战争成为主要的抗日作战方式。日军逐步将主要兵力用于敌后战场，以保持和巩固其占领地。这种全面的消耗日军，便赢来了战略反攻。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8、怎样在抗日民族统一战线中坚持独立自主原则的含义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（1）含义：中国共产党强调，必须在统一战线中坚持独立自主原则，是既统一，又独立。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（2）具体运作：•共产党必须保持在思想上、政治上和组织上的独立性，放手发动群众，壮大人民力量；•必须坚持对人民军队的绝对领导，冲破国民党的限制和束缚，努力发展人民武装和抗日根据地；• 必须对国民党采取又团结又斗争、以斗争求团结的方针。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（3）目的和实质：目的是保持并发展革命力量已经取得的阵地；实质就是力争中国共产党对抗日战争的领导权，使自己成为团结全民族抗战的中坚力量。这是把抗日战争引向胜利的中心一环。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w:t>
      </w:r>
    </w:p>
    <w:p w:rsidR="000A0AA7" w:rsidRPr="00F5521C" w:rsidRDefault="000A0AA7" w:rsidP="000A04CA">
      <w:pPr>
        <w:widowControl/>
        <w:shd w:val="clear" w:color="auto" w:fill="FFFFFF"/>
        <w:spacing w:line="0" w:lineRule="atLeast"/>
        <w:ind w:firstLine="480"/>
        <w:jc w:val="left"/>
        <w:rPr>
          <w:rFonts w:asciiTheme="minorEastAsia" w:hAnsiTheme="minorEastAsia" w:cs="宋体"/>
          <w:b/>
          <w:kern w:val="0"/>
          <w:sz w:val="15"/>
          <w:szCs w:val="15"/>
        </w:rPr>
      </w:pPr>
      <w:r w:rsidRPr="00F5521C">
        <w:rPr>
          <w:rFonts w:asciiTheme="minorEastAsia" w:hAnsiTheme="minorEastAsia" w:cs="宋体" w:hint="eastAsia"/>
          <w:kern w:val="0"/>
          <w:sz w:val="15"/>
          <w:szCs w:val="15"/>
        </w:rPr>
        <w:t xml:space="preserve">　　</w:t>
      </w:r>
      <w:r w:rsidRPr="00F5521C">
        <w:rPr>
          <w:rFonts w:asciiTheme="minorEastAsia" w:hAnsiTheme="minorEastAsia" w:cs="宋体" w:hint="eastAsia"/>
          <w:b/>
          <w:kern w:val="0"/>
          <w:sz w:val="15"/>
          <w:szCs w:val="15"/>
        </w:rPr>
        <w:t xml:space="preserve">三、论述题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1、用实事说明日本侵略者给中华民族带来了怎样的深重灾难？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（1）制造了惨绝人寰的大屠杀。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•“南京大屠杀”。1937年12月，死者达30万人以上。其他屠杀惨案。• 对抗日根据地开展大规模的“扫荡”， “杀光、烧光、抢光”的“三光”政策。• 投放有毒病菌，大量中国居民死亡。• 用中国人进行“活体解剖”。• 掳掠大量的中国劳工。• 强迫一些中国妇女充当“慰安妇”。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（2）疯狂掠夺中国的资源与财富。• 在东北，独占了东北全部重工业和铁路交通，控制了东北的经济命脉，掠夺矿产资源。• 在关内，对华北和华中的经济掠夺。日本侵略者还大肆掠夺占领区的土地及农产品。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（3）强制推行奴化教育。目的是泯灭中国民众的民族意识和反抗精神、维护其殖民统治。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（4）损失数字：战争期间，中国军民伤亡3 500多万人；按1937年的比值折算，中国直接经济损失1 000多亿美元，间接经济损失5 000多亿美元。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2、中国共产党领导开展的大后方抗日民主运动与抗日文化工作有哪些？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1938年初，周恩来担任国民政府军事委员会政治部副部长。中国共产党人参加国民参政会；中共中央长江局、南方局先后具领导了大后方的抗日民族统一战线工作。1944年9月，中共参政员林伯渠在国民参政会上提出成立民主联合政府的主张。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（2）中国共产党积极领导和开展国统区进步文化工作，推动和参与文化界抗战团体的组建和发展。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（3）国民党统治区的抗日民主运动和进步文化工作，是全民族抗日战争中的一条重要的战线，对于激发大后方人民的爱国民主意识、坚持国共合作团结抗战、支援抗战前线、积蓄革命力量等发挥了重要的作用。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3、为什么说中国共产党是抗日战争的中流砥柱？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（1）中国共产党在抗日战争时期坚持全面抗战的路线 .1937年8月洛川通过《抗日救国十大纲领》，体现了中国人民的根本利益和要求，是彻底的抗日纲领。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（2）从民族大义出发，积极维护统一战线。提出了独立自主原则和抗日民族统一战线的策略总方针等方针，并身体力行贯彻执行。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坚持持久战方法，并领导人民军队开展独立自主的敌后游击战争，牵制和消灭了日军大量的有生力量。毛泽东《论持久战》发表，抗日游击战战略的确定，八路军新四军抗战初期的英勇抗战和相持阶段到来后成为主要战场。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lastRenderedPageBreak/>
        <w:t xml:space="preserve">　　所以，中国共产党成为抗日战争的中流砥柱。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4、试述毛泽东的《论持久战》的内容和意义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 1938年，毛泽东发表《论持久战》的讲演，其内容是分析了：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特点：中日战争是半殖民地半封建的中国和帝国主义的日本之间在20世纪30年代进行的一个决死的战争。全部问题的根据就在这里。中日双方存在着互相矛盾的四个特点：敌强我弱，敌小我大，敌退步我进步，敌寡助我多助。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前途和规律：一方面，日本是强国，中国是弱国，这一对比，决定了抗日战争只能是持久战。另一方面，日本是小国，发动的是退步的、野蛮的侵略战争，在国际上失道寡助；而中国是大国，进行的是进步的、正义的反侵略战争，在国际上得道多助，最后胜利又将是属于中国的。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•进程和方针：科学地预测了抗日战争将经过战略防御、战略相持、战略反攻三个阶段。其中，战略相持阶段，是中国抗日战争取得最后胜利的</w:t>
      </w:r>
      <w:proofErr w:type="gramStart"/>
      <w:r w:rsidRPr="00F5521C">
        <w:rPr>
          <w:rFonts w:asciiTheme="minorEastAsia" w:hAnsiTheme="minorEastAsia" w:cs="宋体" w:hint="eastAsia"/>
          <w:kern w:val="0"/>
          <w:sz w:val="15"/>
          <w:szCs w:val="15"/>
        </w:rPr>
        <w:t>最</w:t>
      </w:r>
      <w:proofErr w:type="gramEnd"/>
      <w:r w:rsidRPr="00F5521C">
        <w:rPr>
          <w:rFonts w:asciiTheme="minorEastAsia" w:hAnsiTheme="minorEastAsia" w:cs="宋体" w:hint="eastAsia"/>
          <w:kern w:val="0"/>
          <w:sz w:val="15"/>
          <w:szCs w:val="15"/>
        </w:rPr>
        <w:t xml:space="preserve">关键的阶段。坚持持久抗战方针，中国将在这个阶段中获得转弱为强的力量，乃至最后取胜。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（2）意义：毛泽东阐明的持久战战略思想，抓住了中日战争发生的时代特点和战争性质，揭示了抗日战争的发展规律和坚持抗战、争取抗战胜利必须实行的战略方针，对全国抗战起了积极作用。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5、怎样认识巩固和发展抗日民族统一战线的策略总方针？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表述：“发展进步势力，争取中间势力，孤立顽固势力”。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进步势力主要是指工人、农民和城市小资产阶级。他们是统一战线的基础，抗日战争的主要依靠力量。为了发展进步势力，就要冲破国民党的限制和束缚，放手发动人民群众，扩大抗日人民武装，创立抗日民主根据地，在全国发展共产党的组织和民众的抗日运动，这是整个策略的中心环节。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（2）中间势力主要是指民族资产阶级、开明绅士和地方实力派。争取中间势力需要三方面条件：一是共产党要有充足的力量；二是尊重他们的利益；三是要同顽固派作坚决的斗争，并能一步一步地取得胜利。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（3）顽固势力是指大地主大资产阶级的抗日派，即以蒋介石集团为代表的国民党亲英美派。针对其两面政策（既主张团结抗日，</w:t>
      </w:r>
      <w:proofErr w:type="gramStart"/>
      <w:r w:rsidRPr="00F5521C">
        <w:rPr>
          <w:rFonts w:asciiTheme="minorEastAsia" w:hAnsiTheme="minorEastAsia" w:cs="宋体" w:hint="eastAsia"/>
          <w:kern w:val="0"/>
          <w:sz w:val="15"/>
          <w:szCs w:val="15"/>
        </w:rPr>
        <w:t>又限共</w:t>
      </w:r>
      <w:proofErr w:type="gramEnd"/>
      <w:r w:rsidRPr="00F5521C">
        <w:rPr>
          <w:rFonts w:asciiTheme="minorEastAsia" w:hAnsiTheme="minorEastAsia" w:cs="宋体" w:hint="eastAsia"/>
          <w:kern w:val="0"/>
          <w:sz w:val="15"/>
          <w:szCs w:val="15"/>
        </w:rPr>
        <w:t xml:space="preserve">、溶共、反共并摧残进步势力）共产党须以革命的两面政策来对付他们，即贯彻又联合又斗争的政策。同顽固派作斗争时，应坚持有理、有利、有节的原则。以不破裂统一战线为底线。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6、新民主主义理论体系的内容是什么？有何重大意义？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内容：1940年前后，毛泽东撰写了《共产党人发刊词》、《中国革命和中国共产党》、《新民主主义论》等著作。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分析了中国社会和革命的性质和特征：指出近代中国半殖民地半封建的社会性质和主要矛盾；中国革命包括民主主义革命和社会主义革命两个阶段。五四运动以后已经是新民主主义革命，它的前途是社会主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阐明了中国共产党在新民主主义革命阶段的基本纲领。政治上，推翻帝国主义和封建主义的压迫，建立一个新民主主义共和国。经济上，没收官僚垄断资本归新民主主义国家所有；没收地主阶级的土地归农民所有；允许民族资本主义经济的发展和富农经济的存在。文化上，发展无产阶级领导的人民大众的反帝反封建的中华民族的新文化，即民族的科学的大众的文化。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（3）总结了中国共产党成立以来的经验，提出了统一战线、武装斗争、党的建设，是中国共产党领导革命的三个基本问题，是战胜敌人的三个法宝。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（1）新民主主义理论是以毛泽东为主要代表的中国共产党人把马克思主义基本原理同中国革命具体实际相结合的理论成果。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（2）新民主主义理论的系统阐明，标志着毛泽东思想得到多方面展开而达到成熟。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7、试述延安整风运动及其意义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20世纪40年代前中期，中国共产党以延安为中心，在全党范围内开展了一场整风运动。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主要内容：反对主观主义以整顿学风、反对宗派主义以整顿党风、反对党八股以整顿文风。其中，反对主观主义是整风运动最主要的任务。主观主义的主要表现形式是教条主义和经验主义，尤其是教条主义。这是中国共产党内反复出现“左”、右倾错误的思想认识根源。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（2）意义：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 整风运动是一场伟大的思想解放运动，在全党范围确立起一切从实际出发、理论联系实际、实事求是的马克思主义思想路线。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 在整风运动基础上，1945年中共七大将中国共产党人把马克思列宁主义基本原理同中国具体实际相结合所创造的理论成果，正式命名为毛泽东思想，并规定为党的一切工作的指针。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8、抗日战争胜利的伟大历史意义是什么？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总：中国人民抗日战争，是近代以来中华民族反抗外敌入侵第一次取得完全胜利的民族解放战争。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（1）中国人民抗日战争的胜利，彻底打败了日本侵略者，捍卫了中国的国家主权和领土完整，使中华民族避免了遭受殖民奴役的厄运。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中国人民抗日战争的胜利，促进了中华民族的觉醒，使中国人民在精神上、组织上的进步达到了前所未有的高度。中国人民通过抗日战争的实践认识到，中国共产党是领导中国各族人民争取民族独立和人民解放的坚强核心。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（3）中国人民抗日战争的胜利，促进了中华民族的大团结，弘扬了中华民族的伟大精神。这就是：民族自尊品格、民族团结意识、民族英雄气概、民族自强信念、民族创造精神。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（4）中国人民抗日战争的胜利，对世界人民战胜法西斯、维护世界和平的伟大事业产生巨大影响，为最终战胜世界法西斯势力</w:t>
      </w:r>
      <w:proofErr w:type="gramStart"/>
      <w:r w:rsidRPr="00F5521C">
        <w:rPr>
          <w:rFonts w:asciiTheme="minorEastAsia" w:hAnsiTheme="minorEastAsia" w:cs="宋体" w:hint="eastAsia"/>
          <w:kern w:val="0"/>
          <w:sz w:val="15"/>
          <w:szCs w:val="15"/>
        </w:rPr>
        <w:t>作出</w:t>
      </w:r>
      <w:proofErr w:type="gramEnd"/>
      <w:r w:rsidRPr="00F5521C">
        <w:rPr>
          <w:rFonts w:asciiTheme="minorEastAsia" w:hAnsiTheme="minorEastAsia" w:cs="宋体" w:hint="eastAsia"/>
          <w:kern w:val="0"/>
          <w:sz w:val="15"/>
          <w:szCs w:val="15"/>
        </w:rPr>
        <w:t xml:space="preserve">了历史性贡献，显著提高了中国的国际地位和国际影响。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9、中国人民抗日战争胜利的主要原因是什么？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中国共产党在全民族抗战中发挥了中流砥柱的作用。这是中国人民抗日战争同近代以来历次反侵略战争最大的区别。•中国共产党积极倡导、促成、维护抗日民族统一战线。•中国共产党人，科学阐明了抗日战争的规律和进程，制定了正确的战略和策略，对抗日战争发挥了重要的指导作用。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中国人民巨大的民族觉醒、空前的民族团结和英勇的民族抗争，是中国人民抗日战争胜利的决定性因素。抗日战争唤起了全民族的危机意识和使命意识。中国共产党以全民抗战的纲领主张、团结御侮的先锋作用、人民战争的组织力量，最大限度地调动起全国人民的抗日积极性。国民党的爱国官兵也为反对日本的侵略</w:t>
      </w:r>
      <w:proofErr w:type="gramStart"/>
      <w:r w:rsidRPr="00F5521C">
        <w:rPr>
          <w:rFonts w:asciiTheme="minorEastAsia" w:hAnsiTheme="minorEastAsia" w:cs="宋体" w:hint="eastAsia"/>
          <w:kern w:val="0"/>
          <w:sz w:val="15"/>
          <w:szCs w:val="15"/>
        </w:rPr>
        <w:t>作出</w:t>
      </w:r>
      <w:proofErr w:type="gramEnd"/>
      <w:r w:rsidRPr="00F5521C">
        <w:rPr>
          <w:rFonts w:asciiTheme="minorEastAsia" w:hAnsiTheme="minorEastAsia" w:cs="宋体" w:hint="eastAsia"/>
          <w:kern w:val="0"/>
          <w:sz w:val="15"/>
          <w:szCs w:val="15"/>
        </w:rPr>
        <w:t xml:space="preserve">了贡献。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中国人民抗日战争的胜利，同世界所有爱好和平和正义的国家和人民、国际组织以及各种反法西斯力量的同情和支持也是分不开的。苏联、美国、法国、英国等向中国提供了经济和军事援助。许多国家的反法西斯战士直接参加了中国人民的抗日战争，为中国人民的解放事业贡献鲜血和生命。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10、试述中国人民抗日战争胜利的基本经验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全国各族人民的大团结，是中国人民战胜一切艰难困苦、实现抗战胜利的力量源泉。在抗日战争中，中华民族实现了空前的大团结，形成了真正意义上的全民族抗战。没有全国各族人民的大团结，没有抗日民族统一战线，就没有抗日战争的伟大胜利。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以爱国主义为核心的伟大民族精神是中国人民团结奋进的精神动力。这是抗日战争得以坚持和胜利的重要的思想保证。抗日战争大大丰富和升华了以爱国主义为核心的中华民族精神。中国共产党充分发挥出民族先锋队和阶级先锋队的作用，赢得了全中国人民的拥戴。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（3）中国人民热爱和平、反对侵略战争，同时又不惧怕战争。中国人民进行反侵略战争，是为了捍卫中华民族生存和发展的权利，是对世界反法西斯战争和人类进步事业的重大贡献。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11、如何看待中国人民抗日战争在世界反法西斯战争中的地位？ </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（1）中国人民抗日战争是世界反法西斯战争的东方主战场。在世界反法西斯战争中，中国人民抗日战争开始最早，持续时间最长。</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（2）中国人民的持久抗战，不仅遏制了日本的“北进”计划，迟滞了日本的“南进”步伐，而且大大减轻了其他战场的压力，为同盟国军队完成太平洋战场的战略转折和实施战略反攻创造了有利条件。</w:t>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r w:rsidRPr="00F5521C">
        <w:rPr>
          <w:rFonts w:asciiTheme="minorEastAsia" w:hAnsiTheme="minorEastAsia" w:cs="宋体" w:hint="eastAsia"/>
          <w:kern w:val="0"/>
          <w:sz w:val="15"/>
          <w:szCs w:val="15"/>
        </w:rPr>
        <w:t xml:space="preserve">　　（3）开始以大国身份直接参与反法西斯战争的国际协调。中国国际地位随着抗日战争的胜利得到提高。1942年1月，26个国家共同签署《联合国家宣言》，1945年4月，参加联合国制宪会议，中国成为联合国的创始国和五个常任理事国之一。</w:t>
      </w:r>
    </w:p>
    <w:p w:rsidR="00F5521C" w:rsidRPr="00F5521C" w:rsidRDefault="00F5521C" w:rsidP="00F5521C">
      <w:pPr>
        <w:spacing w:line="260" w:lineRule="exact"/>
        <w:jc w:val="center"/>
        <w:rPr>
          <w:rFonts w:asciiTheme="minorEastAsia" w:hAnsiTheme="minorEastAsia"/>
          <w:b/>
          <w:sz w:val="15"/>
          <w:szCs w:val="15"/>
        </w:rPr>
      </w:pPr>
      <w:r w:rsidRPr="00F5521C">
        <w:rPr>
          <w:rFonts w:asciiTheme="minorEastAsia" w:hAnsiTheme="minorEastAsia" w:hint="eastAsia"/>
          <w:b/>
          <w:sz w:val="15"/>
          <w:szCs w:val="15"/>
        </w:rPr>
        <w:t>第七章  为创建新中国而奋斗</w:t>
      </w:r>
    </w:p>
    <w:p w:rsidR="00F5521C" w:rsidRPr="00F5521C" w:rsidRDefault="00F5521C" w:rsidP="00F5521C">
      <w:pPr>
        <w:spacing w:line="260" w:lineRule="exact"/>
        <w:rPr>
          <w:rFonts w:asciiTheme="minorEastAsia" w:hAnsiTheme="minorEastAsia"/>
          <w:b/>
          <w:sz w:val="15"/>
          <w:szCs w:val="15"/>
        </w:rPr>
      </w:pPr>
    </w:p>
    <w:p w:rsidR="00F5521C" w:rsidRPr="00F5521C" w:rsidRDefault="00F5521C" w:rsidP="00F5521C">
      <w:pPr>
        <w:spacing w:line="260" w:lineRule="exact"/>
        <w:rPr>
          <w:rFonts w:asciiTheme="minorEastAsia" w:hAnsiTheme="minorEastAsia"/>
          <w:b/>
          <w:sz w:val="15"/>
          <w:szCs w:val="15"/>
        </w:rPr>
      </w:pPr>
      <w:r w:rsidRPr="00F5521C">
        <w:rPr>
          <w:rFonts w:asciiTheme="minorEastAsia" w:hAnsiTheme="minorEastAsia" w:hint="eastAsia"/>
          <w:b/>
          <w:sz w:val="15"/>
          <w:szCs w:val="15"/>
        </w:rPr>
        <w:t>第一节  从争取和平民主到进行自卫战</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lastRenderedPageBreak/>
        <w:t>1、[单选]</w:t>
      </w:r>
      <w:r w:rsidRPr="00F5521C">
        <w:rPr>
          <w:rFonts w:asciiTheme="minorEastAsia" w:hAnsiTheme="minorEastAsia" w:hint="eastAsia"/>
          <w:sz w:val="15"/>
          <w:szCs w:val="15"/>
        </w:rPr>
        <w:t>第二次世界大战后，</w:t>
      </w:r>
      <w:r w:rsidRPr="00F5521C">
        <w:rPr>
          <w:rFonts w:asciiTheme="minorEastAsia" w:hAnsiTheme="minorEastAsia" w:hint="eastAsia"/>
          <w:i/>
          <w:sz w:val="15"/>
          <w:szCs w:val="15"/>
          <w:u w:val="single"/>
        </w:rPr>
        <w:t>美国</w:t>
      </w:r>
      <w:r w:rsidRPr="00F5521C">
        <w:rPr>
          <w:rFonts w:asciiTheme="minorEastAsia" w:hAnsiTheme="minorEastAsia" w:hint="eastAsia"/>
          <w:sz w:val="15"/>
          <w:szCs w:val="15"/>
        </w:rPr>
        <w:t>开始在资本主义世界中称雄。</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2、[单选]</w:t>
      </w:r>
      <w:r w:rsidRPr="00F5521C">
        <w:rPr>
          <w:rFonts w:asciiTheme="minorEastAsia" w:hAnsiTheme="minorEastAsia" w:hint="eastAsia"/>
          <w:sz w:val="15"/>
          <w:szCs w:val="15"/>
        </w:rPr>
        <w:t>中共中央在</w:t>
      </w:r>
      <w:smartTag w:uri="urn:schemas-microsoft-com:office:smarttags" w:element="chsdate">
        <w:smartTagPr>
          <w:attr w:name="Year" w:val="1945"/>
          <w:attr w:name="Month" w:val="8"/>
          <w:attr w:name="Day" w:val="25"/>
          <w:attr w:name="IsLunarDate" w:val="False"/>
          <w:attr w:name="IsROCDate" w:val="False"/>
        </w:smartTagPr>
        <w:r w:rsidRPr="00F5521C">
          <w:rPr>
            <w:rFonts w:asciiTheme="minorEastAsia" w:hAnsiTheme="minorEastAsia" w:hint="eastAsia"/>
            <w:sz w:val="15"/>
            <w:szCs w:val="15"/>
          </w:rPr>
          <w:t>1945年8月25日</w:t>
        </w:r>
      </w:smartTag>
      <w:r w:rsidRPr="00F5521C">
        <w:rPr>
          <w:rFonts w:asciiTheme="minorEastAsia" w:hAnsiTheme="minorEastAsia" w:hint="eastAsia"/>
          <w:sz w:val="15"/>
          <w:szCs w:val="15"/>
        </w:rPr>
        <w:t>明确提出</w:t>
      </w:r>
      <w:r w:rsidRPr="00F5521C">
        <w:rPr>
          <w:rFonts w:asciiTheme="minorEastAsia" w:hAnsiTheme="minorEastAsia" w:hint="eastAsia"/>
          <w:i/>
          <w:sz w:val="15"/>
          <w:szCs w:val="15"/>
          <w:u w:val="single"/>
        </w:rPr>
        <w:t>“和平民主团结”的口号</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3、[单选]</w:t>
      </w:r>
      <w:smartTag w:uri="urn:schemas-microsoft-com:office:smarttags" w:element="chsdate">
        <w:smartTagPr>
          <w:attr w:name="Year" w:val="1945"/>
          <w:attr w:name="Month" w:val="10"/>
          <w:attr w:name="Day" w:val="10"/>
          <w:attr w:name="IsLunarDate" w:val="False"/>
          <w:attr w:name="IsROCDate" w:val="False"/>
        </w:smartTagPr>
        <w:r w:rsidRPr="00F5521C">
          <w:rPr>
            <w:rFonts w:asciiTheme="minorEastAsia" w:hAnsiTheme="minorEastAsia" w:hint="eastAsia"/>
            <w:sz w:val="15"/>
            <w:szCs w:val="15"/>
          </w:rPr>
          <w:t>1945年10月10日</w:t>
        </w:r>
      </w:smartTag>
      <w:r w:rsidRPr="00F5521C">
        <w:rPr>
          <w:rFonts w:asciiTheme="minorEastAsia" w:hAnsiTheme="minorEastAsia" w:hint="eastAsia"/>
          <w:sz w:val="15"/>
          <w:szCs w:val="15"/>
        </w:rPr>
        <w:t>，国共双方签署了</w:t>
      </w:r>
      <w:r w:rsidRPr="00F5521C">
        <w:rPr>
          <w:rFonts w:asciiTheme="minorEastAsia" w:hAnsiTheme="minorEastAsia" w:hint="eastAsia"/>
          <w:i/>
          <w:sz w:val="15"/>
          <w:szCs w:val="15"/>
          <w:u w:val="single"/>
        </w:rPr>
        <w:t>《政府与中共代表会谈纪要》</w:t>
      </w:r>
      <w:r w:rsidRPr="00F5521C">
        <w:rPr>
          <w:rFonts w:asciiTheme="minorEastAsia" w:hAnsiTheme="minorEastAsia" w:hint="eastAsia"/>
          <w:sz w:val="15"/>
          <w:szCs w:val="15"/>
        </w:rPr>
        <w:t>，又称《双十协定》。</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4、[单选]</w:t>
      </w:r>
      <w:smartTag w:uri="urn:schemas-microsoft-com:office:smarttags" w:element="chsdate">
        <w:smartTagPr>
          <w:attr w:name="Year" w:val="1945"/>
          <w:attr w:name="Month" w:val="9"/>
          <w:attr w:name="Day" w:val="19"/>
          <w:attr w:name="IsLunarDate" w:val="False"/>
          <w:attr w:name="IsROCDate" w:val="False"/>
        </w:smartTagPr>
        <w:r w:rsidRPr="00F5521C">
          <w:rPr>
            <w:rFonts w:asciiTheme="minorEastAsia" w:hAnsiTheme="minorEastAsia" w:hint="eastAsia"/>
            <w:sz w:val="15"/>
            <w:szCs w:val="15"/>
          </w:rPr>
          <w:t>1945年9月19日</w:t>
        </w:r>
      </w:smartTag>
      <w:r w:rsidRPr="00F5521C">
        <w:rPr>
          <w:rFonts w:asciiTheme="minorEastAsia" w:hAnsiTheme="minorEastAsia" w:hint="eastAsia"/>
          <w:sz w:val="15"/>
          <w:szCs w:val="15"/>
        </w:rPr>
        <w:t>，中共中央针对和谈期间特殊情况，正式确定了</w:t>
      </w:r>
      <w:r w:rsidRPr="00F5521C">
        <w:rPr>
          <w:rFonts w:asciiTheme="minorEastAsia" w:hAnsiTheme="minorEastAsia" w:hint="eastAsia"/>
          <w:i/>
          <w:sz w:val="15"/>
          <w:szCs w:val="15"/>
          <w:u w:val="single"/>
        </w:rPr>
        <w:t>“向北发展，向南防御”的战略方针</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5、[多选]</w:t>
      </w:r>
      <w:r w:rsidRPr="00F5521C">
        <w:rPr>
          <w:rFonts w:asciiTheme="minorEastAsia" w:hAnsiTheme="minorEastAsia" w:hint="eastAsia"/>
          <w:sz w:val="15"/>
          <w:szCs w:val="15"/>
        </w:rPr>
        <w:t>反法西斯战争后，人民民主力量明显增长的主要表现是</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（1）社会主义的苏联得以较快地恢复和巩固</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（2）人民民主和社会主义制度在多国建立</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（3）民族解放运动在亚洲、非洲、拉丁美洲蓬勃兴起</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（4）在资本主义国家，共产党的影响显著增长，工人运动有了新的发展</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6、[多选]</w:t>
      </w:r>
      <w:r w:rsidRPr="00F5521C">
        <w:rPr>
          <w:rFonts w:asciiTheme="minorEastAsia" w:hAnsiTheme="minorEastAsia" w:hint="eastAsia"/>
          <w:sz w:val="15"/>
          <w:szCs w:val="15"/>
        </w:rPr>
        <w:t>为打退国民党军队在重庆谈判期间发动的军事进攻，解放区军民进行了</w:t>
      </w:r>
      <w:r w:rsidRPr="00F5521C">
        <w:rPr>
          <w:rFonts w:asciiTheme="minorEastAsia" w:hAnsiTheme="minorEastAsia" w:hint="eastAsia"/>
          <w:i/>
          <w:sz w:val="15"/>
          <w:szCs w:val="15"/>
          <w:u w:val="single"/>
        </w:rPr>
        <w:t>上党战役、邯郸战役、平绥战役、津浦战役</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7、[多选]</w:t>
      </w:r>
      <w:r w:rsidRPr="00F5521C">
        <w:rPr>
          <w:rFonts w:asciiTheme="minorEastAsia" w:hAnsiTheme="minorEastAsia" w:hint="eastAsia"/>
          <w:sz w:val="15"/>
          <w:szCs w:val="15"/>
        </w:rPr>
        <w:t>出席1946年1月政治协商会议的党派，除国民党、共产党外，还有</w:t>
      </w:r>
      <w:r w:rsidRPr="00F5521C">
        <w:rPr>
          <w:rFonts w:asciiTheme="minorEastAsia" w:hAnsiTheme="minorEastAsia" w:hint="eastAsia"/>
          <w:i/>
          <w:sz w:val="15"/>
          <w:szCs w:val="15"/>
          <w:u w:val="single"/>
        </w:rPr>
        <w:t>民主同盟、青年党</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8、[多选]</w:t>
      </w:r>
      <w:r w:rsidRPr="00F5521C">
        <w:rPr>
          <w:rFonts w:asciiTheme="minorEastAsia" w:hAnsiTheme="minorEastAsia" w:hint="eastAsia"/>
          <w:sz w:val="15"/>
          <w:szCs w:val="15"/>
        </w:rPr>
        <w:t>1946年1月的政治协商会议通过的协议包括</w:t>
      </w:r>
      <w:r w:rsidRPr="00F5521C">
        <w:rPr>
          <w:rFonts w:asciiTheme="minorEastAsia" w:hAnsiTheme="minorEastAsia" w:hint="eastAsia"/>
          <w:i/>
          <w:sz w:val="15"/>
          <w:szCs w:val="15"/>
          <w:u w:val="single"/>
        </w:rPr>
        <w:t>政府组织、国民大会、和平建国纲领、宪法草案</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9、[多选]</w:t>
      </w:r>
      <w:smartTag w:uri="urn:schemas-microsoft-com:office:smarttags" w:element="chsdate">
        <w:smartTagPr>
          <w:attr w:name="Year" w:val="1946"/>
          <w:attr w:name="Month" w:val="2"/>
          <w:attr w:name="Day" w:val="10"/>
          <w:attr w:name="IsLunarDate" w:val="False"/>
          <w:attr w:name="IsROCDate" w:val="False"/>
        </w:smartTagPr>
        <w:r w:rsidRPr="00F5521C">
          <w:rPr>
            <w:rFonts w:asciiTheme="minorEastAsia" w:hAnsiTheme="minorEastAsia" w:hint="eastAsia"/>
            <w:sz w:val="15"/>
            <w:szCs w:val="15"/>
          </w:rPr>
          <w:t>1946年2月10日</w:t>
        </w:r>
      </w:smartTag>
      <w:r w:rsidRPr="00F5521C">
        <w:rPr>
          <w:rFonts w:asciiTheme="minorEastAsia" w:hAnsiTheme="minorEastAsia" w:hint="eastAsia"/>
          <w:sz w:val="15"/>
          <w:szCs w:val="15"/>
        </w:rPr>
        <w:t>和</w:t>
      </w:r>
      <w:smartTag w:uri="urn:schemas-microsoft-com:office:smarttags" w:element="chsdate">
        <w:smartTagPr>
          <w:attr w:name="Year" w:val="2003"/>
          <w:attr w:name="Month" w:val="6"/>
          <w:attr w:name="Day" w:val="23"/>
          <w:attr w:name="IsLunarDate" w:val="False"/>
          <w:attr w:name="IsROCDate" w:val="False"/>
        </w:smartTagPr>
        <w:r w:rsidRPr="00F5521C">
          <w:rPr>
            <w:rFonts w:asciiTheme="minorEastAsia" w:hAnsiTheme="minorEastAsia" w:hint="eastAsia"/>
            <w:sz w:val="15"/>
            <w:szCs w:val="15"/>
          </w:rPr>
          <w:t>6月23日</w:t>
        </w:r>
      </w:smartTag>
      <w:r w:rsidRPr="00F5521C">
        <w:rPr>
          <w:rFonts w:asciiTheme="minorEastAsia" w:hAnsiTheme="minorEastAsia" w:hint="eastAsia"/>
          <w:sz w:val="15"/>
          <w:szCs w:val="15"/>
        </w:rPr>
        <w:t>，国民党当局先后在重庆和南京制造了</w:t>
      </w:r>
      <w:r w:rsidRPr="00F5521C">
        <w:rPr>
          <w:rFonts w:asciiTheme="minorEastAsia" w:hAnsiTheme="minorEastAsia" w:hint="eastAsia"/>
          <w:i/>
          <w:sz w:val="15"/>
          <w:szCs w:val="15"/>
          <w:u w:val="single"/>
        </w:rPr>
        <w:t>较场口惨案、下关惨案</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10、[简答]</w:t>
      </w:r>
      <w:r w:rsidRPr="00F5521C">
        <w:rPr>
          <w:rFonts w:asciiTheme="minorEastAsia" w:hAnsiTheme="minorEastAsia" w:hint="eastAsia"/>
          <w:sz w:val="15"/>
          <w:szCs w:val="15"/>
        </w:rPr>
        <w:t>毛泽东指出的必须打败蒋介石，而且能够打败他的原因。</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答：（1）全面内战爆发后，中国共产党清醒地估计了国内外形势，明确而坚定地指出我们不但必须打败蒋介石，而且能够打败他。</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2）必须打败蒋介石，是因为蒋介石发动的战争，是一场院在美帝国主义指挥之下的反对中国民族独立和中国人民解放的反革命的战争。不用革命战争反对反革命战争，中国就将变成黑暗世界，中华民族的前途就会被断送。</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3）能够打败蒋介石，是因为蒋介石军事力量的优势和美国的援助，只是暂时的现象是临时起作用的因素；而蒋介石发动的战争的反人民性质，人心的向背，则是经常起作用的因素。人民解放战争所具有的爱国的正义的革命的性质，必然要获得全国人民的拥护。这就是战胜蒋介石的政治基础。</w:t>
      </w:r>
    </w:p>
    <w:p w:rsidR="00F5521C" w:rsidRPr="00F5521C" w:rsidRDefault="00F5521C" w:rsidP="00F5521C">
      <w:pPr>
        <w:spacing w:line="260" w:lineRule="exact"/>
        <w:jc w:val="center"/>
        <w:rPr>
          <w:rFonts w:asciiTheme="minorEastAsia" w:hAnsiTheme="minorEastAsia"/>
          <w:b/>
          <w:sz w:val="15"/>
          <w:szCs w:val="15"/>
        </w:rPr>
      </w:pPr>
    </w:p>
    <w:p w:rsidR="00F5521C" w:rsidRPr="00F5521C" w:rsidRDefault="00F5521C" w:rsidP="00F5521C">
      <w:pPr>
        <w:spacing w:line="260" w:lineRule="exact"/>
        <w:rPr>
          <w:rFonts w:asciiTheme="minorEastAsia" w:hAnsiTheme="minorEastAsia"/>
          <w:b/>
          <w:sz w:val="15"/>
          <w:szCs w:val="15"/>
        </w:rPr>
      </w:pPr>
      <w:r w:rsidRPr="00F5521C">
        <w:rPr>
          <w:rFonts w:asciiTheme="minorEastAsia" w:hAnsiTheme="minorEastAsia" w:hint="eastAsia"/>
          <w:b/>
          <w:sz w:val="15"/>
          <w:szCs w:val="15"/>
        </w:rPr>
        <w:t>第二节  国民党处于全民的包围之中</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1、[单选]</w:t>
      </w:r>
      <w:r w:rsidRPr="00F5521C">
        <w:rPr>
          <w:rFonts w:asciiTheme="minorEastAsia" w:hAnsiTheme="minorEastAsia" w:hint="eastAsia"/>
          <w:i/>
          <w:sz w:val="15"/>
          <w:szCs w:val="15"/>
          <w:u w:val="single"/>
        </w:rPr>
        <w:t>1947年2月</w:t>
      </w:r>
      <w:r w:rsidRPr="00F5521C">
        <w:rPr>
          <w:rFonts w:asciiTheme="minorEastAsia" w:hAnsiTheme="minorEastAsia" w:hint="eastAsia"/>
          <w:sz w:val="15"/>
          <w:szCs w:val="15"/>
        </w:rPr>
        <w:t>，解放区军民粉碎国民党军队的全面进攻。</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2、[单选]</w:t>
      </w:r>
      <w:r w:rsidRPr="00F5521C">
        <w:rPr>
          <w:rFonts w:asciiTheme="minorEastAsia" w:hAnsiTheme="minorEastAsia" w:hint="eastAsia"/>
          <w:i/>
          <w:sz w:val="15"/>
          <w:szCs w:val="15"/>
          <w:u w:val="single"/>
        </w:rPr>
        <w:t>1947年6月</w:t>
      </w:r>
      <w:r w:rsidRPr="00F5521C">
        <w:rPr>
          <w:rFonts w:asciiTheme="minorEastAsia" w:hAnsiTheme="minorEastAsia" w:hint="eastAsia"/>
          <w:sz w:val="15"/>
          <w:szCs w:val="15"/>
        </w:rPr>
        <w:t>，解放区军民粉碎国民党军队的重点进攻。</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3、[单选]</w:t>
      </w:r>
      <w:r w:rsidRPr="00F5521C">
        <w:rPr>
          <w:rFonts w:asciiTheme="minorEastAsia" w:hAnsiTheme="minorEastAsia" w:hint="eastAsia"/>
          <w:sz w:val="15"/>
          <w:szCs w:val="15"/>
        </w:rPr>
        <w:t>中国共产党发布</w:t>
      </w:r>
      <w:r w:rsidRPr="00F5521C">
        <w:rPr>
          <w:rFonts w:asciiTheme="minorEastAsia" w:hAnsiTheme="minorEastAsia" w:hint="eastAsia"/>
          <w:i/>
          <w:sz w:val="15"/>
          <w:szCs w:val="15"/>
          <w:u w:val="single"/>
        </w:rPr>
        <w:t>《关于清算、减租及土地问题的指示》</w:t>
      </w:r>
      <w:r w:rsidRPr="00F5521C">
        <w:rPr>
          <w:rFonts w:asciiTheme="minorEastAsia" w:hAnsiTheme="minorEastAsia" w:hint="eastAsia"/>
          <w:sz w:val="15"/>
          <w:szCs w:val="15"/>
        </w:rPr>
        <w:t>，决定将减租减息政策改变为实现“耕者有其田”政策。</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4、[单选]</w:t>
      </w:r>
      <w:r w:rsidRPr="00F5521C">
        <w:rPr>
          <w:rFonts w:asciiTheme="minorEastAsia" w:hAnsiTheme="minorEastAsia" w:hint="eastAsia"/>
          <w:i/>
          <w:sz w:val="15"/>
          <w:szCs w:val="15"/>
          <w:u w:val="single"/>
        </w:rPr>
        <w:t>学生运动</w:t>
      </w:r>
      <w:r w:rsidRPr="00F5521C">
        <w:rPr>
          <w:rFonts w:asciiTheme="minorEastAsia" w:hAnsiTheme="minorEastAsia" w:hint="eastAsia"/>
          <w:sz w:val="15"/>
          <w:szCs w:val="15"/>
        </w:rPr>
        <w:t>是国统区人民所进行的第二条战线的斗争的发端。</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5、[单选]</w:t>
      </w:r>
      <w:r w:rsidRPr="00F5521C">
        <w:rPr>
          <w:rFonts w:asciiTheme="minorEastAsia" w:hAnsiTheme="minorEastAsia" w:hint="eastAsia"/>
          <w:sz w:val="15"/>
          <w:szCs w:val="15"/>
        </w:rPr>
        <w:t>1947年12月，毛泽东在</w:t>
      </w:r>
      <w:r w:rsidRPr="00F5521C">
        <w:rPr>
          <w:rFonts w:asciiTheme="minorEastAsia" w:hAnsiTheme="minorEastAsia" w:hint="eastAsia"/>
          <w:i/>
          <w:sz w:val="15"/>
          <w:szCs w:val="15"/>
          <w:u w:val="single"/>
        </w:rPr>
        <w:t>《目前形势和我们的任务》</w:t>
      </w:r>
      <w:r w:rsidRPr="00F5521C">
        <w:rPr>
          <w:rFonts w:asciiTheme="minorEastAsia" w:hAnsiTheme="minorEastAsia" w:hint="eastAsia"/>
          <w:sz w:val="15"/>
          <w:szCs w:val="15"/>
        </w:rPr>
        <w:t>的报告中提出新民主主义革命三大经济纲领。</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6、[单选]</w:t>
      </w:r>
      <w:r w:rsidRPr="00F5521C">
        <w:rPr>
          <w:rFonts w:asciiTheme="minorEastAsia" w:hAnsiTheme="minorEastAsia" w:hint="eastAsia"/>
          <w:sz w:val="15"/>
          <w:szCs w:val="15"/>
        </w:rPr>
        <w:t>“一二·</w:t>
      </w:r>
      <w:proofErr w:type="gramStart"/>
      <w:r w:rsidRPr="00F5521C">
        <w:rPr>
          <w:rFonts w:asciiTheme="minorEastAsia" w:hAnsiTheme="minorEastAsia" w:hint="eastAsia"/>
          <w:sz w:val="15"/>
          <w:szCs w:val="15"/>
        </w:rPr>
        <w:t>一</w:t>
      </w:r>
      <w:proofErr w:type="gramEnd"/>
      <w:r w:rsidRPr="00F5521C">
        <w:rPr>
          <w:rFonts w:asciiTheme="minorEastAsia" w:hAnsiTheme="minorEastAsia" w:hint="eastAsia"/>
          <w:sz w:val="15"/>
          <w:szCs w:val="15"/>
        </w:rPr>
        <w:t>”运动的基本口号是</w:t>
      </w:r>
      <w:r w:rsidRPr="00F5521C">
        <w:rPr>
          <w:rFonts w:asciiTheme="minorEastAsia" w:hAnsiTheme="minorEastAsia" w:hint="eastAsia"/>
          <w:i/>
          <w:sz w:val="15"/>
          <w:szCs w:val="15"/>
          <w:u w:val="single"/>
        </w:rPr>
        <w:t>“反对内战，争取自由”</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7、[单选]</w:t>
      </w:r>
      <w:r w:rsidRPr="00F5521C">
        <w:rPr>
          <w:rFonts w:asciiTheme="minorEastAsia" w:hAnsiTheme="minorEastAsia" w:hint="eastAsia"/>
          <w:sz w:val="15"/>
          <w:szCs w:val="15"/>
        </w:rPr>
        <w:t>1947年间，全国先后举行罢工的工人达</w:t>
      </w:r>
      <w:r w:rsidRPr="00F5521C">
        <w:rPr>
          <w:rFonts w:asciiTheme="minorEastAsia" w:hAnsiTheme="minorEastAsia" w:hint="eastAsia"/>
          <w:i/>
          <w:sz w:val="15"/>
          <w:szCs w:val="15"/>
          <w:u w:val="single"/>
        </w:rPr>
        <w:t>120万人</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8、[单选]</w:t>
      </w:r>
      <w:r w:rsidRPr="00F5521C">
        <w:rPr>
          <w:rFonts w:asciiTheme="minorEastAsia" w:hAnsiTheme="minorEastAsia" w:hint="eastAsia"/>
          <w:i/>
          <w:sz w:val="15"/>
          <w:szCs w:val="15"/>
          <w:u w:val="single"/>
        </w:rPr>
        <w:t>1947年</w:t>
      </w:r>
      <w:r w:rsidRPr="00F5521C">
        <w:rPr>
          <w:rFonts w:asciiTheme="minorEastAsia" w:hAnsiTheme="minorEastAsia" w:hint="eastAsia"/>
          <w:sz w:val="15"/>
          <w:szCs w:val="15"/>
        </w:rPr>
        <w:t>，台湾人民发动反对国民党黑暗统治的“二·二八”起义。</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9、[单选]</w:t>
      </w:r>
      <w:r w:rsidRPr="00F5521C">
        <w:rPr>
          <w:rFonts w:asciiTheme="minorEastAsia" w:hAnsiTheme="minorEastAsia" w:hint="eastAsia"/>
          <w:i/>
          <w:sz w:val="15"/>
          <w:szCs w:val="15"/>
          <w:u w:val="single"/>
        </w:rPr>
        <w:t>新疆省</w:t>
      </w:r>
      <w:r w:rsidRPr="00F5521C">
        <w:rPr>
          <w:rFonts w:asciiTheme="minorEastAsia" w:hAnsiTheme="minorEastAsia" w:hint="eastAsia"/>
          <w:sz w:val="15"/>
          <w:szCs w:val="15"/>
        </w:rPr>
        <w:t>于1945年建立少数民族群众的革命政府。</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10、[单选]</w:t>
      </w:r>
      <w:smartTag w:uri="urn:schemas-microsoft-com:office:smarttags" w:element="chsdate">
        <w:smartTagPr>
          <w:attr w:name="Year" w:val="1947"/>
          <w:attr w:name="Month" w:val="5"/>
          <w:attr w:name="Day" w:val="1"/>
          <w:attr w:name="IsLunarDate" w:val="False"/>
          <w:attr w:name="IsROCDate" w:val="False"/>
        </w:smartTagPr>
        <w:r w:rsidRPr="00F5521C">
          <w:rPr>
            <w:rFonts w:asciiTheme="minorEastAsia" w:hAnsiTheme="minorEastAsia" w:hint="eastAsia"/>
            <w:sz w:val="15"/>
            <w:szCs w:val="15"/>
          </w:rPr>
          <w:t>1947年5月1日</w:t>
        </w:r>
      </w:smartTag>
      <w:r w:rsidRPr="00F5521C">
        <w:rPr>
          <w:rFonts w:asciiTheme="minorEastAsia" w:hAnsiTheme="minorEastAsia" w:hint="eastAsia"/>
          <w:sz w:val="15"/>
          <w:szCs w:val="15"/>
        </w:rPr>
        <w:t>，内蒙古自治政府成立，</w:t>
      </w:r>
      <w:r w:rsidRPr="00F5521C">
        <w:rPr>
          <w:rFonts w:asciiTheme="minorEastAsia" w:hAnsiTheme="minorEastAsia" w:hint="eastAsia"/>
          <w:i/>
          <w:sz w:val="15"/>
          <w:szCs w:val="15"/>
          <w:u w:val="single"/>
        </w:rPr>
        <w:t>乌兰夫</w:t>
      </w:r>
      <w:r w:rsidRPr="00F5521C">
        <w:rPr>
          <w:rFonts w:asciiTheme="minorEastAsia" w:hAnsiTheme="minorEastAsia" w:hint="eastAsia"/>
          <w:sz w:val="15"/>
          <w:szCs w:val="15"/>
        </w:rPr>
        <w:t>任政府主席。</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11、[单选]</w:t>
      </w:r>
      <w:smartTag w:uri="urn:schemas-microsoft-com:office:smarttags" w:element="chsdate">
        <w:smartTagPr>
          <w:attr w:name="Year" w:val="1948"/>
          <w:attr w:name="Month" w:val="1"/>
          <w:attr w:name="Day" w:val="1"/>
          <w:attr w:name="IsLunarDate" w:val="False"/>
          <w:attr w:name="IsROCDate" w:val="False"/>
        </w:smartTagPr>
        <w:r w:rsidRPr="00F5521C">
          <w:rPr>
            <w:rFonts w:asciiTheme="minorEastAsia" w:hAnsiTheme="minorEastAsia" w:hint="eastAsia"/>
            <w:sz w:val="15"/>
            <w:szCs w:val="15"/>
          </w:rPr>
          <w:t>1948年1月1日</w:t>
        </w:r>
      </w:smartTag>
      <w:r w:rsidRPr="00F5521C">
        <w:rPr>
          <w:rFonts w:asciiTheme="minorEastAsia" w:hAnsiTheme="minorEastAsia" w:hint="eastAsia"/>
          <w:sz w:val="15"/>
          <w:szCs w:val="15"/>
        </w:rPr>
        <w:t>，中国国民党革命委员会在</w:t>
      </w:r>
      <w:r w:rsidRPr="00F5521C">
        <w:rPr>
          <w:rFonts w:asciiTheme="minorEastAsia" w:hAnsiTheme="minorEastAsia" w:hint="eastAsia"/>
          <w:i/>
          <w:sz w:val="15"/>
          <w:szCs w:val="15"/>
          <w:u w:val="single"/>
        </w:rPr>
        <w:t>香港</w:t>
      </w:r>
      <w:r w:rsidRPr="00F5521C">
        <w:rPr>
          <w:rFonts w:asciiTheme="minorEastAsia" w:hAnsiTheme="minorEastAsia" w:hint="eastAsia"/>
          <w:sz w:val="15"/>
          <w:szCs w:val="15"/>
        </w:rPr>
        <w:t>成立。</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12、[单选]</w:t>
      </w:r>
      <w:r w:rsidRPr="00F5521C">
        <w:rPr>
          <w:rFonts w:asciiTheme="minorEastAsia" w:hAnsiTheme="minorEastAsia" w:hint="eastAsia"/>
          <w:sz w:val="15"/>
          <w:szCs w:val="15"/>
        </w:rPr>
        <w:t>1945年12月</w:t>
      </w:r>
      <w:r w:rsidRPr="00F5521C">
        <w:rPr>
          <w:rFonts w:asciiTheme="minorEastAsia" w:hAnsiTheme="minorEastAsia" w:hint="eastAsia"/>
          <w:i/>
          <w:sz w:val="15"/>
          <w:szCs w:val="15"/>
          <w:u w:val="single"/>
        </w:rPr>
        <w:t>中国民主建国会</w:t>
      </w:r>
      <w:r w:rsidRPr="00F5521C">
        <w:rPr>
          <w:rFonts w:asciiTheme="minorEastAsia" w:hAnsiTheme="minorEastAsia" w:hint="eastAsia"/>
          <w:sz w:val="15"/>
          <w:szCs w:val="15"/>
        </w:rPr>
        <w:t>成立，其成员主要是爱国的民族工商业者以及有联系的知识分子。</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13、[单选]</w:t>
      </w:r>
      <w:r w:rsidRPr="00F5521C">
        <w:rPr>
          <w:rFonts w:asciiTheme="minorEastAsia" w:hAnsiTheme="minorEastAsia" w:hint="eastAsia"/>
          <w:sz w:val="15"/>
          <w:szCs w:val="15"/>
        </w:rPr>
        <w:t>中国民党临时行动委员会于1947年2月改称</w:t>
      </w:r>
      <w:r w:rsidRPr="00F5521C">
        <w:rPr>
          <w:rFonts w:asciiTheme="minorEastAsia" w:hAnsiTheme="minorEastAsia" w:hint="eastAsia"/>
          <w:i/>
          <w:sz w:val="15"/>
          <w:szCs w:val="15"/>
          <w:u w:val="single"/>
        </w:rPr>
        <w:t>中国农工民主党</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14、[单选]</w:t>
      </w:r>
      <w:r w:rsidRPr="00F5521C">
        <w:rPr>
          <w:rFonts w:asciiTheme="minorEastAsia" w:hAnsiTheme="minorEastAsia" w:hint="eastAsia"/>
          <w:i/>
          <w:sz w:val="15"/>
          <w:szCs w:val="15"/>
          <w:u w:val="single"/>
        </w:rPr>
        <w:t>1947年10月</w:t>
      </w:r>
      <w:r w:rsidRPr="00F5521C">
        <w:rPr>
          <w:rFonts w:asciiTheme="minorEastAsia" w:hAnsiTheme="minorEastAsia" w:hint="eastAsia"/>
          <w:sz w:val="15"/>
          <w:szCs w:val="15"/>
        </w:rPr>
        <w:t>，国民党当局宣布中国</w:t>
      </w:r>
      <w:proofErr w:type="gramStart"/>
      <w:r w:rsidRPr="00F5521C">
        <w:rPr>
          <w:rFonts w:asciiTheme="minorEastAsia" w:hAnsiTheme="minorEastAsia" w:hint="eastAsia"/>
          <w:sz w:val="15"/>
          <w:szCs w:val="15"/>
        </w:rPr>
        <w:t>民主民盟</w:t>
      </w:r>
      <w:proofErr w:type="gramEnd"/>
      <w:r w:rsidRPr="00F5521C">
        <w:rPr>
          <w:rFonts w:asciiTheme="minorEastAsia" w:hAnsiTheme="minorEastAsia" w:hint="eastAsia"/>
          <w:sz w:val="15"/>
          <w:szCs w:val="15"/>
        </w:rPr>
        <w:t>“为非法团体”，明令对该组织及其成员的一切活动“严加取缔”。</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15、[单选]</w:t>
      </w:r>
      <w:r w:rsidRPr="00F5521C">
        <w:rPr>
          <w:rFonts w:asciiTheme="minorEastAsia" w:hAnsiTheme="minorEastAsia" w:hint="eastAsia"/>
          <w:i/>
          <w:sz w:val="15"/>
          <w:szCs w:val="15"/>
          <w:u w:val="single"/>
        </w:rPr>
        <w:t>台湾民主自治同盟</w:t>
      </w:r>
      <w:r w:rsidRPr="00F5521C">
        <w:rPr>
          <w:rFonts w:asciiTheme="minorEastAsia" w:hAnsiTheme="minorEastAsia" w:hint="eastAsia"/>
          <w:sz w:val="15"/>
          <w:szCs w:val="15"/>
        </w:rPr>
        <w:t>于1947年11月在香港成立。</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16、[单选]</w:t>
      </w:r>
      <w:r w:rsidRPr="00F5521C">
        <w:rPr>
          <w:rFonts w:asciiTheme="minorEastAsia" w:hAnsiTheme="minorEastAsia" w:hint="eastAsia"/>
          <w:sz w:val="15"/>
          <w:szCs w:val="15"/>
        </w:rPr>
        <w:t>1948年4月，毛泽东系统地阐明的中国共产党的土地改革总路线是</w:t>
      </w:r>
      <w:r w:rsidRPr="00F5521C">
        <w:rPr>
          <w:rFonts w:asciiTheme="minorEastAsia" w:hAnsiTheme="minorEastAsia" w:hint="eastAsia"/>
          <w:i/>
          <w:sz w:val="15"/>
          <w:szCs w:val="15"/>
          <w:u w:val="single"/>
        </w:rPr>
        <w:t>依靠贫农，团结中农，有步骤地、有分别地消灭封建剥削制度，发展农业生产</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17、[多选]</w:t>
      </w:r>
      <w:r w:rsidRPr="00F5521C">
        <w:rPr>
          <w:rFonts w:asciiTheme="minorEastAsia" w:hAnsiTheme="minorEastAsia" w:hint="eastAsia"/>
          <w:sz w:val="15"/>
          <w:szCs w:val="15"/>
        </w:rPr>
        <w:t>国民党统治区的政治经济危机日益加深的主要原因是</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（1）抗战胜利后，国民党把接收变成“劫收”，从而使更多的民众期望破灭</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（2）国民党统治集团违背全国人民的意愿，实行反人民的内战政策</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（3）将全国各阶层人民置于饥饿和死亡线上</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18、[多选]</w:t>
      </w:r>
      <w:r w:rsidRPr="00F5521C">
        <w:rPr>
          <w:rFonts w:asciiTheme="minorEastAsia" w:hAnsiTheme="minorEastAsia" w:hint="eastAsia"/>
          <w:sz w:val="15"/>
          <w:szCs w:val="15"/>
        </w:rPr>
        <w:t>抗日战争胜利后正式成立的民主党派有</w:t>
      </w:r>
      <w:r w:rsidRPr="00F5521C">
        <w:rPr>
          <w:rFonts w:asciiTheme="minorEastAsia" w:hAnsiTheme="minorEastAsia" w:hint="eastAsia"/>
          <w:i/>
          <w:sz w:val="15"/>
          <w:szCs w:val="15"/>
          <w:u w:val="single"/>
        </w:rPr>
        <w:t>九三学社、中国民主促进会</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19、[多选]</w:t>
      </w:r>
      <w:r w:rsidRPr="00F5521C">
        <w:rPr>
          <w:rFonts w:asciiTheme="minorEastAsia" w:hAnsiTheme="minorEastAsia" w:hint="eastAsia"/>
          <w:sz w:val="15"/>
          <w:szCs w:val="15"/>
        </w:rPr>
        <w:t>中国各民主党派形成时的社会基础，主要是</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（1）民族资产阶级及其知识分子</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（2）城市小资产阶级及其知识分子</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（3）其他爱国民主分子</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20、[多选]</w:t>
      </w:r>
      <w:r w:rsidRPr="00F5521C">
        <w:rPr>
          <w:rFonts w:asciiTheme="minorEastAsia" w:hAnsiTheme="minorEastAsia" w:hint="eastAsia"/>
          <w:sz w:val="15"/>
          <w:szCs w:val="15"/>
        </w:rPr>
        <w:t>1948年1月，民盟一届三中全会明确宣告</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（1）不接受解散民盟的任何决定，并恢复民盟总部</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（2）民盟坚决不能够在是非曲直之间，有中立的态度</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（3）今后要与中国共产党携手合作</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21、[论述]</w:t>
      </w:r>
      <w:r w:rsidRPr="00F5521C">
        <w:rPr>
          <w:rFonts w:asciiTheme="minorEastAsia" w:hAnsiTheme="minorEastAsia" w:hint="eastAsia"/>
          <w:sz w:val="15"/>
          <w:szCs w:val="15"/>
        </w:rPr>
        <w:t>抗日战争胜利后，国民党政府陷入全民的包围中并迅速走向崩溃的原因。</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答：</w:t>
      </w:r>
      <w:proofErr w:type="gramStart"/>
      <w:r w:rsidRPr="00F5521C">
        <w:rPr>
          <w:rFonts w:asciiTheme="minorEastAsia" w:hAnsiTheme="minorEastAsia" w:hint="eastAsia"/>
          <w:sz w:val="15"/>
          <w:szCs w:val="15"/>
        </w:rPr>
        <w:t>抗日战色胜利</w:t>
      </w:r>
      <w:proofErr w:type="gramEnd"/>
      <w:r w:rsidRPr="00F5521C">
        <w:rPr>
          <w:rFonts w:asciiTheme="minorEastAsia" w:hAnsiTheme="minorEastAsia" w:hint="eastAsia"/>
          <w:sz w:val="15"/>
          <w:szCs w:val="15"/>
        </w:rPr>
        <w:t>后，国民党政府陷入全民的包围中并迅速走向崩溃的原因是：</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（1）抗战胜利后，国民党把接收变成“劫收”，大发“胜利财”，从而使更多的民众期望破灭。</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（2）国民党统治集团违背全国人民迫切要求休养生息、和平建国的意愿，实行反人民的内战政策。</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lastRenderedPageBreak/>
        <w:t>（3）为了支持反人民的内战，国民党政府从多方面加剧对广大人民的疯狂掠夺，将全国各阶层人民置于饥饿和死亡线上，迫使全国各阶层人民团结起来，同国民党政府作你死我活的斗争，除此以外，再无出路。</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（4）中国共不产党制定和实行了推翻国民党黑暗统治的正确的政策和策略，不仅成功地领导了解放区军民在第一条战线的革命斗争，而且成功地领导了国统区人民在第二条战线的革命斗争。</w:t>
      </w:r>
    </w:p>
    <w:p w:rsidR="00F5521C" w:rsidRPr="00F5521C" w:rsidRDefault="00F5521C" w:rsidP="00F5521C">
      <w:pPr>
        <w:spacing w:line="260" w:lineRule="exact"/>
        <w:rPr>
          <w:rFonts w:asciiTheme="minorEastAsia" w:hAnsiTheme="minorEastAsia"/>
          <w:b/>
          <w:sz w:val="15"/>
          <w:szCs w:val="15"/>
        </w:rPr>
      </w:pPr>
      <w:r w:rsidRPr="00F5521C">
        <w:rPr>
          <w:rFonts w:asciiTheme="minorEastAsia" w:hAnsiTheme="minorEastAsia" w:hint="eastAsia"/>
          <w:b/>
          <w:sz w:val="15"/>
          <w:szCs w:val="15"/>
        </w:rPr>
        <w:t>第三节  人民共和国：中国人民的历史性选择</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1、[单选]</w:t>
      </w:r>
      <w:r w:rsidRPr="00F5521C">
        <w:rPr>
          <w:rFonts w:asciiTheme="minorEastAsia" w:hAnsiTheme="minorEastAsia" w:hint="eastAsia"/>
          <w:sz w:val="15"/>
          <w:szCs w:val="15"/>
        </w:rPr>
        <w:t>毛泽东为新华社写的1949年新年献词一文是</w:t>
      </w:r>
      <w:r w:rsidRPr="00F5521C">
        <w:rPr>
          <w:rFonts w:asciiTheme="minorEastAsia" w:hAnsiTheme="minorEastAsia" w:hint="eastAsia"/>
          <w:i/>
          <w:sz w:val="15"/>
          <w:szCs w:val="15"/>
          <w:u w:val="single"/>
        </w:rPr>
        <w:t>《将革命进行到底》</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2、[单选]</w:t>
      </w:r>
      <w:r w:rsidRPr="00F5521C">
        <w:rPr>
          <w:rFonts w:asciiTheme="minorEastAsia" w:hAnsiTheme="minorEastAsia" w:hint="eastAsia"/>
          <w:sz w:val="15"/>
          <w:szCs w:val="15"/>
        </w:rPr>
        <w:t>人民解放军占领南京是在</w:t>
      </w:r>
      <w:smartTag w:uri="urn:schemas-microsoft-com:office:smarttags" w:element="chsdate">
        <w:smartTagPr>
          <w:attr w:name="Year" w:val="1949"/>
          <w:attr w:name="Month" w:val="4"/>
          <w:attr w:name="Day" w:val="23"/>
          <w:attr w:name="IsLunarDate" w:val="False"/>
          <w:attr w:name="IsROCDate" w:val="False"/>
        </w:smartTagPr>
        <w:r w:rsidRPr="00F5521C">
          <w:rPr>
            <w:rFonts w:asciiTheme="minorEastAsia" w:hAnsiTheme="minorEastAsia" w:hint="eastAsia"/>
            <w:i/>
            <w:sz w:val="15"/>
            <w:szCs w:val="15"/>
            <w:u w:val="single"/>
          </w:rPr>
          <w:t>1949年4月23日</w:t>
        </w:r>
      </w:smartTag>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3、[单选]</w:t>
      </w:r>
      <w:r w:rsidRPr="00F5521C">
        <w:rPr>
          <w:rFonts w:asciiTheme="minorEastAsia" w:hAnsiTheme="minorEastAsia" w:hint="eastAsia"/>
          <w:sz w:val="15"/>
          <w:szCs w:val="15"/>
        </w:rPr>
        <w:t>《共同纲领》最基本、</w:t>
      </w:r>
      <w:proofErr w:type="gramStart"/>
      <w:r w:rsidRPr="00F5521C">
        <w:rPr>
          <w:rFonts w:asciiTheme="minorEastAsia" w:hAnsiTheme="minorEastAsia" w:hint="eastAsia"/>
          <w:sz w:val="15"/>
          <w:szCs w:val="15"/>
        </w:rPr>
        <w:t>最</w:t>
      </w:r>
      <w:proofErr w:type="gramEnd"/>
      <w:r w:rsidRPr="00F5521C">
        <w:rPr>
          <w:rFonts w:asciiTheme="minorEastAsia" w:hAnsiTheme="minorEastAsia" w:hint="eastAsia"/>
          <w:sz w:val="15"/>
          <w:szCs w:val="15"/>
        </w:rPr>
        <w:t>核心的内容是</w:t>
      </w:r>
      <w:r w:rsidRPr="00F5521C">
        <w:rPr>
          <w:rFonts w:asciiTheme="minorEastAsia" w:hAnsiTheme="minorEastAsia" w:hint="eastAsia"/>
          <w:i/>
          <w:sz w:val="15"/>
          <w:szCs w:val="15"/>
          <w:u w:val="single"/>
        </w:rPr>
        <w:t>关于新中国的国体和政体的规定</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4、[多选]</w:t>
      </w:r>
      <w:r w:rsidRPr="00F5521C">
        <w:rPr>
          <w:rFonts w:asciiTheme="minorEastAsia" w:hAnsiTheme="minorEastAsia" w:hint="eastAsia"/>
          <w:sz w:val="15"/>
          <w:szCs w:val="15"/>
        </w:rPr>
        <w:t>自</w:t>
      </w:r>
      <w:smartTag w:uri="urn:schemas-microsoft-com:office:smarttags" w:element="chsdate">
        <w:smartTagPr>
          <w:attr w:name="Year" w:val="1948"/>
          <w:attr w:name="Month" w:val="9"/>
          <w:attr w:name="Day" w:val="12"/>
          <w:attr w:name="IsLunarDate" w:val="False"/>
          <w:attr w:name="IsROCDate" w:val="False"/>
        </w:smartTagPr>
        <w:r w:rsidRPr="00F5521C">
          <w:rPr>
            <w:rFonts w:asciiTheme="minorEastAsia" w:hAnsiTheme="minorEastAsia" w:hint="eastAsia"/>
            <w:sz w:val="15"/>
            <w:szCs w:val="15"/>
          </w:rPr>
          <w:t>1948年9月12日</w:t>
        </w:r>
      </w:smartTag>
      <w:r w:rsidRPr="00F5521C">
        <w:rPr>
          <w:rFonts w:asciiTheme="minorEastAsia" w:hAnsiTheme="minorEastAsia" w:hint="eastAsia"/>
          <w:sz w:val="15"/>
          <w:szCs w:val="15"/>
        </w:rPr>
        <w:t>开始至</w:t>
      </w:r>
      <w:smartTag w:uri="urn:schemas-microsoft-com:office:smarttags" w:element="chsdate">
        <w:smartTagPr>
          <w:attr w:name="Year" w:val="1949"/>
          <w:attr w:name="Month" w:val="1"/>
          <w:attr w:name="Day" w:val="31"/>
          <w:attr w:name="IsLunarDate" w:val="False"/>
          <w:attr w:name="IsROCDate" w:val="False"/>
        </w:smartTagPr>
        <w:r w:rsidRPr="00F5521C">
          <w:rPr>
            <w:rFonts w:asciiTheme="minorEastAsia" w:hAnsiTheme="minorEastAsia" w:hint="eastAsia"/>
            <w:sz w:val="15"/>
            <w:szCs w:val="15"/>
          </w:rPr>
          <w:t>1949年1月31日</w:t>
        </w:r>
      </w:smartTag>
      <w:r w:rsidRPr="00F5521C">
        <w:rPr>
          <w:rFonts w:asciiTheme="minorEastAsia" w:hAnsiTheme="minorEastAsia" w:hint="eastAsia"/>
          <w:sz w:val="15"/>
          <w:szCs w:val="15"/>
        </w:rPr>
        <w:t>结束的三大战役是</w:t>
      </w:r>
      <w:r w:rsidRPr="00F5521C">
        <w:rPr>
          <w:rFonts w:asciiTheme="minorEastAsia" w:hAnsiTheme="minorEastAsia" w:hint="eastAsia"/>
          <w:i/>
          <w:sz w:val="15"/>
          <w:szCs w:val="15"/>
          <w:u w:val="single"/>
        </w:rPr>
        <w:t>辽沈战役、淮海战役、平津战役</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5、[多选]</w:t>
      </w:r>
      <w:r w:rsidRPr="00F5521C">
        <w:rPr>
          <w:rFonts w:asciiTheme="minorEastAsia" w:hAnsiTheme="minorEastAsia" w:hint="eastAsia"/>
          <w:sz w:val="15"/>
          <w:szCs w:val="15"/>
        </w:rPr>
        <w:t>参加淮海战役的人民军队是</w:t>
      </w:r>
      <w:r w:rsidRPr="00F5521C">
        <w:rPr>
          <w:rFonts w:asciiTheme="minorEastAsia" w:hAnsiTheme="minorEastAsia" w:hint="eastAsia"/>
          <w:i/>
          <w:sz w:val="15"/>
          <w:szCs w:val="15"/>
          <w:u w:val="single"/>
        </w:rPr>
        <w:t>华东野战军、中原野战军</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6、[多选]</w:t>
      </w:r>
      <w:r w:rsidRPr="00F5521C">
        <w:rPr>
          <w:rFonts w:asciiTheme="minorEastAsia" w:hAnsiTheme="minorEastAsia" w:hint="eastAsia"/>
          <w:sz w:val="15"/>
          <w:szCs w:val="15"/>
        </w:rPr>
        <w:t>中共七届二中全人的主要内容是</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（1）规定了全国胜利后中国共产党在政治、经济、外交等方面的基本政策</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（2）指出了中国由农业国转变为工业国、由新民主主义社会转变为社会主义社会的发展方向</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（3）在中国共产党自身建设的问题上，提出了“两个务必”的要求</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7、[多选]</w:t>
      </w:r>
      <w:r w:rsidRPr="00F5521C">
        <w:rPr>
          <w:rFonts w:asciiTheme="minorEastAsia" w:hAnsiTheme="minorEastAsia" w:hint="eastAsia"/>
          <w:sz w:val="15"/>
          <w:szCs w:val="15"/>
        </w:rPr>
        <w:t>从1948年8月起，各民主党派负责人、无党派民主人士接受中共中央邀请，分别从香港、上海、北平及海外，陆续进行</w:t>
      </w:r>
      <w:r w:rsidRPr="00F5521C">
        <w:rPr>
          <w:rFonts w:asciiTheme="minorEastAsia" w:hAnsiTheme="minorEastAsia" w:hint="eastAsia"/>
          <w:i/>
          <w:sz w:val="15"/>
          <w:szCs w:val="15"/>
          <w:u w:val="single"/>
        </w:rPr>
        <w:t>东北解放区、华北解放区</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8、[多选]</w:t>
      </w:r>
      <w:r w:rsidRPr="00F5521C">
        <w:rPr>
          <w:rFonts w:asciiTheme="minorEastAsia" w:hAnsiTheme="minorEastAsia" w:hint="eastAsia"/>
          <w:sz w:val="15"/>
          <w:szCs w:val="15"/>
        </w:rPr>
        <w:t>淮海战役总前委的成员，除刘伯承、邓小平外，还有</w:t>
      </w:r>
      <w:r w:rsidRPr="00F5521C">
        <w:rPr>
          <w:rFonts w:asciiTheme="minorEastAsia" w:hAnsiTheme="minorEastAsia" w:hint="eastAsia"/>
          <w:i/>
          <w:sz w:val="15"/>
          <w:szCs w:val="15"/>
          <w:u w:val="single"/>
        </w:rPr>
        <w:t>陈毅、粟裕、谭震林</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9、[多选]</w:t>
      </w:r>
      <w:smartTag w:uri="urn:schemas-microsoft-com:office:smarttags" w:element="chsdate">
        <w:smartTagPr>
          <w:attr w:name="Year" w:val="1949"/>
          <w:attr w:name="Month" w:val="4"/>
          <w:attr w:name="Day" w:val="21"/>
          <w:attr w:name="IsLunarDate" w:val="False"/>
          <w:attr w:name="IsROCDate" w:val="False"/>
        </w:smartTagPr>
        <w:r w:rsidRPr="00F5521C">
          <w:rPr>
            <w:rFonts w:asciiTheme="minorEastAsia" w:hAnsiTheme="minorEastAsia" w:hint="eastAsia"/>
            <w:sz w:val="15"/>
            <w:szCs w:val="15"/>
          </w:rPr>
          <w:t>1949年4月21日</w:t>
        </w:r>
      </w:smartTag>
      <w:r w:rsidRPr="00F5521C">
        <w:rPr>
          <w:rFonts w:asciiTheme="minorEastAsia" w:hAnsiTheme="minorEastAsia" w:hint="eastAsia"/>
          <w:sz w:val="15"/>
          <w:szCs w:val="15"/>
        </w:rPr>
        <w:t>，向中国人民解放军发布《向全国进军的命令》的是</w:t>
      </w:r>
      <w:r w:rsidRPr="00F5521C">
        <w:rPr>
          <w:rFonts w:asciiTheme="minorEastAsia" w:hAnsiTheme="minorEastAsia" w:hint="eastAsia"/>
          <w:i/>
          <w:sz w:val="15"/>
          <w:szCs w:val="15"/>
          <w:u w:val="single"/>
        </w:rPr>
        <w:t>毛泽东、朱德</w:t>
      </w:r>
      <w:r w:rsidRPr="00F5521C">
        <w:rPr>
          <w:rFonts w:asciiTheme="minorEastAsia" w:hAnsiTheme="minorEastAsia" w:hint="eastAsia"/>
          <w:sz w:val="15"/>
          <w:szCs w:val="15"/>
        </w:rPr>
        <w:t>。</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10、[多选]</w:t>
      </w:r>
      <w:r w:rsidRPr="00F5521C">
        <w:rPr>
          <w:rFonts w:asciiTheme="minorEastAsia" w:hAnsiTheme="minorEastAsia" w:hint="eastAsia"/>
          <w:sz w:val="15"/>
          <w:szCs w:val="15"/>
        </w:rPr>
        <w:t>《共同纲领》规定的新中国外交工作的原则</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（1）保障本国独立、自由和领土主权的完整</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（2）维护国际的持久和平和各国人民间的友好合作</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（3）反对帝国主义的侵略政策和战争政策</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b/>
          <w:sz w:val="15"/>
          <w:szCs w:val="15"/>
        </w:rPr>
        <w:t>11、[多选]</w:t>
      </w:r>
      <w:r w:rsidRPr="00F5521C">
        <w:rPr>
          <w:rFonts w:asciiTheme="minorEastAsia" w:hAnsiTheme="minorEastAsia" w:hint="eastAsia"/>
          <w:sz w:val="15"/>
          <w:szCs w:val="15"/>
        </w:rPr>
        <w:t>中国革命取得胜利的基本经验有</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答：中国革命取得胜利的基本经验是：</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（1）建立广泛的统一战线</w:t>
      </w:r>
    </w:p>
    <w:p w:rsidR="00F5521C" w:rsidRP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（2）坚持革命的武装斗争</w:t>
      </w:r>
    </w:p>
    <w:p w:rsidR="00F5521C" w:rsidRDefault="00F5521C" w:rsidP="00F5521C">
      <w:pPr>
        <w:spacing w:line="260" w:lineRule="exact"/>
        <w:rPr>
          <w:rFonts w:asciiTheme="minorEastAsia" w:hAnsiTheme="minorEastAsia"/>
          <w:sz w:val="15"/>
          <w:szCs w:val="15"/>
        </w:rPr>
      </w:pPr>
      <w:r w:rsidRPr="00F5521C">
        <w:rPr>
          <w:rFonts w:asciiTheme="minorEastAsia" w:hAnsiTheme="minorEastAsia" w:hint="eastAsia"/>
          <w:sz w:val="15"/>
          <w:szCs w:val="15"/>
        </w:rPr>
        <w:t>（3）加强共产党自身的建设</w:t>
      </w: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F5521C">
      <w:pPr>
        <w:spacing w:line="260" w:lineRule="exact"/>
        <w:rPr>
          <w:rFonts w:asciiTheme="minorEastAsia" w:hAnsiTheme="minorEastAsia"/>
          <w:sz w:val="15"/>
          <w:szCs w:val="15"/>
        </w:rPr>
      </w:pPr>
    </w:p>
    <w:p w:rsidR="001037E9" w:rsidRDefault="001037E9" w:rsidP="000A04CA">
      <w:pPr>
        <w:widowControl/>
        <w:shd w:val="clear" w:color="auto" w:fill="FFFFFF"/>
        <w:spacing w:line="0" w:lineRule="atLeast"/>
        <w:ind w:firstLine="480"/>
        <w:jc w:val="left"/>
        <w:rPr>
          <w:rFonts w:ascii="黑体" w:eastAsia="黑体" w:hAnsi="黑体" w:cs="宋体"/>
          <w:kern w:val="0"/>
          <w:sz w:val="84"/>
          <w:szCs w:val="84"/>
        </w:rPr>
      </w:pPr>
    </w:p>
    <w:p w:rsidR="001037E9" w:rsidRDefault="001037E9" w:rsidP="000A04CA">
      <w:pPr>
        <w:widowControl/>
        <w:shd w:val="clear" w:color="auto" w:fill="FFFFFF"/>
        <w:spacing w:line="0" w:lineRule="atLeast"/>
        <w:ind w:firstLine="480"/>
        <w:jc w:val="left"/>
        <w:rPr>
          <w:rFonts w:ascii="黑体" w:eastAsia="黑体" w:hAnsi="黑体" w:cs="宋体"/>
          <w:kern w:val="0"/>
          <w:sz w:val="84"/>
          <w:szCs w:val="84"/>
        </w:rPr>
      </w:pPr>
    </w:p>
    <w:p w:rsidR="001037E9" w:rsidRDefault="001037E9" w:rsidP="001037E9">
      <w:pPr>
        <w:widowControl/>
        <w:shd w:val="clear" w:color="auto" w:fill="FFFFFF"/>
        <w:spacing w:line="0" w:lineRule="atLeast"/>
        <w:rPr>
          <w:rFonts w:ascii="黑体" w:eastAsia="黑体" w:hAnsi="黑体" w:cs="宋体"/>
          <w:kern w:val="0"/>
          <w:sz w:val="84"/>
          <w:szCs w:val="84"/>
        </w:rPr>
      </w:pPr>
    </w:p>
    <w:p w:rsidR="001037E9" w:rsidRPr="001037E9" w:rsidRDefault="001037E9" w:rsidP="001037E9">
      <w:pPr>
        <w:widowControl/>
        <w:shd w:val="clear" w:color="auto" w:fill="FFFFFF"/>
        <w:spacing w:line="0" w:lineRule="atLeast"/>
        <w:jc w:val="center"/>
        <w:rPr>
          <w:rFonts w:ascii="黑体" w:eastAsia="黑体" w:hAnsi="黑体" w:cs="宋体"/>
          <w:kern w:val="0"/>
          <w:sz w:val="84"/>
          <w:szCs w:val="84"/>
        </w:rPr>
      </w:pPr>
      <w:r>
        <w:rPr>
          <w:rFonts w:ascii="黑体" w:eastAsia="黑体" w:hAnsi="黑体" w:cs="宋体" w:hint="eastAsia"/>
          <w:kern w:val="0"/>
          <w:sz w:val="84"/>
          <w:szCs w:val="84"/>
        </w:rPr>
        <w:t>专题复习</w:t>
      </w:r>
    </w:p>
    <w:p w:rsidR="001037E9" w:rsidRDefault="001037E9">
      <w:pPr>
        <w:widowControl/>
        <w:jc w:val="left"/>
        <w:rPr>
          <w:rFonts w:asciiTheme="minorEastAsia" w:hAnsiTheme="minorEastAsia" w:cs="宋体"/>
          <w:kern w:val="0"/>
          <w:sz w:val="15"/>
          <w:szCs w:val="15"/>
        </w:rPr>
      </w:pPr>
      <w:r>
        <w:rPr>
          <w:rFonts w:asciiTheme="minorEastAsia" w:hAnsiTheme="minorEastAsia" w:cs="宋体"/>
          <w:kern w:val="0"/>
          <w:sz w:val="15"/>
          <w:szCs w:val="15"/>
        </w:rPr>
        <w:br w:type="page"/>
      </w:r>
    </w:p>
    <w:p w:rsidR="000A0AA7" w:rsidRPr="00F5521C" w:rsidRDefault="000A0AA7" w:rsidP="000A04CA">
      <w:pPr>
        <w:widowControl/>
        <w:shd w:val="clear" w:color="auto" w:fill="FFFFFF"/>
        <w:spacing w:line="0" w:lineRule="atLeast"/>
        <w:ind w:firstLine="480"/>
        <w:jc w:val="left"/>
        <w:rPr>
          <w:rFonts w:asciiTheme="minorEastAsia" w:hAnsiTheme="minorEastAsia" w:cs="宋体"/>
          <w:kern w:val="0"/>
          <w:sz w:val="15"/>
          <w:szCs w:val="15"/>
        </w:rPr>
      </w:pPr>
    </w:p>
    <w:p w:rsidR="006A2EDC" w:rsidRPr="00F5521C" w:rsidRDefault="00F5521C" w:rsidP="000A04CA">
      <w:pPr>
        <w:spacing w:line="0" w:lineRule="atLeast"/>
        <w:rPr>
          <w:rFonts w:asciiTheme="minorEastAsia" w:hAnsiTheme="minorEastAsia"/>
          <w:b/>
          <w:bCs/>
          <w:sz w:val="15"/>
          <w:szCs w:val="15"/>
        </w:rPr>
      </w:pPr>
      <w:r>
        <w:rPr>
          <w:rFonts w:asciiTheme="minorEastAsia" w:hAnsiTheme="minorEastAsia" w:hint="eastAsia"/>
          <w:b/>
          <w:bCs/>
          <w:sz w:val="15"/>
          <w:szCs w:val="15"/>
        </w:rPr>
        <w:t>专题一</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b/>
          <w:bCs/>
          <w:sz w:val="15"/>
          <w:szCs w:val="15"/>
        </w:rPr>
        <w:t>一、五次侵华战争</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1、鸦片战争：近代史开端 ，签订《南京条约》，中国开始沦为半殖民地半封建社会。</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2、第二次鸦片战争：中国半殖民地半封建社会程度进一步加深。</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3、甲午中日战争：1894—1895 ，签订《马关条约》，中国半殖民地化程度大大加深。</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4、八国联军侵华战争：1900—1901 ，签订《辛丑条约》，中国半殖民地半封建社会完全形成</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5、日本侵华战争(抗日战争)：</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1931年九一八事变爆发，蒋介石实行不抵抗政策，东北沦陷。</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1937—1945年，1937年七七事变爆发，中国全面抗战开始。</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w:t>
      </w:r>
      <w:r w:rsidRPr="00F5521C">
        <w:rPr>
          <w:rFonts w:asciiTheme="minorEastAsia" w:hAnsiTheme="minorEastAsia"/>
          <w:b/>
          <w:bCs/>
          <w:sz w:val="15"/>
          <w:szCs w:val="15"/>
        </w:rPr>
        <w:t>二、中国近代不平等条约归类</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1、割地：</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①英国通过《南京条约》割占香港岛。</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②俄国割占领土最多，共割去150多万平方公里土地。</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③日本通过《马关条约》割去台湾、澎湖列岛等。</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2、赔款</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①《南京条约》赔款2100万元</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②《马关条约》赔款2亿两白银</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③《辛丑条约》赔款4.5亿两白银</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3、攫取中国的特权</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①《南京条约》：规定了协定关税权。</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②《马关条约》：日本首先取得开设工厂的特权。</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③《辛丑条约》：赔款最多;体现清政府完全成为帝国主义统治中国的工具</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w:t>
      </w:r>
      <w:r w:rsidRPr="00F5521C">
        <w:rPr>
          <w:rFonts w:asciiTheme="minorEastAsia" w:hAnsiTheme="minorEastAsia"/>
          <w:b/>
          <w:bCs/>
          <w:sz w:val="15"/>
          <w:szCs w:val="15"/>
        </w:rPr>
        <w:t>三、列强侵华罪行</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1、两次洗劫北京：</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①第二次鸦片战争期间，英法联军洗劫并焚烧圆明园。</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②八国联军侵华期间，1900年八国联军攻占北京，烧杀抢掠，无恶不作。</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2、镇压中国人民革命：</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①成立“洋枪队”(华尔)，镇压太平天国运动;</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②组成八国联军，镇压义和团运动;</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③抗战胜利后，美国扶</w:t>
      </w:r>
      <w:proofErr w:type="gramStart"/>
      <w:r w:rsidRPr="00F5521C">
        <w:rPr>
          <w:rFonts w:asciiTheme="minorEastAsia" w:hAnsiTheme="minorEastAsia"/>
          <w:sz w:val="15"/>
          <w:szCs w:val="15"/>
        </w:rPr>
        <w:t>蒋</w:t>
      </w:r>
      <w:proofErr w:type="gramEnd"/>
      <w:r w:rsidRPr="00F5521C">
        <w:rPr>
          <w:rFonts w:asciiTheme="minorEastAsia" w:hAnsiTheme="minorEastAsia"/>
          <w:sz w:val="15"/>
          <w:szCs w:val="15"/>
        </w:rPr>
        <w:t>反共</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3、制造大屠杀：</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抗日战争期间，1937年日本制造了南京大屠杀。</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4、制造事变：1931年九·一八事变(沈阳);1937年七七事变(北京卢沟桥);</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w:t>
      </w:r>
      <w:r w:rsidRPr="00F5521C">
        <w:rPr>
          <w:rFonts w:asciiTheme="minorEastAsia" w:hAnsiTheme="minorEastAsia"/>
          <w:b/>
          <w:bCs/>
          <w:sz w:val="15"/>
          <w:szCs w:val="15"/>
        </w:rPr>
        <w:t>四、人民的反抗</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1、人民群众的斗争</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(1)洪秀全领导的反封建反侵略的太平天国运动</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(2)反帝爱国的义和团运动</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(3)九·一八事变后，东北人民组织抗日义勇军抗击日军入侵(杨靖宇)。</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2、爱国官兵的英勇斗争</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(1)禁烟运动：1839年林则徐虎门销烟</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(2)鸦片战争：关天培在虎门，英勇牺牲。</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(3)左宗棠收复除伊犁以外的新疆地区。</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(4)甲午中日战争：黄海战役中，邓世昌英勇战斗，与舰同沉。</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(5)1936年张学良、杨虎城发动西安事变</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(6)1937年七七事变，卢沟桥守军(赵登禹、佟麟阁等)英勇抗击日军进攻。</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(7)平型关战役中八路军英勇抗击日军。</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(8)中国军队在台儿庄与日军激战。</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(9)1940年8月起，八路军在彭德怀指挥下发动百团大战。</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3、学生运动 1919年，五四爱国运动，是一次彻底地反对帝国主义和封建主义的爱国运动，是中国新民主主义革命的开始。</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b/>
          <w:bCs/>
          <w:sz w:val="15"/>
          <w:szCs w:val="15"/>
        </w:rPr>
        <w:t>专题二：近代化的探索</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w:t>
      </w:r>
      <w:r w:rsidRPr="00F5521C">
        <w:rPr>
          <w:rFonts w:asciiTheme="minorEastAsia" w:hAnsiTheme="minorEastAsia"/>
          <w:b/>
          <w:bCs/>
          <w:sz w:val="15"/>
          <w:szCs w:val="15"/>
        </w:rPr>
        <w:t>一、近代中国人民的探索</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1、洋务运动(地主阶级洋务派，封建统治者的自救运动)</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①代表人物：奕欣、、曾国藩、李鸿章、左宗棠、张之洞等;</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②目的：学习西方先进技术，维护清朝统治</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③口号：自强、求富。</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④洋务活动：创办军事工业;创办民用工业;筹建海军;兴办新式学堂。</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⑤破产：甲午中日战争中，北洋舰队全军覆没。</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⑥失败原因：没有触动封建制度的根基。</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⑦评价：它没有使中国走上富强的道路，但在客观上为中国民族资本主义的产生和发展起到了促进作用，为中国近代化开辟了道路。</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2、维新变法(资产阶级维新派)</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①代表人物：康有为、梁启超、谭嗣同等</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②主张：学习西方，进行变法，以挽救民族危机。</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③过程：公车上书(揭开维新变法序幕)、成立强学会(维新派政治团体形成标志)、百日维新、戊戌政变(变法失败)。</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④失败原因：脱离群众和资产阶级的软弱性</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⑤意义与启示：在社会上起到了思想启蒙作用，具有爱国和进步作用。</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3、辛亥革命(资产阶级革命派，反帝反封建的资产阶级民主革命)</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①代表人物：孙中山等</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②主张：民族、民权、民生，试图以革命手段在中国建立资产阶级共和国。</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③革命活动：成立兴中会;建立中国同盟会，武昌起义;建立中华民国;</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④失败标志：袁世凯就任中华民国临时大总统;</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⑤意义启示：辛亥革命推翻了清朝的统治，结束了我国2000多年的封建君主专制制度，使民主共和观念深入人心。但辛亥革命的果实被袁世凯窃取了，它没有改变半殖民地半封建社会的性质。辛亥革命的失败，证明资产阶级共和国的方案在当时中国是行不通的。</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lastRenderedPageBreak/>
        <w:t xml:space="preserve">　　4、新文化运动(进步知识分子，思想大解放运动)</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①代表人物：陈独秀、李大钊、胡适、鲁迅等</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②主张：提出了“民主”和“科学”的口号</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③开始标志：1915年，陈独秀在上海创办《青年杂志》(后改名为《新青年》)</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④内容：前期：四</w:t>
      </w:r>
      <w:proofErr w:type="gramStart"/>
      <w:r w:rsidRPr="00F5521C">
        <w:rPr>
          <w:rFonts w:asciiTheme="minorEastAsia" w:hAnsiTheme="minorEastAsia"/>
          <w:sz w:val="15"/>
          <w:szCs w:val="15"/>
        </w:rPr>
        <w:t>提倡四</w:t>
      </w:r>
      <w:proofErr w:type="gramEnd"/>
      <w:r w:rsidRPr="00F5521C">
        <w:rPr>
          <w:rFonts w:asciiTheme="minorEastAsia" w:hAnsiTheme="minorEastAsia"/>
          <w:sz w:val="15"/>
          <w:szCs w:val="15"/>
        </w:rPr>
        <w:t>反对，后期：宣传马克思主义</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⑤意义：是我国历史上一次空前的思想解放运动，它启发着人们追求民主和科学，探索救国救民的道路，为马克思主义在中国的传播创造了条件。</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w:t>
      </w:r>
      <w:r w:rsidRPr="00F5521C">
        <w:rPr>
          <w:rFonts w:asciiTheme="minorEastAsia" w:hAnsiTheme="minorEastAsia"/>
          <w:b/>
          <w:bCs/>
          <w:sz w:val="15"/>
          <w:szCs w:val="15"/>
        </w:rPr>
        <w:t>二、归结学习中国近代史的感想：</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1、中国近代史是一部列强侵华的屈辱史，它警醒我们，落后就要挨打，青年学生应勿忘国耻，振兴中华;</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2、中国近代史是一部人民抗争史，它告诉我们，中华民族是一个自强不息，不畏强暴的民族，中国人民具有不屈不挠的斗争精神;</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3、中国近代史是一部民族探索史，地主阶级、农民阶级和资产阶级由于自身的阶级局限性，都不能提出科学的革命纲领，不能改变中国的半殖民地半封建社会的性质，只有共产党才能救中国，只有社会主义才能救中国。</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专题三：中国共产党领导下的中国革命史</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一、创建过程：1921年中共“一大”在上海召开，宣告了中国共产党的成立</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①中心工作是组织和领导工人运动。②选举陈独秀为中央局书记</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二、重要会议</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1.遵义会议(1935)</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(1)内容：①解决博古等人军事上和组织上错误;②肯定了毛泽东的正确主张，</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(2)意义：确立了以毛泽东为核心的党中央的正确领导。会议挽救了党，挽救了红军，挽救了中国革命，是党的历史上生死攸关的转折点。</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2.中共“七大”(1945，延安)</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三、武装斗争</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1.北伐战争：中共与国民党合作的战争。基本上推翻了北洋军阀的统治。</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2.抗日战争：1937年7月至1945年8月，是近代以来中国第一次反对帝国主义斗争的胜利。</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3.解放战争：1946年6月至1949年9月，推翻了国民党反动统治，</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(二)军队建设</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1.北伐战争中，叶挺独立团为第四军赢得了“铁军”的称号。</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2.1927年“八一”南昌起义，是中共独立领导武装斗争，创建人民军队的开始。</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3.1928年4月井冈山会师，组建红四军。</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4.抗战开始后，红军改编为八路军、新四军。</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5.解放战争至今，改称中国人民解放军。</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(三)重大战事</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1.五次反“围剿”：前四次反“围剿”取得胜利，第五次反“围剿”失利。</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2.红军长征：1934年10月至1936年10月，红军进行战略转移，粉碎了国民党反动派扼杀革命的企图。</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3.平型关大捷：抗战以来的首次大捷。</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4.百团大战(彭德怀)：是抗日战争中国军队主动出击日军的最大规模的战役。</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5. 1947年，粉碎了对陕北解放区重点进攻。</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6.刘邓大军挺进大别山：揭开了战略进攻的序幕。</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7.辽沈战役、淮海战役、平津战役：国民党军队的主力基本上被消灭</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8.渡江战役：解放南京，标志着国民党统治在大陆的结束。</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四、探 索</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毛泽东创建井冈山革命根据地，从实践上解决了中国革命道路，即农村包围城市，最后夺取城市的问题。</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五、国共合作</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(1)第一次合作：目的：完成反帝反封建的民主革命任务</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破裂：1927年蒋介石等国民党右派叛变革命。</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(2)第二次合作，建立抗日民族统一战线</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①目的：团结一切爱国力量，争取抗战的胜利。</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②过程：西安事变和平解决，标志着抗日民族统一战线初步形成;1937年9月，国共两党再次合作，正式建立抗日民族统一战线。</w:t>
      </w:r>
    </w:p>
    <w:p w:rsidR="00AA1927" w:rsidRPr="00F5521C" w:rsidRDefault="00AA1927" w:rsidP="000A04CA">
      <w:pPr>
        <w:spacing w:line="0" w:lineRule="atLeast"/>
        <w:rPr>
          <w:rFonts w:asciiTheme="minorEastAsia" w:hAnsiTheme="minorEastAsia"/>
          <w:sz w:val="15"/>
          <w:szCs w:val="15"/>
        </w:rPr>
      </w:pPr>
      <w:r w:rsidRPr="00F5521C">
        <w:rPr>
          <w:rFonts w:asciiTheme="minorEastAsia" w:hAnsiTheme="minorEastAsia"/>
          <w:sz w:val="15"/>
          <w:szCs w:val="15"/>
        </w:rPr>
        <w:t xml:space="preserve">　　③作用：成为抗日战争胜利的重要保障。</w:t>
      </w:r>
    </w:p>
    <w:p w:rsidR="00AA1927" w:rsidRDefault="00AA1927" w:rsidP="003D303E">
      <w:pPr>
        <w:spacing w:line="0" w:lineRule="atLeast"/>
        <w:ind w:firstLine="285"/>
        <w:rPr>
          <w:rFonts w:asciiTheme="minorEastAsia" w:hAnsiTheme="minorEastAsia"/>
          <w:sz w:val="15"/>
          <w:szCs w:val="15"/>
        </w:rPr>
      </w:pPr>
      <w:r w:rsidRPr="00F5521C">
        <w:rPr>
          <w:rFonts w:asciiTheme="minorEastAsia" w:hAnsiTheme="minorEastAsia"/>
          <w:sz w:val="15"/>
          <w:szCs w:val="15"/>
        </w:rPr>
        <w:t>启示：国共两党合则有利于民族的兴旺和崛起，分则给中华民族带来战争和灾难</w:t>
      </w:r>
    </w:p>
    <w:p w:rsidR="001037E9" w:rsidRDefault="001037E9" w:rsidP="003D303E">
      <w:pPr>
        <w:rPr>
          <w:rFonts w:asciiTheme="minorEastAsia" w:hAnsiTheme="minorEastAsia"/>
          <w:b/>
          <w:bCs/>
          <w:sz w:val="15"/>
          <w:szCs w:val="15"/>
        </w:rPr>
      </w:pPr>
    </w:p>
    <w:p w:rsidR="001037E9" w:rsidRDefault="001037E9" w:rsidP="003D303E">
      <w:pPr>
        <w:rPr>
          <w:rFonts w:asciiTheme="minorEastAsia" w:hAnsiTheme="minorEastAsia"/>
          <w:b/>
          <w:bCs/>
          <w:sz w:val="15"/>
          <w:szCs w:val="15"/>
        </w:rPr>
      </w:pPr>
    </w:p>
    <w:p w:rsidR="001037E9" w:rsidRDefault="001037E9" w:rsidP="003D303E">
      <w:pPr>
        <w:rPr>
          <w:rFonts w:asciiTheme="minorEastAsia" w:hAnsiTheme="minorEastAsia"/>
          <w:b/>
          <w:bCs/>
          <w:sz w:val="15"/>
          <w:szCs w:val="15"/>
        </w:rPr>
      </w:pPr>
    </w:p>
    <w:p w:rsidR="001037E9" w:rsidRDefault="001037E9" w:rsidP="003D303E">
      <w:pPr>
        <w:rPr>
          <w:rFonts w:asciiTheme="minorEastAsia" w:hAnsiTheme="minorEastAsia"/>
          <w:b/>
          <w:bCs/>
          <w:sz w:val="15"/>
          <w:szCs w:val="15"/>
        </w:rPr>
      </w:pPr>
    </w:p>
    <w:p w:rsidR="001037E9" w:rsidRDefault="001037E9" w:rsidP="003D303E">
      <w:pPr>
        <w:rPr>
          <w:rFonts w:asciiTheme="minorEastAsia" w:hAnsiTheme="minorEastAsia"/>
          <w:b/>
          <w:bCs/>
          <w:sz w:val="15"/>
          <w:szCs w:val="15"/>
        </w:rPr>
      </w:pPr>
    </w:p>
    <w:p w:rsidR="001037E9" w:rsidRDefault="001037E9" w:rsidP="003D303E">
      <w:pPr>
        <w:rPr>
          <w:rFonts w:asciiTheme="minorEastAsia" w:hAnsiTheme="minorEastAsia"/>
          <w:b/>
          <w:bCs/>
          <w:sz w:val="15"/>
          <w:szCs w:val="15"/>
        </w:rPr>
      </w:pPr>
    </w:p>
    <w:p w:rsidR="001037E9" w:rsidRDefault="001037E9" w:rsidP="003D303E">
      <w:pPr>
        <w:rPr>
          <w:rFonts w:asciiTheme="minorEastAsia" w:hAnsiTheme="minorEastAsia"/>
          <w:b/>
          <w:bCs/>
          <w:sz w:val="15"/>
          <w:szCs w:val="15"/>
        </w:rPr>
      </w:pPr>
    </w:p>
    <w:p w:rsidR="001037E9" w:rsidRDefault="001037E9" w:rsidP="003D303E">
      <w:pPr>
        <w:rPr>
          <w:rFonts w:asciiTheme="minorEastAsia" w:hAnsiTheme="minorEastAsia"/>
          <w:b/>
          <w:bCs/>
          <w:sz w:val="15"/>
          <w:szCs w:val="15"/>
        </w:rPr>
      </w:pPr>
    </w:p>
    <w:p w:rsidR="001037E9" w:rsidRDefault="001037E9" w:rsidP="003D303E">
      <w:pPr>
        <w:rPr>
          <w:rFonts w:asciiTheme="minorEastAsia" w:hAnsiTheme="minorEastAsia"/>
          <w:b/>
          <w:bCs/>
          <w:sz w:val="15"/>
          <w:szCs w:val="15"/>
        </w:rPr>
      </w:pPr>
    </w:p>
    <w:p w:rsidR="001037E9" w:rsidRDefault="001037E9" w:rsidP="003D303E">
      <w:pPr>
        <w:rPr>
          <w:rFonts w:asciiTheme="minorEastAsia" w:hAnsiTheme="minorEastAsia"/>
          <w:b/>
          <w:bCs/>
          <w:sz w:val="15"/>
          <w:szCs w:val="15"/>
        </w:rPr>
      </w:pPr>
    </w:p>
    <w:p w:rsidR="001037E9" w:rsidRDefault="001037E9" w:rsidP="003D303E">
      <w:pPr>
        <w:rPr>
          <w:rFonts w:asciiTheme="minorEastAsia" w:hAnsiTheme="minorEastAsia"/>
          <w:b/>
          <w:bCs/>
          <w:sz w:val="15"/>
          <w:szCs w:val="15"/>
        </w:rPr>
      </w:pPr>
    </w:p>
    <w:p w:rsidR="001037E9" w:rsidRDefault="001037E9" w:rsidP="003D303E">
      <w:pPr>
        <w:rPr>
          <w:rFonts w:asciiTheme="minorEastAsia" w:hAnsiTheme="minorEastAsia"/>
          <w:b/>
          <w:bCs/>
          <w:sz w:val="15"/>
          <w:szCs w:val="15"/>
        </w:rPr>
      </w:pPr>
    </w:p>
    <w:p w:rsidR="001037E9" w:rsidRDefault="001037E9" w:rsidP="003D303E">
      <w:pPr>
        <w:rPr>
          <w:rFonts w:asciiTheme="minorEastAsia" w:hAnsiTheme="minorEastAsia"/>
          <w:b/>
          <w:bCs/>
          <w:sz w:val="15"/>
          <w:szCs w:val="15"/>
        </w:rPr>
      </w:pPr>
    </w:p>
    <w:p w:rsidR="001037E9" w:rsidRDefault="001037E9" w:rsidP="003D303E">
      <w:pPr>
        <w:rPr>
          <w:rFonts w:asciiTheme="minorEastAsia" w:hAnsiTheme="minorEastAsia"/>
          <w:b/>
          <w:bCs/>
          <w:sz w:val="15"/>
          <w:szCs w:val="15"/>
        </w:rPr>
      </w:pPr>
    </w:p>
    <w:p w:rsidR="001037E9" w:rsidRDefault="001037E9" w:rsidP="003D303E">
      <w:pPr>
        <w:rPr>
          <w:rFonts w:asciiTheme="minorEastAsia" w:hAnsiTheme="minorEastAsia"/>
          <w:b/>
          <w:bCs/>
          <w:sz w:val="15"/>
          <w:szCs w:val="15"/>
        </w:rPr>
      </w:pPr>
    </w:p>
    <w:p w:rsidR="001037E9" w:rsidRDefault="001037E9" w:rsidP="003D303E">
      <w:pPr>
        <w:rPr>
          <w:rFonts w:asciiTheme="minorEastAsia" w:hAnsiTheme="minorEastAsia"/>
          <w:b/>
          <w:bCs/>
          <w:sz w:val="15"/>
          <w:szCs w:val="15"/>
        </w:rPr>
      </w:pPr>
    </w:p>
    <w:p w:rsidR="001037E9" w:rsidRDefault="001037E9" w:rsidP="003D303E">
      <w:pPr>
        <w:rPr>
          <w:rFonts w:asciiTheme="minorEastAsia" w:hAnsiTheme="minorEastAsia"/>
          <w:b/>
          <w:bCs/>
          <w:sz w:val="15"/>
          <w:szCs w:val="15"/>
        </w:rPr>
      </w:pPr>
    </w:p>
    <w:p w:rsidR="001037E9" w:rsidRDefault="001037E9" w:rsidP="003D303E">
      <w:pPr>
        <w:rPr>
          <w:rFonts w:ascii="黑体" w:eastAsia="黑体" w:hAnsi="黑体"/>
          <w:b/>
          <w:bCs/>
          <w:sz w:val="84"/>
          <w:szCs w:val="84"/>
        </w:rPr>
      </w:pPr>
    </w:p>
    <w:p w:rsidR="001037E9" w:rsidRDefault="001037E9" w:rsidP="003D303E">
      <w:pPr>
        <w:rPr>
          <w:rFonts w:ascii="黑体" w:eastAsia="黑体" w:hAnsi="黑体"/>
          <w:b/>
          <w:bCs/>
          <w:sz w:val="84"/>
          <w:szCs w:val="84"/>
        </w:rPr>
      </w:pPr>
    </w:p>
    <w:p w:rsidR="001037E9" w:rsidRDefault="001037E9" w:rsidP="003D303E">
      <w:pPr>
        <w:rPr>
          <w:rFonts w:ascii="黑体" w:eastAsia="黑体" w:hAnsi="黑体"/>
          <w:b/>
          <w:bCs/>
          <w:sz w:val="84"/>
          <w:szCs w:val="84"/>
        </w:rPr>
      </w:pPr>
    </w:p>
    <w:p w:rsidR="001037E9" w:rsidRPr="001037E9" w:rsidRDefault="001037E9" w:rsidP="001037E9">
      <w:pPr>
        <w:jc w:val="center"/>
        <w:rPr>
          <w:rFonts w:ascii="黑体" w:eastAsia="黑体" w:hAnsi="黑体"/>
          <w:b/>
          <w:bCs/>
          <w:sz w:val="84"/>
          <w:szCs w:val="84"/>
        </w:rPr>
      </w:pPr>
      <w:r>
        <w:rPr>
          <w:rFonts w:ascii="黑体" w:eastAsia="黑体" w:hAnsi="黑体" w:hint="eastAsia"/>
          <w:b/>
          <w:bCs/>
          <w:sz w:val="84"/>
          <w:szCs w:val="84"/>
        </w:rPr>
        <w:t>简答题和论述题</w:t>
      </w:r>
    </w:p>
    <w:p w:rsidR="001037E9" w:rsidRDefault="001037E9">
      <w:pPr>
        <w:widowControl/>
        <w:jc w:val="left"/>
        <w:rPr>
          <w:rFonts w:asciiTheme="minorEastAsia" w:hAnsiTheme="minorEastAsia"/>
          <w:b/>
          <w:bCs/>
          <w:sz w:val="15"/>
          <w:szCs w:val="15"/>
        </w:rPr>
      </w:pPr>
      <w:r>
        <w:rPr>
          <w:rFonts w:asciiTheme="minorEastAsia" w:hAnsiTheme="minorEastAsia"/>
          <w:b/>
          <w:bCs/>
          <w:sz w:val="15"/>
          <w:szCs w:val="15"/>
        </w:rPr>
        <w:br w:type="page"/>
      </w:r>
    </w:p>
    <w:p w:rsidR="001037E9" w:rsidRDefault="001037E9" w:rsidP="003D303E">
      <w:pPr>
        <w:rPr>
          <w:rFonts w:asciiTheme="minorEastAsia" w:hAnsiTheme="minorEastAsia"/>
          <w:b/>
          <w:bCs/>
          <w:sz w:val="15"/>
          <w:szCs w:val="15"/>
        </w:rPr>
      </w:pPr>
      <w:r>
        <w:rPr>
          <w:rFonts w:asciiTheme="minorEastAsia" w:hAnsiTheme="minorEastAsia" w:hint="eastAsia"/>
          <w:b/>
          <w:bCs/>
          <w:sz w:val="15"/>
          <w:szCs w:val="15"/>
        </w:rPr>
        <w:lastRenderedPageBreak/>
        <w:t>第一章</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1、中国封建社会末期的社会危机的表现？</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清朝乾隆后期也出现前朝的“周期律”，开始由盛而衰。其表现有五个方面，期中三个方面是前所有的，如，政治上，中央集权强化，官制废弛，官僚整体性腐败腐化。经济上，土地兼并严重，地租高利贷加重，无地少地农民增加，农民生活困苦不堪。军事上，军力衰败，军备废弛。八旗军、绿营兵腐化无战斗力。思想文化上，带着满族异族统治的味道，大兴文字狱，压制异端，万马齐喑。对外关系上，实行闭关锁国政策，几乎处于与世隔绝状态。</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清朝的危机其实与前面各个封建王朝一样，出现了改朝换代的迹象，但历史已经没有给中国建立另一个封建王朝的机会。大的世界参照系已经变了，西方资本主义的到　来，将改变中国命运。</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4、19世纪资本-帝国主义对中国的五次侵略战争及其之后所签不平等条约。</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1840年-1842年，英国发动第一次鸦片战争：a.清政府与英国签订：《江宁条约》（含《南京条约》、《五口通商章程》、《虎门条约》）；1842年8月，中英《南京条约》规定：中国割让香港岛给英国，赔款2100万元，广州赎城费600万元，开五口（广州、厦门、福州、宁波、上海）；《五口通商章程》规定：在通商口岸，中国人如与英侨“遇有交涉诉讼”，英国领事有“查案”、“听讼”之权，其“英人如何判罪”，由英国议定章程、法律，发给管事官照办。b.清政府与美国于1844年7月3日签订：中美《望厦条约》，条约规定：扩大美国的领事裁判权。即在华美人的一切民、刑事诉讼，“均由本国领事等官</w:t>
      </w:r>
      <w:proofErr w:type="gramStart"/>
      <w:r w:rsidRPr="00AB4E36">
        <w:rPr>
          <w:rFonts w:asciiTheme="minorEastAsia" w:hAnsiTheme="minorEastAsia" w:hint="eastAsia"/>
          <w:sz w:val="15"/>
          <w:szCs w:val="15"/>
        </w:rPr>
        <w:t>询</w:t>
      </w:r>
      <w:proofErr w:type="gramEnd"/>
      <w:r w:rsidRPr="00AB4E36">
        <w:rPr>
          <w:rFonts w:asciiTheme="minorEastAsia" w:hAnsiTheme="minorEastAsia" w:hint="eastAsia"/>
          <w:sz w:val="15"/>
          <w:szCs w:val="15"/>
        </w:rPr>
        <w:t>明办理。”各国援例而行。从此，外国人可以在中国横行不法，中国政府无权干涉。C. 清政府与法国于1844年8月14日签订《黄埔条约》，条约规定：法国享受领事裁判权，最惠国待遇等。d.清政府与俄国于1851年8月6日签订《伊犁塔尔巴哈台通商章程》，条约规定：</w:t>
      </w:r>
      <w:proofErr w:type="gramStart"/>
      <w:r w:rsidRPr="00AB4E36">
        <w:rPr>
          <w:rFonts w:asciiTheme="minorEastAsia" w:hAnsiTheme="minorEastAsia" w:hint="eastAsia"/>
          <w:sz w:val="15"/>
          <w:szCs w:val="15"/>
        </w:rPr>
        <w:t>住站俄</w:t>
      </w:r>
      <w:proofErr w:type="gramEnd"/>
      <w:r w:rsidRPr="00AB4E36">
        <w:rPr>
          <w:rFonts w:asciiTheme="minorEastAsia" w:hAnsiTheme="minorEastAsia" w:hint="eastAsia"/>
          <w:sz w:val="15"/>
          <w:szCs w:val="15"/>
        </w:rPr>
        <w:t>人，“自有俄罗斯管贸易官管束”，不受中国政府管辖。</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（2）1856年-1858年，英法第二次鸦片战争（赔偿英法军费800万两）。清政府于1858年分别与英、法、美、俄签订《天津条约》；1860年清政府与英法签订《北京条约》，条约规定：割让九龙半岛南端和</w:t>
      </w:r>
      <w:proofErr w:type="gramStart"/>
      <w:r w:rsidRPr="00AB4E36">
        <w:rPr>
          <w:rFonts w:asciiTheme="minorEastAsia" w:hAnsiTheme="minorEastAsia" w:hint="eastAsia"/>
          <w:sz w:val="15"/>
          <w:szCs w:val="15"/>
        </w:rPr>
        <w:t>昂船</w:t>
      </w:r>
      <w:proofErr w:type="gramEnd"/>
      <w:r w:rsidRPr="00AB4E36">
        <w:rPr>
          <w:rFonts w:asciiTheme="minorEastAsia" w:hAnsiTheme="minorEastAsia" w:hint="eastAsia"/>
          <w:sz w:val="15"/>
          <w:szCs w:val="15"/>
        </w:rPr>
        <w:t>洲，“归英属香港界内” ，开天津。之后清政府和俄国先后签订中俄《瑷珲条约》（1858年，割占黑龙江以北60多万平方公里领土）、中俄《北京条约》（1860年，割占乌苏里江以东40余万平方公里领土）、中俄《勘分西北界约记》（1864年，割占西北44万平方公里领土）、中俄《改订伊犁条约》和5个勘界议定书（1881年，割占7万平方公里领土），总共割占中国150多万平方公里领土。甲午战争后，又签订《中俄密约》、《旅大租地条约》、《续定旅大租地条约》。</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（3）1883年12月-1885年4月，中法战争，签订《中法新约》；1887年，中葡《中葡友好通商条约》，条约规定：葡萄牙获得“永驻管理澳门”。</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（4）1894年7月-1895年4月，中日甲午战争，签订《马关条约》（1895年，割占辽东半岛、台湾全岛及所有附属岛屿和澎湖列岛给日本，赔款2亿元，</w:t>
      </w:r>
      <w:proofErr w:type="gramStart"/>
      <w:r w:rsidRPr="00AB4E36">
        <w:rPr>
          <w:rFonts w:asciiTheme="minorEastAsia" w:hAnsiTheme="minorEastAsia" w:hint="eastAsia"/>
          <w:sz w:val="15"/>
          <w:szCs w:val="15"/>
        </w:rPr>
        <w:t>赎辽费</w:t>
      </w:r>
      <w:proofErr w:type="gramEnd"/>
      <w:r w:rsidRPr="00AB4E36">
        <w:rPr>
          <w:rFonts w:asciiTheme="minorEastAsia" w:hAnsiTheme="minorEastAsia" w:hint="eastAsia"/>
          <w:sz w:val="15"/>
          <w:szCs w:val="15"/>
        </w:rPr>
        <w:t>3000万。）</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（5）1900年，八国联军侵华战争，签订《辛丑条约》。（1901年，清政府向各国赔款4.5亿两，分39年付清，年息4厘，共9.82亿两，割地赔款2000万两。）</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5、近代中国社会性质及其基本特征？</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答：社会性质：半殖民地半封建的性质。</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中国社会的半殖民地半封建社会，是近代以来中国在外国资本主义势力的入侵及其与中国封建主义势力相结合的条件下，逐步形成的一种从属     于资本主义世界体系的畸形的社会形态。</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基本特征:</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（1）资本帝国主义掌</w:t>
      </w:r>
      <w:proofErr w:type="gramStart"/>
      <w:r w:rsidRPr="00AB4E36">
        <w:rPr>
          <w:rFonts w:asciiTheme="minorEastAsia" w:hAnsiTheme="minorEastAsia" w:hint="eastAsia"/>
          <w:sz w:val="15"/>
          <w:szCs w:val="15"/>
        </w:rPr>
        <w:t>控中国</w:t>
      </w:r>
      <w:proofErr w:type="gramEnd"/>
      <w:r w:rsidRPr="00AB4E36">
        <w:rPr>
          <w:rFonts w:asciiTheme="minorEastAsia" w:hAnsiTheme="minorEastAsia" w:hint="eastAsia"/>
          <w:sz w:val="15"/>
          <w:szCs w:val="15"/>
        </w:rPr>
        <w:t>经济和政治命脉，决定并支配中国。</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（2）中国封建势力已经与侵略者勾结一体，是列强压迫中国人民的社会基础和统治支柱。</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（3）自然经济虽遭破坏，但地主土地所有制仍存。</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（4）中国资本主义虽然产生并有一定发展，但始终软弱，没有成为中国社会经济的主体。</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（5）中国的政治经济发展极不平衡，中国内部不统一。这与资本—帝国主义争斗和间接控制、与中国地方性农业经济基础上的地方割据、中国地域</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广大等有关。</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（6）中国人民政治权力和生活极端贫困化。</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中国半殖民地半封建社会及其特征，是随着帝国主义侵略的扩大，帝国主义与中国封建势力结合的加深而逐渐形成的。</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6、中国民族资产阶级的特点？</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答：（1）分作上层和中下层。</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（2）两种特点和双重性格。一方面受帝、封压迫，一定条件下可以参加反帝反封的革命或保持中立。另一方面，因力量薄弱，与帝、封有千丝万缕</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联系，斗争中缺乏彻底性。</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（3）民族资产阶级不能引导中国民主革命走向胜利。</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lastRenderedPageBreak/>
        <w:t>7、中国工人阶级的形成及其特点是什么？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答：来源上的特点：诞生在外国在华企业中，比中国资产阶级年龄和资格更老，社会基础和社会力量更大。</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中国工人阶级的自身特点：①受帝、封、资三重压迫，革命性更强。②人数虽少，却相对集中（地域上集中在沿海沿江的通商口岸城市、行业上主要集中在纺织、采矿、铁路、航运等行业），易于组织并形成革命的力量；③大多来自破产农民，与农民有天然联系，便于结成工农联盟。所以，中国工人阶级最先进、最革命、最有力量。</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 xml:space="preserve">8、近代中国人民是如何进行反侵略斗争的？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答：外国列强侵略中国的历史，也是中国人民反对外来侵略、争取民族独立的斗争史，从1840年以来，中国人民就进行了前仆后继的英勇斗争，尽管这些斗争最终都归于失败，但它粉碎了西方列强瓜分中国的迷梦，并唤醒了中华民族的独立自强意识。具体行动为：</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人民群众的反侵略斗争：（1）1841年5月，广州三元里人民与英国侵略者的武装斗争，这是中国近代史上中国人民第一次大规模的反侵略武装斗争；（2）太平天国农民战争后期，多次重创外国侵略者：a.1862年5月在江苏奉贤击毙法国侵华海军司令卜罗德；b.1862年6月在青浦活捉“常胜军”副统领法尔思德；c.1862年9月在浙江慈溪击伤“常胜军”统领、美国人华尔；1863年1月在绍兴打死“常捷军”统领勒伯勒东。（3）1884年，中法战争期间，香港的中国造船工人和码头工人举行罢工，</w:t>
      </w:r>
      <w:proofErr w:type="gramStart"/>
      <w:r w:rsidRPr="00AB4E36">
        <w:rPr>
          <w:rFonts w:asciiTheme="minorEastAsia" w:hAnsiTheme="minorEastAsia" w:hint="eastAsia"/>
          <w:sz w:val="15"/>
          <w:szCs w:val="15"/>
        </w:rPr>
        <w:t>拒修法国</w:t>
      </w:r>
      <w:proofErr w:type="gramEnd"/>
      <w:r w:rsidRPr="00AB4E36">
        <w:rPr>
          <w:rFonts w:asciiTheme="minorEastAsia" w:hAnsiTheme="minorEastAsia" w:hint="eastAsia"/>
          <w:sz w:val="15"/>
          <w:szCs w:val="15"/>
        </w:rPr>
        <w:t>舰艇、据送法货、商人也举行罢市；（4）台湾人民也曾多次反抗侵略者。1867年在“琅峤”击毙美国副舰长马肯基；1874年高山族在“琅峤”痛击日本陆军中将西乡；台湾人民闻知签订《马关条约》后，表示与台湾共存亡。台湾人民与总兵刘永福率领的黑旗军抗击侵略。</w:t>
      </w:r>
      <w:proofErr w:type="gramStart"/>
      <w:r w:rsidRPr="00AB4E36">
        <w:rPr>
          <w:rFonts w:asciiTheme="minorEastAsia" w:hAnsiTheme="minorEastAsia" w:hint="eastAsia"/>
          <w:sz w:val="15"/>
          <w:szCs w:val="15"/>
        </w:rPr>
        <w:t>吴汤兴</w:t>
      </w:r>
      <w:proofErr w:type="gramEnd"/>
      <w:r w:rsidRPr="00AB4E36">
        <w:rPr>
          <w:rFonts w:asciiTheme="minorEastAsia" w:hAnsiTheme="minorEastAsia" w:hint="eastAsia"/>
          <w:sz w:val="15"/>
          <w:szCs w:val="15"/>
        </w:rPr>
        <w:t>、徐骧指挥的义军和吴彭年、杨泗洪指挥的黑旗军在新竹、嘉义、台南等地与日军激战，多人牺牲；从1895年6月至10月台湾人民共歼敌3.2万人。（5）1900年，义和团同部分清兵与八国联军进行了殊死搏斗：在廊坊阻击英国海军中将西摩尔率领的八国联军2000多人；在天津，义和团和清军一起攻打老龙头车站和紫竹林租界；在东北，义和团和清军英勇抗击沙俄侵略军。</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爱国官兵的反侵略斗争：在外国列强面前，清政府的爱国官兵也同全国人民一道英勇抗击侵略者。（1）第一次鸦片战争：1841年2月，广东水师提督关天培战死虎门；1842年6月，江南提督陈化成在</w:t>
      </w:r>
      <w:proofErr w:type="gramStart"/>
      <w:r w:rsidRPr="00AB4E36">
        <w:rPr>
          <w:rFonts w:asciiTheme="minorEastAsia" w:hAnsiTheme="minorEastAsia" w:hint="eastAsia"/>
          <w:sz w:val="15"/>
          <w:szCs w:val="15"/>
        </w:rPr>
        <w:t>吴淞西</w:t>
      </w:r>
      <w:proofErr w:type="gramEnd"/>
      <w:r w:rsidRPr="00AB4E36">
        <w:rPr>
          <w:rFonts w:asciiTheme="minorEastAsia" w:hAnsiTheme="minorEastAsia" w:hint="eastAsia"/>
          <w:sz w:val="15"/>
          <w:szCs w:val="15"/>
        </w:rPr>
        <w:t>炮台以身殉国，7月。副都统海龄在镇江战死疆场。（2）第二次鸦片战争：1859年，英法联军进攻大沽炮台，守军沉着应战，击沉、击伤军舰多艘。战争期间，提督史荣椿、乐善战死。（3）中法战争期间，1884年8月，法舰攻击基隆，10月犯淡水，被督办台湾事务大臣刘铭传的守军击退。1885年初，法舰炮轰浙江省镇海炮台，也被击退。3月，冯子材清军和当地民众在镇南关取得镇南关大捷以及谅山大捷。（4）中日甲午战争中，爱国战士浴血奋战。左宝贵战死平壤，致远舰管带邓世昌、经远舰管带林永升在黄海战斗中英勇牺牲，北洋舰队丁汝昌、定远舰管带刘步</w:t>
      </w:r>
      <w:proofErr w:type="gramStart"/>
      <w:r w:rsidRPr="00AB4E36">
        <w:rPr>
          <w:rFonts w:asciiTheme="minorEastAsia" w:hAnsiTheme="minorEastAsia" w:hint="eastAsia"/>
          <w:sz w:val="15"/>
          <w:szCs w:val="15"/>
        </w:rPr>
        <w:t>蟾</w:t>
      </w:r>
      <w:proofErr w:type="gramEnd"/>
      <w:r w:rsidRPr="00AB4E36">
        <w:rPr>
          <w:rFonts w:asciiTheme="minorEastAsia" w:hAnsiTheme="minorEastAsia" w:hint="eastAsia"/>
          <w:sz w:val="15"/>
          <w:szCs w:val="15"/>
        </w:rPr>
        <w:t>在威海战斗中为国捐躯。</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近代中国人民包括统治阶级的爱国人物在反对外来侵略的斗争中表现出来的爱国主义精神，铸就了中华民族的民族魂。正是由于中国人民前仆后继、英勇斗争，才使我们的国家和民族历尽劫难、屡遭侵略而永不灭亡。那些不畏强暴、赴汤蹈火、血染沙场、宁死不屈的民族英雄，乃是中华民族的脊梁。</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9、近代中国进行的反侵略战争具有什么意义？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1）近代中国人民进行的反侵略战争，沉重打击了帝国主义侵华的野心，粉碎了他们瓜分中国和把中国变成完全殖民地的图谋。帝国主义列强一次次对中国发动侵略战争，绝不仅仅是为了通商，而是为了掠夺和扩大殖民地，为了他们自身的殖民扩张利益。每一次战争，都伴随着更大的贪</w:t>
      </w:r>
      <w:proofErr w:type="gramStart"/>
      <w:r w:rsidRPr="00AB4E36">
        <w:rPr>
          <w:rFonts w:asciiTheme="minorEastAsia" w:hAnsiTheme="minorEastAsia" w:hint="eastAsia"/>
          <w:sz w:val="15"/>
          <w:szCs w:val="15"/>
        </w:rPr>
        <w:t>梦目的</w:t>
      </w:r>
      <w:proofErr w:type="gramEnd"/>
      <w:r w:rsidRPr="00AB4E36">
        <w:rPr>
          <w:rFonts w:asciiTheme="minorEastAsia" w:hAnsiTheme="minorEastAsia" w:hint="eastAsia"/>
          <w:sz w:val="15"/>
          <w:szCs w:val="15"/>
        </w:rPr>
        <w:t>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近代中国人民进行的反侵略战争，教育了中国人民，振奋了中华民族的民族精神，鼓舞了人民反帝反封建的斗志，大大提高了中国人民的民族觉醒意识。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鸦片战争以后，先进的中国人开始痛定思痛，注意了解国际形势，研究外国历史地理，总结失败教训，寻找救国的道路和御敌的方法，于是有了师夷长技以制</w:t>
      </w:r>
      <w:proofErr w:type="gramStart"/>
      <w:r w:rsidRPr="00AB4E36">
        <w:rPr>
          <w:rFonts w:asciiTheme="minorEastAsia" w:hAnsiTheme="minorEastAsia" w:hint="eastAsia"/>
          <w:sz w:val="15"/>
          <w:szCs w:val="15"/>
        </w:rPr>
        <w:t>夷思想</w:t>
      </w:r>
      <w:proofErr w:type="gramEnd"/>
      <w:r w:rsidRPr="00AB4E36">
        <w:rPr>
          <w:rFonts w:asciiTheme="minorEastAsia" w:hAnsiTheme="minorEastAsia" w:hint="eastAsia"/>
          <w:sz w:val="15"/>
          <w:szCs w:val="15"/>
        </w:rPr>
        <w:t>的提出。甲午战争以后，中华民族面临生死存亡之际，帝国主义的瓜分狂潮和民族危机的刺激，全民族开始有了普遍的民族意识的觉醒，救亡图存的思想日益高涨。正是这种亡国灭种的危机感，增强了中华民族整体民族利益休戚与共的民族认同感和凝聚力，成为中华民族自立自强并永远立于世界民族之林的根本所在。</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10、近代中国人民反对外国侵略斗争屡遭失败的原因是什么？教训是什么？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答：1840-1919年的反外来侵略斗争均告失败，原因是：</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社会制度的腐败。这是根本原因。清政府统治在进入近代以后，社会制度未变，更腐败。后还与侵略者勾结起来，把广大中国人民视为最主要的敌人。人民的反侵略战争和爱国官兵的抵抗常常因此导致失败。</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lastRenderedPageBreak/>
        <w:t xml:space="preserve">　　（2）经济技术落后是中国人民反侵略战争失败的又一个重要原因。西方工业革命后经济技术和军事装备飞速发展，中国经济总量小，工业技术落后，必然被动挨打。经济技术落后必然影响的武器装备、军队素质、综合实力等方面远不如人。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失败的教训：中国人民必须把反对帝国主义的民族斗争和反对封建主义的阶级斗争统一起来，才能完成近代中国革命的任务。</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论述题</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1、西方资本主义制度的确立及其殖民扩张对中国的威胁？</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资本主义制度的确立及其工业革命的发生。1640年英国资产阶级革命标志着世界进入了资本主义时代。美国、法国等相继确立资本主义制度。资本主义制度建立后发生了工业革命。高效率的大机器生产取代了原来的低效率的手工工场生产。</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资本主义与扩张的必然联系。资本主义商品生产需要原料和产品市场，资本主义制度确立后，西方资本主义国家靠殖民主义的军事、政治、经济和文化侵略方式把一些国家变为其资本主义市场的一部分。中国成为其扩张对象的命运已在所难免，战争不可避免。</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2、外国列强是如何侵略中国的？它给中华民族带来了怎样的灾难？</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答：（一）外国列强侵略中国，主要表现为</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1）军事侵略，发动了一系列侵华战争迫使中国政府签订不平等条约。从1840年中英签订的《江宁条约》开始，清政府先后与列强签订了《五口通商章程》、《虎门条约》、《望厦条约》、《黄埔条约》、《伊犁塔尔巴哈台通商章程》等一系列丧权辱国的不平等条约。</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（2）政治控制：控制中国内政和外交，把持中国海关，镇压中国人民的反抗，扶植、收买代理人。</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（3）经济掠夺：控制中国通商口岸、剥夺中国关税自主权、对华倾销商品和资本输出，并逐渐操纵中国经济命脉。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（4）文化渗透：利用宗教进行侵略活动，鼓吹侵略有功论、“种族优劣论”、“黄祸论”为侵华制造舆论。</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（二）它给中华民族带来的灾难为：</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1）侵略军屠杀中国人民，公开抢劫中国财富，肆意破坏中国的文物和古迹，对中华民族优秀文化造成空前浩劫；如1894年，日军制造的旅顺大屠杀惨案；1900年，俄国制造的江东六十四屯惨案；1860年，英法联军抢劫、焚烧圆明园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（2）侵占中国领土、勒索巨额赔款，控制中国主权等。列强在华的为所欲为，导致中国的政治、经济、外交、文化、交通、农业造成了严重破坏。</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（3）为控制和掠夺中国，同中国的封建统治者勾结起来，阻碍中国人民的独立和解放，资本--帝国主义的侵略和本国封建势力对人民的压迫，是中国落后、贫困的根本原因。</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（4）西方资本--帝国主义的入侵，</w:t>
      </w:r>
      <w:proofErr w:type="gramStart"/>
      <w:r w:rsidRPr="00AB4E36">
        <w:rPr>
          <w:rFonts w:asciiTheme="minorEastAsia" w:hAnsiTheme="minorEastAsia" w:hint="eastAsia"/>
          <w:sz w:val="15"/>
          <w:szCs w:val="15"/>
        </w:rPr>
        <w:t>组滞了</w:t>
      </w:r>
      <w:proofErr w:type="gramEnd"/>
      <w:r w:rsidRPr="00AB4E36">
        <w:rPr>
          <w:rFonts w:asciiTheme="minorEastAsia" w:hAnsiTheme="minorEastAsia" w:hint="eastAsia"/>
          <w:sz w:val="15"/>
          <w:szCs w:val="15"/>
        </w:rPr>
        <w:t>中国近代化的进程。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发展，阻挠和破坏中国社会的进步。</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历史证明，只有推翻帝国主义和封建主义在中国的统治，中国才有可能走上独立富强的道路。</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3、怎样认识近代中国社会的主要矛盾以及中华民族面对的两大历史任务？</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答：近代中国社会有两大主要矛盾“帝国主义与中华民族的矛盾、封建主义与人民大众的矛盾”，其中帝国主义与中华民族的矛盾，是各种矛盾中最主要的矛盾。这两对矛盾相互交织在一起，贯穿于半殖民地半封建社会的中国，决定着中国社会发展变化。</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两对矛盾的关系：不同时期呈现不同的状态，一是当外国列强向中国发动侵略战争时，为避免亡国灭种的危险，中国内部各阶级能够暂时团结起来共同对敌，阶级矛盾降到次要地位，而民族矛盾上升到主要地位。如鸦片战争、第二次鸦片战争、中法战争时期；二是当外国侵略者同中国封建政权相勾结，共同镇压中国革命，尤其是封建地主阶级对人民的压迫特别残酷时，这时阶级矛盾上升为主要矛盾。如太平天国、辛亥革命时期。</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4、近代以来中华民族面临的两大历史任务及其相互关系？</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答：（1）近代中国社会的半殖民地半封建社会的性质和主要矛盾，决定了两大历史任务。</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（2）两大历史任务为：一是求得民族独立和人民解放；二是实现国家富强和人民共同富裕。</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（3）二者的关系：既相互区别，又相互联系</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a.区别：主体、内容不一样。前者要改变民族遭压迫、人民受剥削的地位和状况，要从根本上推翻半殖民地半封建的社会统治秩序，解决生产关系问题；后者是要改变近代中国经济文化和社会落后的地位和状态，是要充分发展近代民族工商业，解决生产力问题。</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b.联系：完成第一大任务是为第二大任务完成创造条件。</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一方面，前者是前提条件，只有实现民族独立和人民解放，才能废除列强强加的不平等条约，才能推翻封建专制制度，改变买办和封建生产关系，解</w:t>
      </w:r>
      <w:r w:rsidRPr="00AB4E36">
        <w:rPr>
          <w:rFonts w:asciiTheme="minorEastAsia" w:hAnsiTheme="minorEastAsia" w:hint="eastAsia"/>
          <w:sz w:val="15"/>
          <w:szCs w:val="15"/>
        </w:rPr>
        <w:lastRenderedPageBreak/>
        <w:t>放生产力，开辟走向现代化的道路。</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另一方面，争取民族独立和人民解放的最终目的是使中国走向现代化，实现国家繁荣和人民共同富裕，是中华民族自立于世界民族之林。</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5、从鸦片战争到辛亥革命前中国人民</w:t>
      </w:r>
      <w:proofErr w:type="gramStart"/>
      <w:r w:rsidRPr="00AB4E36">
        <w:rPr>
          <w:rFonts w:asciiTheme="minorEastAsia" w:hAnsiTheme="minorEastAsia" w:hint="eastAsia"/>
          <w:b/>
          <w:bCs/>
          <w:sz w:val="15"/>
          <w:szCs w:val="15"/>
        </w:rPr>
        <w:t>族意识</w:t>
      </w:r>
      <w:proofErr w:type="gramEnd"/>
      <w:r w:rsidRPr="00AB4E36">
        <w:rPr>
          <w:rFonts w:asciiTheme="minorEastAsia" w:hAnsiTheme="minorEastAsia" w:hint="eastAsia"/>
          <w:b/>
          <w:bCs/>
          <w:sz w:val="15"/>
          <w:szCs w:val="15"/>
        </w:rPr>
        <w:t>觉醒的表现？</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答：鸦片战争前大夫和一般中国人的观念：上朝天国。</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鸦片战争后开始逐步变动，产生了民族意识的觉醒，其表现和过程是：</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师夷之长技以制夷的主张和早期维新思想产生：林则徐：近代中国睁眼看世界的第一人。魏源：编辑《海国图志》，提出“师夷之长技以制夷”的思想，主张学习外国先进的科学技术，以期国家富强来抵御外国侵略。开创了中国近代学习西放的先河。洋务运动中有马建忠、王韬、郑观应等的早期维新思想，主张变革封建专制制度。</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（2）救亡图存与振兴中华的口号喊出：甲午战争后，中国人民</w:t>
      </w:r>
      <w:proofErr w:type="gramStart"/>
      <w:r w:rsidRPr="00AB4E36">
        <w:rPr>
          <w:rFonts w:asciiTheme="minorEastAsia" w:hAnsiTheme="minorEastAsia" w:hint="eastAsia"/>
          <w:sz w:val="15"/>
          <w:szCs w:val="15"/>
        </w:rPr>
        <w:t>族意识</w:t>
      </w:r>
      <w:proofErr w:type="gramEnd"/>
      <w:r w:rsidRPr="00AB4E36">
        <w:rPr>
          <w:rFonts w:asciiTheme="minorEastAsia" w:hAnsiTheme="minorEastAsia" w:hint="eastAsia"/>
          <w:sz w:val="15"/>
          <w:szCs w:val="15"/>
        </w:rPr>
        <w:t>开始普遍觉醒。严复《救亡决论》喊出了“救亡”口号，康有为亦要求中国人发愤自救。孙中山兴中会成立时喊出了“振兴中华”的时代最强音。</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（3）近代以来志士仁人，就是在怀着强烈危机感和民族意识下，在救亡图存，振兴中华大旗下，探索挽救中华民族的道路的。中国各个阶级的历史活剧就此上演。</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w:t>
      </w:r>
      <w:r w:rsidRPr="00AB4E36">
        <w:rPr>
          <w:rFonts w:asciiTheme="minorEastAsia" w:hAnsiTheme="minorEastAsia" w:hint="eastAsia"/>
          <w:b/>
          <w:bCs/>
          <w:sz w:val="15"/>
          <w:szCs w:val="15"/>
        </w:rPr>
        <w:t>第二章 对国家出路的早期探索</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简答题</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1、如何评价《天朝田亩制度》？</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答：性质：《天朝田亩制度》是最能体现太平天国社会理想和这次农民战争特点的涉及政治经济和社会生活的纲领性文件。同时也是一个以解决土地问题为中心的比较完整的社会改革方案。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评价：</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（1）《天朝田亩制度》比以往历次农民起义和农民战争的纲领和要求相比水平更高，有更完备的内容和更触及封建社会矛盾核心的深度。</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但并没有超出农民小生产者的狭隘眼界。它所追求是小农业与家庭手工业相结合的自然经济，是一种小自耕农心目中的没有商品流通、商品交换和绝对平均的理想社会。所以，这种社会理想，是不切实际的空想。对封建制度有否定意义，但无建设性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2、怎样评价《资政新篇》？</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答：性质：1859年，“干王”洪仁玕回到天京提出《资政新篇》，是一个带有鲜明的资本主义色彩的改革与建设方案。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评价：《资政新篇》是一个带有鲜明的资本主义色彩的改革与建设方案，但通篇未涉及农民问题和土地问题，不代表农民阶级运动的本来方向。这一致命的弱点，决定了这个方案从一开始就缺乏实施的阶级基础和社会条件。</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3、洋务运动的历史作用？</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在客观上促进了中国早期工业和民族资本主义的发展。洋务派继承了魏源的“师夷长技以制夷”的思想，以“求强”、“求富”为目标，发展军事工业，发展若干民用企业，使资本主义经济成份在社会经济中明显增长。</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（2）成为中国近代教育的开端。为了培养新式外交、军事、科技人才，洋务派开办了一批新式学堂，派出了最早的官派留学生，这是中国近代教育的开始。</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（3）传播了新知识，打开了人们的眼界。洋务派翻译了一批西学的书籍，介绍西方近代的科学文化知识，给当时的中国带来新知识、新学问，开阔了人们的眼界。</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（4）引起了社会风气和价值观念的变化。随着洋务运动的兴起和资本主义生产方式的出现，传统的价值观念也受到冲击，社会风气也有所改变这都有利于资本主义的发展，有利于社会风气的转变。</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4、如何认识洋务运动的性质以及失败的原因、教训？</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洋务运动的性质：洋务运动是清朝封建统治阶级中的洋务派为了维护清朝的封建统治而实行的一场自救改革运动，既具有进步性，也具有落后保守性。</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洋务运动失败的原因：</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1）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lastRenderedPageBreak/>
        <w:t>（2）洋务运动对外国具有依赖性。西方列强依据种种特权，从政治经济等各方面加紧对中国的侵略控制，他们并不希望中国真正富强起来，而洋务派处处依赖外国，企图以此来达到自强求富的目的，无异与虎谋皮。</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（3）洋务企业的管理具有腐朽性。洋务企业虽然具有一定的资本主义性质，但其管理確是封建式的，企业内部充斥着营私舞弊、贪污中饱、挥霍浪费等腐败现象。</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（4）洋务运动处处受到顽固派的阻挠和破坏，从而加大了洋务运动开展的阻力。</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洋务派失败的教训：变革要从根本上进行，要变革到制度层面上，废除落后的封建制度，学习别人先进的资本主义制度，不能只仅仅停留在器物层面。（地主阶级不能担负起中国近代化的历史重任。）</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5、洋务新政的主要内容。</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（1）1861年，清政府设立总理各国事务衙门，作为综理洋务的中央机关。</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（2）洋务派自19世纪60年代开始兴办洋务，并从近代军事工业着手。洋务派兴办军事工业的目的，首先是为了镇压太平天国起义，同时也包括加强海防和边防，抵御外国侵略的目的在内。</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从19世纪60年代到90年代，洋务派兴办的洋务事业归纳起来主要有以下三个方面：一是兴办近代企业。30余年中，洋务派先后兴办规模不等的兵工厂达24个。从19世纪70年代开始，洋务派除了继续兴办军事工业企业以外，</w:t>
      </w:r>
      <w:proofErr w:type="gramStart"/>
      <w:r w:rsidRPr="00AB4E36">
        <w:rPr>
          <w:rFonts w:asciiTheme="minorEastAsia" w:hAnsiTheme="minorEastAsia" w:hint="eastAsia"/>
          <w:sz w:val="15"/>
          <w:szCs w:val="15"/>
        </w:rPr>
        <w:t>嗨开始</w:t>
      </w:r>
      <w:proofErr w:type="gramEnd"/>
      <w:r w:rsidRPr="00AB4E36">
        <w:rPr>
          <w:rFonts w:asciiTheme="minorEastAsia" w:hAnsiTheme="minorEastAsia" w:hint="eastAsia"/>
          <w:sz w:val="15"/>
          <w:szCs w:val="15"/>
        </w:rPr>
        <w:t>兴办民用企业。经营轮船、电报、采矿冶炼（当时称为轮、电、矿）与纺织工业四个部门。二是建立新式海陆军。三是创办新式学堂，派遣留学生。</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论述题</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1、试述太平天国农民斗争的历史意义及失败的原因和教训。</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（一）</w:t>
      </w:r>
      <w:r w:rsidRPr="00AB4E36">
        <w:rPr>
          <w:rFonts w:asciiTheme="minorEastAsia" w:hAnsiTheme="minorEastAsia" w:hint="eastAsia"/>
          <w:b/>
          <w:bCs/>
          <w:sz w:val="15"/>
          <w:szCs w:val="15"/>
        </w:rPr>
        <w:t>历史意义</w:t>
      </w:r>
      <w:r w:rsidRPr="00AB4E36">
        <w:rPr>
          <w:rFonts w:asciiTheme="minorEastAsia" w:hAnsiTheme="minorEastAsia" w:hint="eastAsia"/>
          <w:sz w:val="15"/>
          <w:szCs w:val="15"/>
        </w:rPr>
        <w:t>：太平天国起义虽然失败了，但它具有重要的历史意义。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它沉重打击了封建统治阶级，强烈撼动了清政府的统治根基。a.从规模、持续时间（14年之久）、影响的深度上看，均大于以往历次农民起义。b.在太平天国起义的影响下，各地各族反清起义风起云涌（如天地会起义，捻军起义及各族起义等）。加速了清王朝的衰败过程。</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它是中国旧式农民战争的最高峰，具有了不同于以往农民战争的新的历史特点。a.最高峰：太平天国建立了自己的政权，提出了《天朝田亩制度》，比较完整地表达了千百年来农民对拥有土地的渴望。B.新特点：《资政新篇》则是中国近代史上第一个具有资本主义色彩的方案，反映出太平天国具有了不同于以往农民战争的历史特点。</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（3）太平天国严厉批判孔子及儒家经典，一定程度上削弱了封建统治的精神支柱。（联系封建社会特点中的文化特征理解）</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（4）太平天国农民战争有力地打击了外国侵略势力。太平天国领袖们拒绝不平等条约，严禁鸦片贸易。当中外反动势力勾结共同镇压太平天国时，太平天国将士们进行了英勇的斗争。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（5）在19世纪中叶的亚洲民族解放运动中，太平天国农民战争也属于时间最长、规模最大，它和其他亚洲国家的民族解放运动汇合在一起，冲击了西方殖民主义在亚洲的统治。</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（二）</w:t>
      </w:r>
      <w:r w:rsidRPr="00AB4E36">
        <w:rPr>
          <w:rFonts w:asciiTheme="minorEastAsia" w:hAnsiTheme="minorEastAsia" w:hint="eastAsia"/>
          <w:b/>
          <w:bCs/>
          <w:sz w:val="15"/>
          <w:szCs w:val="15"/>
        </w:rPr>
        <w:t>失败的根本原因</w:t>
      </w:r>
      <w:r w:rsidRPr="00AB4E36">
        <w:rPr>
          <w:rFonts w:asciiTheme="minorEastAsia" w:hAnsiTheme="minorEastAsia" w:hint="eastAsia"/>
          <w:sz w:val="15"/>
          <w:szCs w:val="15"/>
        </w:rPr>
        <w:t>：缺乏先进阶级的领导。农民阶级不是新的生产力和生产关系的代表，带有小生产者所固有的阶级局限性。</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具体原因（根本原因的外在表现）●不能提出完整、正确的政治纲领和社会改革方案●没有科学理论的指导。●无法长期保持领导集团的团结，无法制止统治集团内部腐化现象和封建等级制思想的</w:t>
      </w:r>
      <w:proofErr w:type="gramStart"/>
      <w:r w:rsidRPr="00AB4E36">
        <w:rPr>
          <w:rFonts w:asciiTheme="minorEastAsia" w:hAnsiTheme="minorEastAsia" w:hint="eastAsia"/>
          <w:sz w:val="15"/>
          <w:szCs w:val="15"/>
        </w:rPr>
        <w:t>的</w:t>
      </w:r>
      <w:proofErr w:type="gramEnd"/>
      <w:r w:rsidRPr="00AB4E36">
        <w:rPr>
          <w:rFonts w:asciiTheme="minorEastAsia" w:hAnsiTheme="minorEastAsia" w:hint="eastAsia"/>
          <w:sz w:val="15"/>
          <w:szCs w:val="15"/>
        </w:rPr>
        <w:t>滋生 ●在对外问题上，对外国资本主义列强侵华实质缺乏理性的认识。●中外反动势力勾结起来，联合镇压太平天国。</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（三）</w:t>
      </w:r>
      <w:r w:rsidRPr="00AB4E36">
        <w:rPr>
          <w:rFonts w:asciiTheme="minorEastAsia" w:hAnsiTheme="minorEastAsia" w:hint="eastAsia"/>
          <w:b/>
          <w:bCs/>
          <w:sz w:val="15"/>
          <w:szCs w:val="15"/>
        </w:rPr>
        <w:t>经验教训</w:t>
      </w:r>
      <w:r w:rsidRPr="00AB4E36">
        <w:rPr>
          <w:rFonts w:asciiTheme="minorEastAsia" w:hAnsiTheme="minorEastAsia" w:hint="eastAsia"/>
          <w:sz w:val="15"/>
          <w:szCs w:val="15"/>
        </w:rPr>
        <w:t>：太平天国起义的发生和失败表明，在半殖民地半封建社会，农民具有伟大的革命力量，但它不能担负起领导反帝反封建斗争取得胜利的重任。</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2、试述戊戌维新运动的意义以及失败的原因、教训。</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（一）戊戌维新运动的意义：戊戌维新运动虽然失败了，但却具有进步的历史意义和影响。</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（1）戊戌维新运动是一次爱国救亡运动。维新派在国难当头、瓜分危机迫在眉睫的关头挺身而出，掀起了变法图存、维护民族独立和发展资本主义的救国运</w:t>
      </w:r>
      <w:r w:rsidRPr="00AB4E36">
        <w:rPr>
          <w:rFonts w:asciiTheme="minorEastAsia" w:hAnsiTheme="minorEastAsia" w:hint="eastAsia"/>
          <w:sz w:val="15"/>
          <w:szCs w:val="15"/>
        </w:rPr>
        <w:lastRenderedPageBreak/>
        <w:t>动，反映了时代的要求。</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戊戌维新运动是（中国最早的）一场资产阶级性质的政治改革运动。冲破了洋务派“中体西用”思想的局限，鼓吹民权，提倡设议院，主张用君主立宪制来取代君主专制制度。尽管维新运动未能成功，但在（新的角度上）冲击了封建制度。</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戊戌维新运动是一场思想启蒙运动。维新派大力传播西方的社会政治学说，宣传天赋人权、自由平等、社会进化等观念，批判封建君权和封建纲常伦理，有利于民主主义思想在中国的传播。在维新派的推动下，形成广泛的文化革新运动，并对近代教育发展起了积极作用。</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（4）戊戌维新运动在改革社会风气方面也有不可低估的意义。维新派主张革除吸食鸦片及妇女缠足等陋习，主张“剪辫易服”，倡导讲文明、重卫生、反跪拜等。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（二）戊戌运动失败的主要原因在于维新派自身的局限（中国民族资本主义经济力量十分弱小，民族资产阶级的社会基础相当狭窄，这是根本原因）和以慈禧太后为首的强大守旧势力的反对。</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（1）具体原因：</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●不敢否定封建主义。在政治上不敢根本否定封建君主制度；经济上要求发展民族资本主义，却没有触及封建主义的经济基础——封建土地所有制；思想上提倡学习西方，却借孔子之名 “托古改制”。</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●对帝国主义抱有幻想。一直幻想西方列强帮助自己变法维新。而帝国主义列强决不愿意中国成为一个独立强大的资本主义国家，更不愿意提供帮助。</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●脱离人民群众。维新派的活动范围很有限，基本上局限于一些官僚士大夫和知识分子，没有得到广大人民群众的支持。而且害怕人民群众。</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三）经验教训：戊戌维新是中国民族资产阶级登上政治舞台的第一次表演。戊戌维新的失败不仅暴露出这个阶级的软弱性，同时也说明在半殖民地半封建的中国，企图通过统治者进行自上而下的改良的道路，是行不通的。要想实现国家的独立、民主、富强，必须采用革命的手段。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第三章 辛亥革命</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简答题</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1、怎样看待中华民国临时政府的性质。</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答：是一个资产阶级共和国性质的革命政权。</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（1）在人员构成上，资产阶级革命派控制着这个政权。革命党人和中同盟会会员担任着政府重要部门的主要职务。</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（2）在实行的各项政治经济文化和社会政策措施上，集中体现了中国民族资产阶级的愿望和利益，也一定程度上符合广大中国人民的利益。</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（3）南京临时</w:t>
      </w:r>
      <w:proofErr w:type="gramStart"/>
      <w:r w:rsidRPr="00AB4E36">
        <w:rPr>
          <w:rFonts w:asciiTheme="minorEastAsia" w:hAnsiTheme="minorEastAsia" w:hint="eastAsia"/>
          <w:sz w:val="15"/>
          <w:szCs w:val="15"/>
        </w:rPr>
        <w:t>政府内政</w:t>
      </w:r>
      <w:proofErr w:type="gramEnd"/>
      <w:r w:rsidRPr="00AB4E36">
        <w:rPr>
          <w:rFonts w:asciiTheme="minorEastAsia" w:hAnsiTheme="minorEastAsia" w:hint="eastAsia"/>
          <w:sz w:val="15"/>
          <w:szCs w:val="15"/>
        </w:rPr>
        <w:t>外交方面的局限性。一是承认清政府与列强所定的一切不平等条约和所欠的一切外债。二是没有提出可以满足农民土地要求的政策和措施。</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2、资产阶级革命派与改良派论战的主要内容有哪些？意义？局限性？</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答：（一）论战的主要内容：</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1）要不要以革命的手段推翻清政府。这是论战的焦点。改良派竭力为清政府的民族阶级压迫政策辩护，认为中国只可改良、立宪。革命派控诉清政府卖国媚外的罪行，强调救国必须推翻清政府；认为革命不免流血，但可“救世救人”，是疗治社会的捷径；革命是要付出牺牲，但是以换取历史的进步为补偿的，革命就是为了建设，破坏与建设是革命的两个方面。同时，革命派还反驳了改良派提出的革命会招致天下大乱和帝国主义干涉的谬论。</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（2）要不要推翻帝制，实行共和。改良派认为中国国民“民智未开”，根本没有享受民主权利、当</w:t>
      </w:r>
      <w:proofErr w:type="gramStart"/>
      <w:r w:rsidRPr="00AB4E36">
        <w:rPr>
          <w:rFonts w:asciiTheme="minorEastAsia" w:hAnsiTheme="minorEastAsia" w:hint="eastAsia"/>
          <w:sz w:val="15"/>
          <w:szCs w:val="15"/>
        </w:rPr>
        <w:t>“</w:t>
      </w:r>
      <w:proofErr w:type="gramEnd"/>
      <w:r w:rsidRPr="00AB4E36">
        <w:rPr>
          <w:rFonts w:asciiTheme="minorEastAsia" w:hAnsiTheme="minorEastAsia" w:hint="eastAsia"/>
          <w:sz w:val="15"/>
          <w:szCs w:val="15"/>
        </w:rPr>
        <w:t>共和国民</w:t>
      </w:r>
      <w:proofErr w:type="gramStart"/>
      <w:r w:rsidRPr="00AB4E36">
        <w:rPr>
          <w:rFonts w:asciiTheme="minorEastAsia" w:hAnsiTheme="minorEastAsia" w:hint="eastAsia"/>
          <w:sz w:val="15"/>
          <w:szCs w:val="15"/>
        </w:rPr>
        <w:t>“</w:t>
      </w:r>
      <w:proofErr w:type="gramEnd"/>
      <w:r w:rsidRPr="00AB4E36">
        <w:rPr>
          <w:rFonts w:asciiTheme="minorEastAsia" w:hAnsiTheme="minorEastAsia" w:hint="eastAsia"/>
          <w:sz w:val="15"/>
          <w:szCs w:val="15"/>
        </w:rPr>
        <w:t>之资格。革命派指出：当代中国，不是“国民恶劣”，而是“政府恶劣”；自由、平等是人类的本性，一旦破除禁锢，就会沛然流出；革命本身就是启发民智的方法，“民智未开，即以革命开之”。</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（3）要不要社会革命。改良派反对土地国有，反对平均地权，竭力美化封建土地所有制。革命派指出，中国的社会主义经济制度弊病百出，地主强权</w:t>
      </w:r>
      <w:proofErr w:type="gramStart"/>
      <w:r w:rsidRPr="00AB4E36">
        <w:rPr>
          <w:rFonts w:asciiTheme="minorEastAsia" w:hAnsiTheme="minorEastAsia" w:hint="eastAsia"/>
          <w:sz w:val="15"/>
          <w:szCs w:val="15"/>
        </w:rPr>
        <w:t>“</w:t>
      </w:r>
      <w:proofErr w:type="gramEnd"/>
      <w:r w:rsidRPr="00AB4E36">
        <w:rPr>
          <w:rFonts w:asciiTheme="minorEastAsia" w:hAnsiTheme="minorEastAsia" w:hint="eastAsia"/>
          <w:sz w:val="15"/>
          <w:szCs w:val="15"/>
        </w:rPr>
        <w:t>、“地权失平”；因此，必须废除封建土地制度，把土地收归国有，以解决民生问题。</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（二）论战的意义：这场论战以革命派的胜利告终，具有主要意义。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（1）论战划清了革命与改良的界限，使人们清楚地认识到实行民主革命的必要性，参加到了革命的行列；</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（2）论战使资产阶级民主思想和三民主义思想得到了更加广泛的传播，促进了革命力量的壮大。这个胜利，为推翻清朝统治的革命斗争鉴定了思想</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基础。</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（三）由于阶级的和历史的局限性，革命派未能对中国民主革命一系列根本问题</w:t>
      </w:r>
      <w:proofErr w:type="gramStart"/>
      <w:r w:rsidRPr="00AB4E36">
        <w:rPr>
          <w:rFonts w:asciiTheme="minorEastAsia" w:hAnsiTheme="minorEastAsia" w:hint="eastAsia"/>
          <w:sz w:val="15"/>
          <w:szCs w:val="15"/>
        </w:rPr>
        <w:t>作出</w:t>
      </w:r>
      <w:proofErr w:type="gramEnd"/>
      <w:r w:rsidRPr="00AB4E36">
        <w:rPr>
          <w:rFonts w:asciiTheme="minorEastAsia" w:hAnsiTheme="minorEastAsia" w:hint="eastAsia"/>
          <w:sz w:val="15"/>
          <w:szCs w:val="15"/>
        </w:rPr>
        <w:t>完全正确的回答。</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（1）革命派未能认清帝国主义的本质，不仅不敢旗帜鲜明地提出反帝口号，反而希望争取帝国主义的支持。</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（2）革命派停留在对民主制度的形式理解上，缺乏对民主建政的深入认识，其方案也不十分具体和具有可操作性。</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（3）革命派未能把土地制度改革和分队封建主义联系起来，从而无法真正解决农民土地问题。这些阶级和历史的局限不可避免地会影响辛亥革命的</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进程和结局。</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3 、简述反对北洋军阀统治的斗争。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 发动“二次革命”和组建中华革命党:为反对袁世凯刺杀宋教仁和“善后大借款”，1913年7月，李烈钧、黄兴等宣布讨</w:t>
      </w:r>
      <w:proofErr w:type="gramStart"/>
      <w:r w:rsidRPr="00AB4E36">
        <w:rPr>
          <w:rFonts w:asciiTheme="minorEastAsia" w:hAnsiTheme="minorEastAsia" w:hint="eastAsia"/>
          <w:sz w:val="15"/>
          <w:szCs w:val="15"/>
        </w:rPr>
        <w:t>袁</w:t>
      </w:r>
      <w:proofErr w:type="gramEnd"/>
      <w:r w:rsidRPr="00AB4E36">
        <w:rPr>
          <w:rFonts w:asciiTheme="minorEastAsia" w:hAnsiTheme="minorEastAsia" w:hint="eastAsia"/>
          <w:sz w:val="15"/>
          <w:szCs w:val="15"/>
        </w:rPr>
        <w:t>，南方部分地方响应。坚持两个月后失败。孙中山逃亡日本在东京正式成立中华革命党。</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（2）发动护国战争。为反对袁世凯称帝，蔡锷1915年12月25日，蔡锷宣布云南独立，护国运动爆发。1916年3月22日，袁世凯取消帝制。</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（3）发动护法运动：为恢复并保护中华民国和《临时约法》孙中山两次发动护法运动。● 1917年发动第一次护法运动。针对皖系军阀段祺瑞破坏《临时约法》，拒绝恢复国会。● 1920年发动第二次护法运动。针对直系军阀拒绝恢复民国和《临时约法》。两次护法战争均因军阀出卖而失败。第二次护法战争的失败，标志着中国旧民主主义革命的终结。预示着中国人民反帝反封建的革命斗争将要进入新的发展阶段。　</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论述题</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 、试述三民主义学说的基本内容和意义。（如何理解孙中山的三民主义学说？）</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答：“三民主义”即民族主义、民权主义、民生主义三大主义。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（1）</w:t>
      </w:r>
      <w:proofErr w:type="gramStart"/>
      <w:r w:rsidRPr="00AB4E36">
        <w:rPr>
          <w:rFonts w:asciiTheme="minorEastAsia" w:hAnsiTheme="minorEastAsia" w:hint="eastAsia"/>
          <w:sz w:val="15"/>
          <w:szCs w:val="15"/>
        </w:rPr>
        <w:t>民族主义民族主义</w:t>
      </w:r>
      <w:proofErr w:type="gramEnd"/>
      <w:r w:rsidRPr="00AB4E36">
        <w:rPr>
          <w:rFonts w:asciiTheme="minorEastAsia" w:hAnsiTheme="minorEastAsia" w:hint="eastAsia"/>
          <w:sz w:val="15"/>
          <w:szCs w:val="15"/>
        </w:rPr>
        <w:t>包括“驱除</w:t>
      </w:r>
      <w:proofErr w:type="gramStart"/>
      <w:r w:rsidRPr="00AB4E36">
        <w:rPr>
          <w:rFonts w:asciiTheme="minorEastAsia" w:hAnsiTheme="minorEastAsia" w:hint="eastAsia"/>
          <w:sz w:val="15"/>
          <w:szCs w:val="15"/>
        </w:rPr>
        <w:t>鞑</w:t>
      </w:r>
      <w:proofErr w:type="gramEnd"/>
      <w:r w:rsidRPr="00AB4E36">
        <w:rPr>
          <w:rFonts w:asciiTheme="minorEastAsia" w:hAnsiTheme="minorEastAsia" w:hint="eastAsia"/>
          <w:sz w:val="15"/>
          <w:szCs w:val="15"/>
        </w:rPr>
        <w:t xml:space="preserve">虏，恢复中华”，两项内容。一是要以革命手段推翻清朝政府，改变它一贯推行的民族歧视和民族压迫政策；二是追求独立，建立民族独立的国家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w:t>
      </w:r>
      <w:proofErr w:type="gramStart"/>
      <w:r w:rsidRPr="00AB4E36">
        <w:rPr>
          <w:rFonts w:asciiTheme="minorEastAsia" w:hAnsiTheme="minorEastAsia" w:hint="eastAsia"/>
          <w:sz w:val="15"/>
          <w:szCs w:val="15"/>
        </w:rPr>
        <w:t>民权主义民权主义</w:t>
      </w:r>
      <w:proofErr w:type="gramEnd"/>
      <w:r w:rsidRPr="00AB4E36">
        <w:rPr>
          <w:rFonts w:asciiTheme="minorEastAsia" w:hAnsiTheme="minorEastAsia" w:hint="eastAsia"/>
          <w:sz w:val="15"/>
          <w:szCs w:val="15"/>
        </w:rPr>
        <w:t xml:space="preserve">的内容是“创立民国”，即推翻封建君主专制制度，建立资产阶级民主共和国。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w:t>
      </w:r>
      <w:proofErr w:type="gramStart"/>
      <w:r w:rsidRPr="00AB4E36">
        <w:rPr>
          <w:rFonts w:asciiTheme="minorEastAsia" w:hAnsiTheme="minorEastAsia" w:hint="eastAsia"/>
          <w:sz w:val="15"/>
          <w:szCs w:val="15"/>
        </w:rPr>
        <w:t>民生主义民生主义</w:t>
      </w:r>
      <w:proofErr w:type="gramEnd"/>
      <w:r w:rsidRPr="00AB4E36">
        <w:rPr>
          <w:rFonts w:asciiTheme="minorEastAsia" w:hAnsiTheme="minorEastAsia" w:hint="eastAsia"/>
          <w:sz w:val="15"/>
          <w:szCs w:val="15"/>
        </w:rPr>
        <w:t xml:space="preserve">即“平均地权”，也就是社会革命，它主张核定全国地价，其现有之地价，仍属原主，革命后的地价，则归国家，为民共享。国家还可以按原定地价收买地主的土地。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孙中山的三民主义学说，提出了一套在中国历史上不曾有过的资产阶级共和国的建国方案，是一个比较完备的民主主义的革命纲领。它的提出，在社会上产生了积极影响，推动了革命思想的传播和革命运动的发展。　</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2、辛亥革命胜利的历史意义。（如何理解辛亥革命的历史地位？）</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答：辛亥革命是一次比较完全意义上的资产阶级民主革命，是中国人民救亡图存、振兴中华的一个里程碑，具有伟大的历史意义。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（1）辛亥革命推翻了清王朝在中国的统治，沉重打击了中外反动势力在中国的统治。为中国人民革命斗争的发展开辟了道路。</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（2）辛亥革命结束了统治中国两千多年的封建君主专制制度，建立了中国历史上第一个资产阶级共和政府，使民主共和的观念开始深入人心。</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（3）辛亥革命也是一场思想解放运动。辛亥革命开启了思想进步和民族觉醒的大门。</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（4）辛亥革命促使社会经济、思想习惯和社会风俗等方面发生了新的变化。</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（5）辛亥革命打击了帝国主义在华势力，推动了亚洲各国民族解放运动的高涨。</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3、试述辛亥革命的历史局限性及其失败的经验教训。（辛亥革命为什么会失败？它的失败说明了什么？）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答：总：资产阶级革命派自身的软弱性。</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分：辛亥革命局限性的具体表表现：</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（1）没有提出彻底的反对帝国主义和反对封建主义的革命纲领。</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没有明确的反帝纲领，幻想以妥协退让来换取帝国主义的承认和支持。</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他们只强调反满和建立共和政体，没有认识到反对整个封建统治阶级，最终把政权交给了同是封建势力代表袁世凯。</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（2）没有充分发动和依靠民众。不敢依靠反封建的主力军农民群众，甚至压制人民的革命行动。</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（3）没有建立坚强的革命政党，发挥团结一切革命力量的强有力的核心作用。同盟会的组织松懈，派系纷杂。辛亥革命后，有的主张解散同盟会，有的另建党派、自立山头。“革命军起，革命党消”。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中国资产阶级革命派的软弱性以及由此而来的辛亥革命的局限性，使辛亥革命难以摆脱失败的命运。辛亥革命只推翻一个清朝政府，而没有推翻帝国主义和封建主义的压迫和剥削，没有完成反帝反封建的根本任务。</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辛亥革命的失败表明：资产阶级共和国的方案没有能够救中国，先进中国人需要进行新的探索，为中国谋求新的出路。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如何认识辛亥革命胜利的局限性?</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答：由于这场革命的领导者资产阶级革命派自身的软弱性，辛亥革命的局限性也是显而易见的。</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lastRenderedPageBreak/>
        <w:t>没有提出彻底的反对帝国主义和反对封建主义的革命纲领。资产阶级革命</w:t>
      </w:r>
      <w:proofErr w:type="gramStart"/>
      <w:r w:rsidRPr="00AB4E36">
        <w:rPr>
          <w:rFonts w:asciiTheme="minorEastAsia" w:hAnsiTheme="minorEastAsia" w:hint="eastAsia"/>
          <w:sz w:val="15"/>
          <w:szCs w:val="15"/>
        </w:rPr>
        <w:t>派不仅</w:t>
      </w:r>
      <w:proofErr w:type="gramEnd"/>
      <w:r w:rsidRPr="00AB4E36">
        <w:rPr>
          <w:rFonts w:asciiTheme="minorEastAsia" w:hAnsiTheme="minorEastAsia" w:hint="eastAsia"/>
          <w:sz w:val="15"/>
          <w:szCs w:val="15"/>
        </w:rPr>
        <w:t>没有明确的反帝纲领，甚至幻想以妥协退让来换取帝国主义的承认和支持。他们只强调反满和建立共和政体，并没有认识到反对整个封建统治阶级，致使一些旧官僚、旧军官也混入革命阵营，并把政权交给了同样是封建势力代表的袁世凯。</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没有充分发动和依靠民众。不敢依靠反封建的主力军农民群众，反而指责农民“行为越轨”，甚至压制人民的革命行动。正因为中国民主革命的主力军农民没有被动员起来，这个革命的根基就显得相当单薄。</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没有建立坚强的革命政党，发挥团结一切革命力量的强有力核心作用。同盟会的组织松懈，派系纷杂，缺乏一个统一和稳定的领导核心。辛亥革命后，有的主张解散同盟会，有的另建党派、自立山头。正如孙中山所说：辛亥革命的失败，“非袁氏兵力之强，乃同党人心之</w:t>
      </w:r>
      <w:proofErr w:type="gramStart"/>
      <w:r w:rsidRPr="00AB4E36">
        <w:rPr>
          <w:rFonts w:asciiTheme="minorEastAsia" w:hAnsiTheme="minorEastAsia" w:hint="eastAsia"/>
          <w:sz w:val="15"/>
          <w:szCs w:val="15"/>
        </w:rPr>
        <w:t>涣</w:t>
      </w:r>
      <w:proofErr w:type="gramEnd"/>
      <w:r w:rsidRPr="00AB4E36">
        <w:rPr>
          <w:rFonts w:asciiTheme="minorEastAsia" w:hAnsiTheme="minorEastAsia" w:hint="eastAsia"/>
          <w:sz w:val="15"/>
          <w:szCs w:val="15"/>
        </w:rPr>
        <w:t>”。</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中国资产阶级革命派的软弱性以及由此而来的辛亥革命的局限性，使辛亥革命难以摆脱失败的命运。辛亥革命只推翻了一个清王朝，而没有推翻帝国主义和封建主义的压迫和剥削，没有完成反帝反封建的根本任务。</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辛亥革命的失败表明，资产阶级共和国的方案没有能够救中国，先进中国人需要进行新的探索，为中国谋求新的出路。</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4、为什么中国的新民主主义革命必须把帝国主义、封建主义、官僚资本主义作为对象？</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帝国主义、封建主义、官僚资本主义是压在中国人民身上的三座大山。在北洋政府和国民党政府统治时期，中国社会的半封建、半殖民地性质都没有改变，不仅封建压迫继续存在，中国的半殖民地化程度还进一步加深了。新民主主义革命必须以他们为对象。</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（1）反对帝国主义，打破外国资本的控制，是中国新民主主义革命必须实现的首要任务。</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（2）反对封建主义，进行土地制度的彻底改革，是中国新民主主义革命的一项基本任务。</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（3）反对官僚资本主义、没收官僚资本归新民主主义国家所有，是中国新民主主义革命的一项重要任务。</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第四章 开天辟地的大事变</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简答题</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1、新文化运动的主要内容是什么？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（1）主要内容是提倡民主和科学。民主（德先生）主要是指资产阶级的民主思想和民主制度，倡导造就法国式的资产阶级共和国；民主提倡个性解放，</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平等自由，造就自主自由的人。科学（赛先生）主要指自然科学，提倡以科学的精神和科学方法来研究社会。</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激烈批判作为封建统治思想的儒家学说。新文化运动把攻击的矛头集中指向以维护封建专制为宗旨和基本内容的孔学，以进化论观点和个性解放思想为主要武器，猛烈抨击封建纲常礼教，大力提倡新道德，反对旧道德。</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（3）提倡个性解放和自由。对妇女解放、家庭问题、婚姻恋爱等进行了热烈讨论，宣传男女平等和资产阶级自由、民主思想。</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（4）提倡文学革命。文学革命包括文学的内容（用新文学取代就文学）和形式（用白话文取代文言文）两个方面的革命。</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2、新文化运动的意义是什么?（为什么说新文化运动是近代中国一次伟大的思想启蒙运动？）</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答：总体上讲是一场资产阶级民主主义革命性质的思想启蒙运动，具有重要的历史意义。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（1）它是资产阶级民主主义的新文化同封建主义旧文化的斗争，是辛亥革命在思想文化领域的延续，沉重打击了封建专制主义。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（2）它大力宣传了民主和科学，将人们从封建专制所造成的蒙昧中解放出来，开启了思想解放的潮流。</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（3）它为中国先进分子接受马克思主义准备了适宜的土壤，为以五四运动为开端的中国新民主主义革命创造了思想文化上的条件。</w:t>
      </w:r>
    </w:p>
    <w:p w:rsidR="003D303E" w:rsidRPr="00AB4E36" w:rsidRDefault="003D303E" w:rsidP="003D303E">
      <w:pPr>
        <w:rPr>
          <w:rFonts w:asciiTheme="minorEastAsia" w:hAnsiTheme="minorEastAsia"/>
          <w:b/>
          <w:bCs/>
          <w:sz w:val="15"/>
          <w:szCs w:val="15"/>
        </w:rPr>
      </w:pPr>
    </w:p>
    <w:p w:rsidR="003D303E" w:rsidRPr="00AB4E36" w:rsidRDefault="003D303E" w:rsidP="003D303E">
      <w:pPr>
        <w:rPr>
          <w:rFonts w:asciiTheme="minorEastAsia" w:hAnsiTheme="minorEastAsia"/>
          <w:sz w:val="15"/>
          <w:szCs w:val="15"/>
        </w:rPr>
      </w:pPr>
      <w:r w:rsidRPr="00AB4E36">
        <w:rPr>
          <w:rFonts w:asciiTheme="minorEastAsia" w:hAnsiTheme="minorEastAsia" w:hint="eastAsia"/>
          <w:b/>
          <w:bCs/>
          <w:sz w:val="15"/>
          <w:szCs w:val="15"/>
        </w:rPr>
        <w:t>3、新文化运动有哪些历史局限性</w:t>
      </w:r>
      <w:r w:rsidRPr="00AB4E36">
        <w:rPr>
          <w:rFonts w:asciiTheme="minorEastAsia" w:hAnsiTheme="minorEastAsia" w:hint="eastAsia"/>
          <w:sz w:val="15"/>
          <w:szCs w:val="15"/>
        </w:rPr>
        <w:t>？</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答：由于历史条件的局限，五四以前的新文化运动也存在明显的缺点。</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脱离现实经济基础）新文化运动的倡导者没有揭示封建专制主义得以存在的社会根源；把资产阶级共和国方案失败的根本原因归之于思想文化，是错误的（有唯心主义之嫌）。他们提倡的资产阶级民主主义，并不能为人们提供一种思想武器去认识中国，并有效地对中国社会进行改造。</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（2）（脱离广大劳动群众）他们把改造国民性置于优先地位，但是又脱离改造产生封建思想的社会环境的革命实践，没有把运动普及到工农群众中去，仅仅依靠少数人的呐喊，其目标就难以实现。</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（3）（思想方法形式主义）他们中不少人在思想方法上存在绝对肯定或绝对否定的形式主义偏向（有形而上学之嫌）。这种形式主义地看问题的方法，影响了这个运动后来的发展。</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 xml:space="preserve">4、五四运动爆发的时代背景和历史条件是什么？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答：（1）新的时代条件。它发生在俄国十月革命所开辟的世界无产阶级社会主义革命的新时代。</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（2）新的社会力量——中国工人阶级的成长。随着第一次世界大战期间民族资本主义经济迅速的发展，中国的工人阶级和民族资产阶级的力量也进—步壮</w:t>
      </w:r>
      <w:r w:rsidRPr="00AB4E36">
        <w:rPr>
          <w:rFonts w:asciiTheme="minorEastAsia" w:hAnsiTheme="minorEastAsia" w:hint="eastAsia"/>
          <w:sz w:val="15"/>
          <w:szCs w:val="15"/>
        </w:rPr>
        <w:lastRenderedPageBreak/>
        <w:t>大起来。（1919年五四运动前夕，中国产业工人已达200万人左右）</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（3）新文化运动——思想解放潮流的推动。为五四运动准备了最初的群众基础和骨干力量。</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5、五四运动是怎样爆发的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五四运动前,中国处在北洋军阀统治时期,北洋军阀对内专制独裁,长期混战,对外卖国,给人民带来灾难,激化了社会矛盾,成为五四运动爆发的政治根源;同时,中国的民族工业利用战争间隙得到发展,促使产业工人队伍壮大,成为五四运动爆发的经济根源;苏俄十月革命后,中国一些先进的知识分子接受马克思主义思想,成为五四运动爆发的思想根源;而巴黎和会中国外交的失败成为五四运动爆发的直接导火线. </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6、五四运动对中国社会的变革有什么影响？</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五四运动对中国社会变革的影响:五四运动是一次彻底的不妥协的反帝反封建的革命运动.在运动中,工人阶级登上历史舞台,起到了主力军的作用,从此工人阶级开始领导中国革命;青年学生起到了先锋作用;一些具有初步共产主义思想的知识分子认识到了工人阶级的伟大力量,开始了马克思主义与工人运动相结合的进程,促进了中国共产党的诞生.五四运动是中国新民主主义革命的开端.</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7、为什么说五四运动是中国新民主主义革命的开端？</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答：（1）无产阶级在“五四”运动中第一次以独立姿态登上历史舞台，形成了以工人阶级为主力，全国性的群众爱国运动，而且在斗争中表现出了伟大</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的战斗力量，起到主力军作用，直到斗争取得最后胜利。</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（2）在斗争中提出“外争国权，内惩国贼”的口号，斗争目标直指封建统治和帝国主义，而且在斗争中坚持到底，未表现过妥协和退让，因而是彻底的革命。</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（3）具有初步共产主义思想的知识分子在革命中起到领导、指导、组织作用，很多知识分子后来都成为中共早期领导人。</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（4）从世界范围看，“五四”运动发生在俄国十月革命之后，与各国反帝反封建的民主运动一起，客观上成为世界无产阶级革命运动的一个组成部分。所以说“五四”运动是新民主主义革命的开端。</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8、五四运动的历史特点和历史意义？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答：五四运动是在新的时代和新的社会历史条件下发生的，具有以辛亥革命为代表的旧民主主义革命所不具备的历史特点和历史意义。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（1）是中国近代史上一次彻底的反帝反封建的革命运动，表现了反帝反封建的彻底性。把中国人民反帝反封建的斗争提升到一个新的水平线上。</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（2）是一场真正的群众性的革命运动。青年学生起了先锋作用，中国工人阶级开始登上政治舞台，在运动后期发挥了主力军作用。</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（3）促进了马克思主义在中国的广泛传播，促进了马克思主义同中国工人运动的结合，为中国共产党的成立作了思想和干部上的准备。一方面，工人阶级运</w:t>
      </w:r>
      <w:proofErr w:type="gramStart"/>
      <w:r w:rsidRPr="00AB4E36">
        <w:rPr>
          <w:rFonts w:asciiTheme="minorEastAsia" w:hAnsiTheme="minorEastAsia" w:hint="eastAsia"/>
          <w:sz w:val="15"/>
          <w:szCs w:val="15"/>
        </w:rPr>
        <w:t>东促进</w:t>
      </w:r>
      <w:proofErr w:type="gramEnd"/>
      <w:r w:rsidRPr="00AB4E36">
        <w:rPr>
          <w:rFonts w:asciiTheme="minorEastAsia" w:hAnsiTheme="minorEastAsia" w:hint="eastAsia"/>
          <w:sz w:val="15"/>
          <w:szCs w:val="15"/>
        </w:rPr>
        <w:t>知识分子寻找同其结合的方式。另一方面，具有初步共产主义思想的知识分子在实际斗争中逐步转变成为马克思主义者。</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4）五四运动是中国新民主主义革命的伟大开端。五四运动发生在俄国十月革命之后，中国革命逐渐成为世界无产阶级社会主义革命的一部分。五四运动以后，无产阶级逐渐代替资产阶级成为近代中国民族民主革命的领导者。 　</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9、早期研究传播马克思主义思想运动有哪些特点？</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答：（1）重视对马克思主义基本理论的学习，明确地同第二国际的社会民主主义划清界线。中国的马克思主义思想运动一开始就坚持了马克思主义的革命原则和正确方向。</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（2）注意从中国的实际出发，学习、运用马克思主义的理论。中国早期马克思主义者已经在实际上初步形成了马克思主义应当与中国实际相结合的思想，尽管在当时还没有明确提出这个命题。</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（3）开始提出知识分子应当同劳动群众相结合的思想。（李大钊主张知识分子要忠于民众、作民众的先驱，要到民间去，向农村去）。</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10、各地共产党早期组织所开展了哪些方面的工作？</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答：（1）进一步研究和宣传马克思主义。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注重马、恩、列宁原著学习，宣传马克思主义和俄国革命的经验。</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与反马克思主义思潮进行三次论战，扩大了马克思主义的影响力。</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（2）大力组织和开展工人运动，到工人中去开展宣传和组织工作。</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出版适宜工人的通俗刊物。</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●创建工会和劳动学校等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（3）进行关于建党问题的讨论和实际组织工作。</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上海共产党发起组制定了《中国共产党宣言》、蔡和森给毛泽东的</w:t>
      </w:r>
      <w:proofErr w:type="gramStart"/>
      <w:r w:rsidRPr="00AB4E36">
        <w:rPr>
          <w:rFonts w:asciiTheme="minorEastAsia" w:hAnsiTheme="minorEastAsia" w:hint="eastAsia"/>
          <w:sz w:val="15"/>
          <w:szCs w:val="15"/>
        </w:rPr>
        <w:t>信探索</w:t>
      </w:r>
      <w:proofErr w:type="gramEnd"/>
      <w:r w:rsidRPr="00AB4E36">
        <w:rPr>
          <w:rFonts w:asciiTheme="minorEastAsia" w:hAnsiTheme="minorEastAsia" w:hint="eastAsia"/>
          <w:sz w:val="15"/>
          <w:szCs w:val="15"/>
        </w:rPr>
        <w:t>了建党的问题。</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（4）上述方面的工作，进一步促进了马克思主义同中国工人运动的结合，为中国创建统一的工人阶级先锋队组织准备了条件。</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lastRenderedPageBreak/>
        <w:t>11、中国共产党成立的历史特点是什么？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答：（1）特点：中国共产党是在特殊的社会历史条件下成立的，具有以下两方面特点：</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原汁原味”）是直接承继列宁主义而来，没有收到修正主义影响。中国共产党是按照列宁的建党原则建立起来的。她所接受的是没有被修正主义阉割的马克思主义的完整的科学世界观和社会革命论，是科学社会主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（“根正苗红”）是在半殖民地半封建中国的工人运动基础上产生的。中国工人阶级具有坚强的革命性，在这个阶级中不存在欧洲那种工人贵族阶层，没有社会改良主义的基础。</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所以，中国共产党一开始就是一个以马克思列宁主义理论为指导思想的党，是一个区别于第二国际社会改良党的新型工人阶级革命政党。　</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12、第一次国共合作的政治基础是什么？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 1924年1月，中国国民党第一次全国代表大会通过的宣言对三民主义作了新的阐释，一定程度上克服了旧三民主义的局限性：表现在民族主义突出了反对帝国主义的内容，强调对外争取中华民族的完全独立，同时主张国内各民族一律平等；民权主义强调民权为一般平民所共有，不应为“少数人所得而私”；民生主义在“平均地权”基础上增加了“节制资本”的原则，并提出改善工农的生活状况。</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（2）新三民主义和中共在民主革命时期的纲领在基本原则上是一致的，成为国共合作的政治基础和革命统一战线的共同纲领　</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13、北伐战争胜利进军的原因是什么？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答：（1）国共合作的实现，革命统一战线的建立，特别是共产党员和共青团员的先锋模范作用是北伐胜利的重要原因。</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（2）北伐军得到广大工农群众的大力支持。北伐战争是在反对帝国主义、反对军阀的口号下进行的正义的革命战争，得到了人民的大力支持。</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（3）北伐战争得到苏联政府的多方面援助，特别是派出的军事顾问帮助北伐军制定了正确的军事战略战术。　</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论述题</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1、中国的先进知识分子为什么和怎样选择了马克思主义？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答：中国先进分子选择马克思主义的思想旗帜，走上马克思主义指引的道路，是他们经过长期的、艰苦的探索之后的必然结果。</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（1）斗争实践——中国选择马克思主义是近代以来先进中国人向西方探索救国救民真理历史发展的必然结果。农民阶级、洋务派、维新派、革命派的努力先后失败。</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（2）思想启蒙——五四新文化运动思想启蒙的结果；三次大论战，最终确立了马克思主义在中国革命的指导思想地位。</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（3）阶级基础——五四前后工人阶级的壮大及其斗争为中国选择马克思主义提供了阶级基础和实践需求。</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4）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2、试述中国共产党成立的伟大历史意义。（为什么说中国共产党的成立是开天辟地的大事变？）</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答：总：中国共产党的成立是一个“开天辟地的大事变” ，使中国革命的面目就焕然一新了。具有划时代的伟大意义。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分：</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1）中国革命终于有了一个坚强的领导核心。中国共产党不仅代表着中国工人阶级的利益，而且代表着中国人民和中华民族的利益。它的成立使中国革命有了可信赖的组织者和领导者，使中国工人阶级有了自己的司令部。（比较以往农民阶级和资产阶级政党）</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中国革命从此有了一个科学的指导思想。中国共产党以马克思列宁主义基本原理观察和分析中国的问题，为中国人民指明了斗争的目标、革命的前途和走向胜利的道路。（比较以往农民阶级和资产阶级指导理论）</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（3）沟通了中国革命与世界革命的联系，把中华民族的解放运动同世界无产阶级社会主义革命运动相联结并成为其中一部分，使中国革命有了新的前途（以往是以资本主义为奋斗目标和前途）</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3、中国共产党成立后，中国革命呈现了哪些新面貌？为什么？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答：中国共产党一经成立，中国革命就展现了新的面貌：</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（1）第一次提出了反帝反封建的民主革命纲领，为中国人民指出了明确的斗争目标。（规定了中国共产党的最高纲领和最低纲领等）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发动工农群众开展革命斗争，在中国掀起了第一次工人运动高潮（1922年1月，苏兆征、林伟民香港海员大罢工；1922年，毛泽东、刘少奇、李立三安源路矿工人大罢工；1923年2月4日，林祥嵌、施洋京汉铁路工人大罢工；1925年5月14日，上海工人反日大罢工（日本资本家枪杀顾正红，酿成震惊中外的五卅惨案；1925年6月19日，广州、香港两地工人举行省港大罢工，是中国工人运动史上前所未有的壮举）同时，中国共产党月开始从事发动农民的工作，农民的运动蓬勃发展（1921年9月，沈定一等在浙江萧山县衙前成立第一个农民协会；1923年1月，彭湃海丰县总农会成立；1923年，毛泽东在湘</w:t>
      </w:r>
      <w:proofErr w:type="gramStart"/>
      <w:r w:rsidRPr="00AB4E36">
        <w:rPr>
          <w:rFonts w:asciiTheme="minorEastAsia" w:hAnsiTheme="minorEastAsia" w:hint="eastAsia"/>
          <w:sz w:val="15"/>
          <w:szCs w:val="15"/>
        </w:rPr>
        <w:t>区主持湘区</w:t>
      </w:r>
      <w:proofErr w:type="gramEnd"/>
      <w:r w:rsidRPr="00AB4E36">
        <w:rPr>
          <w:rFonts w:asciiTheme="minorEastAsia" w:hAnsiTheme="minorEastAsia" w:hint="eastAsia"/>
          <w:sz w:val="15"/>
          <w:szCs w:val="15"/>
        </w:rPr>
        <w:t>区委</w:t>
      </w:r>
      <w:r w:rsidRPr="00AB4E36">
        <w:rPr>
          <w:rFonts w:asciiTheme="minorEastAsia" w:hAnsiTheme="minorEastAsia" w:hint="eastAsia"/>
          <w:sz w:val="15"/>
          <w:szCs w:val="15"/>
        </w:rPr>
        <w:lastRenderedPageBreak/>
        <w:t>工作。）</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（3）实行国共合作，并在合作中发挥主导作用，掀起大革命高潮，推翻了北洋军阀的统治。</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4、二大的内容</w:t>
      </w:r>
      <w:proofErr w:type="gramStart"/>
      <w:r w:rsidRPr="00AB4E36">
        <w:rPr>
          <w:rFonts w:asciiTheme="minorEastAsia" w:hAnsiTheme="minorEastAsia" w:hint="eastAsia"/>
          <w:b/>
          <w:bCs/>
          <w:sz w:val="15"/>
          <w:szCs w:val="15"/>
        </w:rPr>
        <w:t>及其及其</w:t>
      </w:r>
      <w:proofErr w:type="gramEnd"/>
      <w:r w:rsidRPr="00AB4E36">
        <w:rPr>
          <w:rFonts w:asciiTheme="minorEastAsia" w:hAnsiTheme="minorEastAsia" w:hint="eastAsia"/>
          <w:b/>
          <w:bCs/>
          <w:sz w:val="15"/>
          <w:szCs w:val="15"/>
        </w:rPr>
        <w:t>意义是什么？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答：（1）1922年召开的中共二</w:t>
      </w:r>
      <w:proofErr w:type="gramStart"/>
      <w:r w:rsidRPr="00AB4E36">
        <w:rPr>
          <w:rFonts w:asciiTheme="minorEastAsia" w:hAnsiTheme="minorEastAsia" w:hint="eastAsia"/>
          <w:sz w:val="15"/>
          <w:szCs w:val="15"/>
        </w:rPr>
        <w:t>大首先</w:t>
      </w:r>
      <w:proofErr w:type="gramEnd"/>
      <w:r w:rsidRPr="00AB4E36">
        <w:rPr>
          <w:rFonts w:asciiTheme="minorEastAsia" w:hAnsiTheme="minorEastAsia" w:hint="eastAsia"/>
          <w:sz w:val="15"/>
          <w:szCs w:val="15"/>
        </w:rPr>
        <w:t>对国情进行了分析：揭示出中国社会的半殖民地半封建性质，指出革命的对象是帝国主义和封建军阀；现阶段中国革命的性质是民主主义革命，革命的基本动力是工人、农民、小资产阶级和民族资产阶级等。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（2）制定了民主革命的纲领（即最低纲领）： 在分析国情的基础上，首次提出了最低纲领，也就是民主革命阶段的纲领：消除内乱，打倒军阀，建设国内和平；推翻国际帝国主义的压迫，达到中华民族完全独立；统一中国为真正的民主共和国。这是在中国半殖民地半封建社会条件下走向社会主义、共产主义的不可超越的一个阶段。</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意义：中共二大在中国近现代历史上第一次明确提出了反帝反封建的民主革命纲领。近代以来的中国民主民族革命，长期没有明确革命的对象和动力，没有解决分清敌友这个革命的首要问题。中国共产党成立仅一年，就基本解决了这一问题。为中国革命指明了方向。</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5、国民革命的意义和失败原因是什么？经验教训？</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答：（1）国民革命失败的原因：（原因可按简答题理解）</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客观原因：</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帝国主义和中国封建主义势力的联合力量大大超过刚刚兴起的革命联合力量，敌我力量悬殊；</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革命统一战线内部出现剧烈分化，蒋介石、汪精卫先后分裂统一战线，制造反共政变，使革命力量遭到严重损失。</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主观原因：</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以陈独秀为首的中共中央领导机关在大革命后期犯了右倾机会主义错误，放弃了无产阶级对于农民群众、城市小资产阶级和民族资产阶级的领导权，尤其是武装斗争的领导权</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总体上讲，中国共产党处于幼年时期，缺乏对中国社会和中国革命基本问题的深刻认识，缺乏革命经验尤其是处理同资产阶级的复杂关系的经验，还不善于把马克思主义基本原理和中国革命的实践结合起来。</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当时的中国共产党作为共产国际的一个支部，直接受共产国际的指导。共产国际及其在中国的代表虽然在这次大革命中起了积极的作用，但也出了一些错误的主意。共产国际的错误指导，对酿成陈独秀右倾机会主义错误有直接影响。</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（2）意义：尽管失败了，但具有不可磨灭的历史意义。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它沉重打击了帝国主义和封建主义的统治势力。中国人民的觉悟程度和组织程度有了明显的提高，是迎接未来革命胜利的一次伟大的演习。</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它扩大了中国共产党在中国人民中的政治影响，宣传了党在民主革命阶段的纲领，使党经受了一次大革命的洗礼，积累了初步的经验。中国共产党人正是从这场革命的失败中汲取教训，开始懂得进行土地革命和掌握革命武装的重要性，为把中国革命推进到新的土地革命战争阶段准备了必</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要的条件。</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经验教训：</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●党的领导、统一战线、武装斗争，是中国革命的基本问题。只有正确认识和解决了这些问题，才能推进革命事业的发展，并取得最后的成功。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●马克思列宁主义的基本原理必须与中国革命的具体实际相结合，才能找到中国自己的革命道路，指引中国革命走向胜利。</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w:t>
      </w:r>
      <w:r w:rsidRPr="00AB4E36">
        <w:rPr>
          <w:rFonts w:asciiTheme="minorEastAsia" w:hAnsiTheme="minorEastAsia" w:hint="eastAsia"/>
          <w:b/>
          <w:bCs/>
          <w:sz w:val="15"/>
          <w:szCs w:val="15"/>
        </w:rPr>
        <w:t>第五章 中国革命的新道路</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简答题</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 、国民党是怎样实行</w:t>
      </w:r>
      <w:proofErr w:type="gramStart"/>
      <w:r w:rsidRPr="00AB4E36">
        <w:rPr>
          <w:rFonts w:asciiTheme="minorEastAsia" w:hAnsiTheme="minorEastAsia" w:hint="eastAsia"/>
          <w:b/>
          <w:bCs/>
          <w:sz w:val="15"/>
          <w:szCs w:val="15"/>
        </w:rPr>
        <w:t>一</w:t>
      </w:r>
      <w:proofErr w:type="gramEnd"/>
      <w:r w:rsidRPr="00AB4E36">
        <w:rPr>
          <w:rFonts w:asciiTheme="minorEastAsia" w:hAnsiTheme="minorEastAsia" w:hint="eastAsia"/>
          <w:b/>
          <w:bCs/>
          <w:sz w:val="15"/>
          <w:szCs w:val="15"/>
        </w:rPr>
        <w:t>党专制的？</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答：（1）为了镇压人民和消灭异己力量，国民党建立了庞大的军队。广大人民被置于国民党武装的严密控制和监视之下。（2）为了镇压人民和消灭异己力量，国民党还建立了庞大的全国性特务系统。（ “中统” “军统”），反对共产党，破坏革命运动，绑架或暗杀革命者和异己分子。（3）为了控制人民，禁止革命活动，国民党还大力推行保甲制度。”将广大人民被禁锢在保甲制度之内。（4）为了控制舆论，剥夺人民的言论和出版自由，国民党还厉行文化专制主义。　 国民党政府主要就是通过这些方法，来维护帝国主义、封建主义、官僚资本主义的利益，巩固自身统治的。</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2 、国民党临时行动委员会的立场和主张是什么？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答：（1）中国国民党临时行动委员会（“第三党”） 1930年8月建立。 由一部分国民革命时期的国民党左派和一些国民革命失败后因为各种原因脱离共产党组织的人士组成。（2）其立场和主张是　总：一方面</w:t>
      </w:r>
      <w:proofErr w:type="gramStart"/>
      <w:r w:rsidRPr="00AB4E36">
        <w:rPr>
          <w:rFonts w:asciiTheme="minorEastAsia" w:hAnsiTheme="minorEastAsia" w:hint="eastAsia"/>
          <w:sz w:val="15"/>
          <w:szCs w:val="15"/>
        </w:rPr>
        <w:t>不满国民党当局</w:t>
      </w:r>
      <w:proofErr w:type="gramEnd"/>
      <w:r w:rsidRPr="00AB4E36">
        <w:rPr>
          <w:rFonts w:asciiTheme="minorEastAsia" w:hAnsiTheme="minorEastAsia" w:hint="eastAsia"/>
          <w:sz w:val="15"/>
          <w:szCs w:val="15"/>
        </w:rPr>
        <w:t>的内外政策；另一方面又错误地认为中国共产党的革命主张不适合中国国情。希望国共之间另立一个新党，走另一 条“复兴中国革命” 的道路。　　    分：政治上主张进行“平民革命”，推翻国民党的独裁统治，建立各级平民政权；经济上主张实行土地国有，实现“耕者有其田”。</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3 、创建井冈山革命根据地的意义是什么？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lastRenderedPageBreak/>
        <w:t xml:space="preserve">答：（1）1927年9月9日，以攻打长沙为目标的湘赣起义发动。在攻打长沙遭遇严重挫折后，毛泽东改变原定部署，带领起义部队向敌人控制比较薄弱的山区转移。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（2）创建井冈山革命根据地的意义　10月7日，毛泽东率领部队抵达江西宁冈县茅坪，开始了创建井冈山农村革命根据地的斗争。井冈山根据地的创 建具有深远的意义：（a）它点燃了“工农武装割据”的星星之火，为共产党领导的其他各地的起义武装树立了榜样；（b）它从实践上开辟了一条在敌我力量十分悬殊的情况下，共产党深入农村保存和发展革命力量的正确道路。这条道路代表了1927年革命失败后中国革命的发展方向。</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4 、毛泽东怎样分析中国红色政权存在和发展的原因和条件的？</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答：毛泽东1928年10月和11月，写作了《中国的红色政权为什么能够存在？》和《井冈山的斗争》两篇文章，科学回答了红色政权存在和发展的原因和条件。</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（1）中国是一个几个帝国主义国家间接统治的政治经济发展极端不平衡的半殖民地半封建的大国。这是红色政权能够存在和发展的根本原因。（城乡分立，军阀割据、国家大等。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（2）国民革命的影响。</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（3）全国革命形势的继续向前发展。这是红色政权存在和发展的两个客观条件。</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（4）相当力量的正式红军的存在；</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（5）共产党组织的坚强有力和各项政策的正确贯彻执行。这是红色政权存在和发展的两个主观条件。</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5 、为什么土地革命战争时期中国共产党内连续发生“左”倾错误？</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在20世纪20年代后期和30年代前期，中共党内先后出现了“左”倾盲动主义、“左”倾冒险主义和“左”教条主义错误，其原因是多方面的。（1）八七会议以后，党内一直存在着的浓厚的近乎拼命的冲动，始终没有能够从指导思想上得到认真的清理。（2）全党的马克思主义理论准备不足，理论素养还不高，实践经验也很缺乏，对于中国的历史现状和社会状况、中国革命的特点、中国革命的规律不了解，对于马克思列宁主义的理论和中国的实践没有统一的理解，不善于把马克思列宁主义与中国实际全面的、正确的结合起来。</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（3）共产国际的干预以及对王明的全力支持，更使许多人失去了识别和抵制能力。</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4）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rsidR="003D303E" w:rsidRPr="00AB4E36" w:rsidRDefault="003D303E" w:rsidP="003D303E">
      <w:pPr>
        <w:rPr>
          <w:rFonts w:asciiTheme="minorEastAsia" w:hAnsiTheme="minorEastAsia"/>
          <w:b/>
          <w:bCs/>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6、为什么说遵义会议是中国共产党历史上一个生死攸关的转折点？</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答：遵义会议是中国共产党历史上的一次重要会议。它结束了王明“左”倾冒险主义在党中央的统治，确立了以毛泽东为核心的新的党中央的正确领导和毛泽东在红军和党中央的领导地位。在党生死攸关的危急关头挽救了党，挽救了红军，挽救了中国革命，使红军在极端危险的境地得以保存下来，胜利地完成长征，开创了抗日战争的新局面。它证明中国共产党完全具有独立自主解决自己内部复杂问题的能力，是中国共产党从幼年走向成熟的标志。    中央红军第五次反“围剿”的失败和长征初期红军力量遭受的严重损失，引起了广大干部和战士对王明军事路线的怀疑和不满，纷纷要求改换错误的领导。同时，在长征途中毛泽东对执行王明军事路线的一些领导同志做了耐心细致的工作，使他们很快觉悟过来。在这种情况下，为了总结第五次反“围剿”的西征军事指挥上的经验教训，根据黎平政治局会议的决定，在毛泽东、张闻天、王稼祥等领导同志的努力促成下，红军占领遵义后，1935年1月15日至17日，在遵义召开中共中央政治局扩大会议。</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论述题</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b/>
          <w:bCs/>
          <w:sz w:val="15"/>
          <w:szCs w:val="15"/>
        </w:rPr>
        <w:t>1 、国民党政权、统治下的社会经济状况是怎样的？为什么要推翻国民党反动政权的统治</w:t>
      </w:r>
      <w:r w:rsidRPr="00AB4E36">
        <w:rPr>
          <w:rFonts w:asciiTheme="minorEastAsia" w:hAnsiTheme="minorEastAsia" w:hint="eastAsia"/>
          <w:sz w:val="15"/>
          <w:szCs w:val="15"/>
        </w:rPr>
        <w:t>？答：国民党实行独裁专制统治，其统治下的社会状况是：（1）帝国主义控制更紧：国民党政府是在帝国主义的支持下建立的，从1927年国民党政府成立到1937年，帝国主义的经济势力在中国得到进一步扩展，并且牢牢地掌握了中国的经济命脉。国民党内蒋介石集团从总体上看是以英美为自己的靠山。（2）封建地主经济仍占优势。国民党统治时期，在中国的社会经济生活中占优势地位的，仍然是封建经济。（3）官僚资本迅速膨胀。官僚资本：是中国的垄断资本，它控制了全国的经济命脉。这个垄断资本，和国家政权结合在一起，成为国家垄断资本。这个垄断资本这就是蒋介石反动政权的经济基础。官僚资本的垄断活动主要靠控制金融、商业投机、垄断工业，挤压排斥民族工商业的发展后。</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综上所述：国民党的反动统治代表着帝国主义、封建主义和官僚资本主义的利益，在本质上是与北洋军阀一样的。因此，在当时，推翻国民党的反动统治成为新民主主义革命的主要目标。</w:t>
      </w:r>
      <w:r w:rsidRPr="00AB4E36">
        <w:rPr>
          <w:rFonts w:asciiTheme="minorEastAsia" w:hAnsiTheme="minorEastAsia" w:hint="eastAsia"/>
          <w:b/>
          <w:bCs/>
          <w:sz w:val="15"/>
          <w:szCs w:val="15"/>
        </w:rPr>
        <w:t>2 、遵义会议的主要内容和意义什么？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答：内容：1935年1月15日至17日，中共中央政治局在遵义召开扩大会议。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总：会议集中全力解决了当时具有决定意义的军事和组织问题。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分：（1）经过激烈的争论，多数人同意毛泽东为代表的正确意见，批评了博古、李德在第五次反“围剿”中的错误。（2）会议增选毛泽东为中央政治局常委。会后不久，成立了由毛泽东、周恩来、王稼祥组成的新的三人团，全权负责红军的军事行动。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意义：（1）遵义会议在极其危急的情况下挽救了中国共产党、挽救了中国工农红军、挽救了中国革命，开始确立了以毛泽东为代表的新的中央的领导，成为中国</w:t>
      </w:r>
      <w:r w:rsidRPr="00AB4E36">
        <w:rPr>
          <w:rFonts w:asciiTheme="minorEastAsia" w:hAnsiTheme="minorEastAsia" w:hint="eastAsia"/>
          <w:sz w:val="15"/>
          <w:szCs w:val="15"/>
        </w:rPr>
        <w:lastRenderedPageBreak/>
        <w:t>共产党历史上一个生死攸关的转折点。（“三个挽救，一个转折”）</w:t>
      </w:r>
    </w:p>
    <w:p w:rsidR="003D303E" w:rsidRPr="00AB4E36" w:rsidRDefault="003D303E" w:rsidP="003D303E">
      <w:pPr>
        <w:numPr>
          <w:ilvl w:val="0"/>
          <w:numId w:val="1"/>
        </w:numPr>
        <w:rPr>
          <w:rFonts w:asciiTheme="minorEastAsia" w:hAnsiTheme="minorEastAsia"/>
          <w:sz w:val="15"/>
          <w:szCs w:val="15"/>
        </w:rPr>
      </w:pPr>
      <w:r w:rsidRPr="00AB4E36">
        <w:rPr>
          <w:rFonts w:asciiTheme="minorEastAsia" w:hAnsiTheme="minorEastAsia" w:hint="eastAsia"/>
          <w:sz w:val="15"/>
          <w:szCs w:val="15"/>
        </w:rPr>
        <w:t>标志着中国共产党在政治上走向成熟（遵义会议的一系列重大决策，是在中国共产党同共产国际中断联系的情况下，独立自主地</w:t>
      </w:r>
      <w:proofErr w:type="gramStart"/>
      <w:r w:rsidRPr="00AB4E36">
        <w:rPr>
          <w:rFonts w:asciiTheme="minorEastAsia" w:hAnsiTheme="minorEastAsia" w:hint="eastAsia"/>
          <w:sz w:val="15"/>
          <w:szCs w:val="15"/>
        </w:rPr>
        <w:t>作出</w:t>
      </w:r>
      <w:proofErr w:type="gramEnd"/>
      <w:r w:rsidRPr="00AB4E36">
        <w:rPr>
          <w:rFonts w:asciiTheme="minorEastAsia" w:hAnsiTheme="minorEastAsia" w:hint="eastAsia"/>
          <w:sz w:val="15"/>
          <w:szCs w:val="15"/>
        </w:rPr>
        <w:t xml:space="preserve">的。）　　</w:t>
      </w:r>
    </w:p>
    <w:p w:rsidR="003D303E" w:rsidRPr="00AB4E36" w:rsidRDefault="003D303E" w:rsidP="003D303E">
      <w:pPr>
        <w:numPr>
          <w:ilvl w:val="0"/>
          <w:numId w:val="1"/>
        </w:numPr>
        <w:rPr>
          <w:rFonts w:asciiTheme="minorEastAsia" w:hAnsiTheme="minorEastAsia"/>
          <w:sz w:val="15"/>
          <w:szCs w:val="15"/>
        </w:rPr>
      </w:pPr>
      <w:r w:rsidRPr="00AB4E36">
        <w:rPr>
          <w:rFonts w:asciiTheme="minorEastAsia" w:hAnsiTheme="minorEastAsia" w:hint="eastAsia"/>
          <w:sz w:val="15"/>
          <w:szCs w:val="15"/>
        </w:rPr>
        <w:t>证明中国共产党是具有自我净化（具有自身纠错能力）和自我发展的能力的，通过总结成功的经验和失误的教训，不断地把党及党所领导的革命事业不断推向前进的。</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3 、试论中国工农红军长征的胜利及其重要的历史意义。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答：（1）它粉碎了国民党“围剿”红军、消灭革命力量的企图，是中国革命转危为安的关键。　 （2）通过长征，把中国革命的大本营放在了西北，这为迎接中国人民抗日救亡的新高潮准备了条件。（3）长征保存并锤炼了中国革命的骨干力量。尽管经过长征，革命的力量遭受严重损失，但是，这些保存下来的、经历了千锤百炼的骨干，是党和红军极为宝贵的精华。（4）长征播撒了革命的火种。它向沿途的人民群众宣布，“只有红军的道路，才是解放他们的道路”，只有在中国共产党的领导下，中国各族人民才能翻身得解放。（5）长征铸就了伟大的长征精神。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 xml:space="preserve">　　　</w:t>
      </w:r>
    </w:p>
    <w:p w:rsidR="003D303E" w:rsidRPr="00AB4E36" w:rsidRDefault="003D303E" w:rsidP="003D303E">
      <w:pPr>
        <w:numPr>
          <w:ilvl w:val="0"/>
          <w:numId w:val="2"/>
        </w:numPr>
        <w:rPr>
          <w:rFonts w:asciiTheme="minorEastAsia" w:hAnsiTheme="minorEastAsia"/>
          <w:b/>
          <w:bCs/>
          <w:sz w:val="15"/>
          <w:szCs w:val="15"/>
        </w:rPr>
      </w:pPr>
      <w:r w:rsidRPr="00AB4E36">
        <w:rPr>
          <w:rFonts w:asciiTheme="minorEastAsia" w:hAnsiTheme="minorEastAsia" w:hint="eastAsia"/>
          <w:b/>
          <w:bCs/>
          <w:sz w:val="15"/>
          <w:szCs w:val="15"/>
        </w:rPr>
        <w:t>以毛泽东为代表的中国共产党人是如何探索和开辟中国革命新道路的？</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答：（一）开展武装反抗国民党统治的斗争　1927年8月，中共中央在汉口召开紧急会议（八七会议），彻底清算了大革命后期的陈独秀右倾机会主义错误，确定了土地革命和武装反抗国民党方针。八七会议以后，举行了南昌起义、湘赣边界秋收起义、广州起义。中国革命由此发展到了一个新阶段。　　</w:t>
      </w:r>
    </w:p>
    <w:p w:rsidR="003D303E" w:rsidRPr="00AB4E36" w:rsidRDefault="003D303E" w:rsidP="003D303E">
      <w:pPr>
        <w:numPr>
          <w:ilvl w:val="0"/>
          <w:numId w:val="3"/>
        </w:numPr>
        <w:rPr>
          <w:rFonts w:asciiTheme="minorEastAsia" w:hAnsiTheme="minorEastAsia"/>
          <w:sz w:val="15"/>
          <w:szCs w:val="15"/>
        </w:rPr>
      </w:pPr>
      <w:r w:rsidRPr="00AB4E36">
        <w:rPr>
          <w:rFonts w:asciiTheme="minorEastAsia" w:hAnsiTheme="minorEastAsia" w:hint="eastAsia"/>
          <w:sz w:val="15"/>
          <w:szCs w:val="15"/>
        </w:rPr>
        <w:t>走农村包围城市的革命道路　以农村为重点，到农村去发动农民，进行土地革命，开展武装斗争，建设根据地，这是1927年以后中国革命发展的客观规律所要求的。农村包围城市、武装夺取政权这条革命</w:t>
      </w:r>
      <w:proofErr w:type="gramStart"/>
      <w:r w:rsidRPr="00AB4E36">
        <w:rPr>
          <w:rFonts w:asciiTheme="minorEastAsia" w:hAnsiTheme="minorEastAsia" w:hint="eastAsia"/>
          <w:sz w:val="15"/>
          <w:szCs w:val="15"/>
        </w:rPr>
        <w:t>心道路</w:t>
      </w:r>
      <w:proofErr w:type="gramEnd"/>
      <w:r w:rsidRPr="00AB4E36">
        <w:rPr>
          <w:rFonts w:asciiTheme="minorEastAsia" w:hAnsiTheme="minorEastAsia" w:hint="eastAsia"/>
          <w:sz w:val="15"/>
          <w:szCs w:val="15"/>
        </w:rPr>
        <w:t xml:space="preserve">的开辟，依靠了党和人民的集体奋斗，凝聚了党和人民的集体智慧。而毛泽东是其中的杰出代表。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（三）毛泽东不仅在实践中首先把革命进攻的方向指向了农村，而且从理论上阐明了武装斗争的极端重要性和农村应当成为党的工作中心的思想　　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　　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四）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　　农村包围城市、武装夺取政权理论的提出，标志着中国化的马克思主义：毛泽东思想的初步形成。　　（五）随着革命</w:t>
      </w:r>
      <w:proofErr w:type="gramStart"/>
      <w:r w:rsidRPr="00AB4E36">
        <w:rPr>
          <w:rFonts w:asciiTheme="minorEastAsia" w:hAnsiTheme="minorEastAsia" w:hint="eastAsia"/>
          <w:sz w:val="15"/>
          <w:szCs w:val="15"/>
        </w:rPr>
        <w:t>心道路</w:t>
      </w:r>
      <w:proofErr w:type="gramEnd"/>
      <w:r w:rsidRPr="00AB4E36">
        <w:rPr>
          <w:rFonts w:asciiTheme="minorEastAsia" w:hAnsiTheme="minorEastAsia" w:hint="eastAsia"/>
          <w:sz w:val="15"/>
          <w:szCs w:val="15"/>
        </w:rPr>
        <w:t>的开辟，中国革命开始走向复兴。中国共产党领导的红军和根据地逐步发展起来。红军游击战争实际上已经成为中国革命的主要形式，农村根据地成为积蓄和锻炼革命力量的主要战略阵地。</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 xml:space="preserve">　　</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5、中国共产党是如何总结历史经验、加强党的思想理论建设的？</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答：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1935年12月毛泽东作了《论反对日本帝国主义的策略》的报告，阐明党的抗日民族统一战线政策，批判了大给的关门主义和对于革命的急性病，系统地解决了党的政治路线上的问题。</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1936年12月毛泽东写了《中国革命战争的战略问题》这</w:t>
      </w:r>
      <w:proofErr w:type="gramStart"/>
      <w:r w:rsidRPr="00AB4E36">
        <w:rPr>
          <w:rFonts w:asciiTheme="minorEastAsia" w:hAnsiTheme="minorEastAsia" w:hint="eastAsia"/>
          <w:sz w:val="15"/>
          <w:szCs w:val="15"/>
        </w:rPr>
        <w:t>部著</w:t>
      </w:r>
      <w:proofErr w:type="gramEnd"/>
      <w:r w:rsidRPr="00AB4E36">
        <w:rPr>
          <w:rFonts w:asciiTheme="minorEastAsia" w:hAnsiTheme="minorEastAsia" w:hint="eastAsia"/>
          <w:sz w:val="15"/>
          <w:szCs w:val="15"/>
        </w:rPr>
        <w:t>作，总结土地革命战争中党内在军事问题上的大争论，系统地说明了有关中国革命战争战略方面的诸问题。</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第六章 中华民族的抗日战争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简答题</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 1、日本在中国占领区是如何进行残暴的殖民统治的？</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答：（1）对台湾的殖民统治  自1895年开始，日本对台湾50年的殖民统治。日本驻台湾总督掌握立法、行政、司法、军事权。　 </w:t>
      </w:r>
    </w:p>
    <w:p w:rsidR="003D303E" w:rsidRPr="00AB4E36" w:rsidRDefault="003D303E" w:rsidP="003D303E">
      <w:pPr>
        <w:numPr>
          <w:ilvl w:val="0"/>
          <w:numId w:val="4"/>
        </w:numPr>
        <w:rPr>
          <w:rFonts w:asciiTheme="minorEastAsia" w:hAnsiTheme="minorEastAsia"/>
          <w:sz w:val="15"/>
          <w:szCs w:val="15"/>
        </w:rPr>
      </w:pPr>
      <w:r w:rsidRPr="00AB4E36">
        <w:rPr>
          <w:rFonts w:asciiTheme="minorEastAsia" w:hAnsiTheme="minorEastAsia" w:hint="eastAsia"/>
          <w:sz w:val="15"/>
          <w:szCs w:val="15"/>
        </w:rPr>
        <w:t xml:space="preserve">对东北的殖民统治　 九一八事变后，日本在中国东北实行了14年的殖民统治。1932年3月建立的伪“满洲国”听命于关东军司令部，次长都由日本人担任。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lastRenderedPageBreak/>
        <w:t xml:space="preserve">（3）扶植汪伪政权　　    1938年12月，中国国民党副总裁汪精卫叛国投敌。1940年3月，在日本的操纵下，汪精卫在南京成立伪“中华民国国民政府”。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上述地区实质上成为是日本的独占殖民地。</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 2、简述一二九运动及其意义？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答：起因：华北事变后，中国民族危机加深，中日民族矛盾激化。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过程和口号：1935年12月9日，北平学生在中国共产党救亡图存、全民抗战的号召和中共北平临时工作委员会的领导下举行抗日游行。喊出“反对华北自治运动”、“打倒日本帝国主义”、“停止内战，一致对外”（代表性口号）等口号。游行队伍遭到国民党军警镇压。12月16日，北平学生和市民1万多人在天桥召开市民大会，反对成立冀察政务委员会。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意义：（1）打击了日本帝国主义侵略中国并吞并华北的计划。（2）促进了中华民族的觉醒，（3）标志着中国人民抗日救亡运动新高潮的到来。</w:t>
      </w:r>
    </w:p>
    <w:p w:rsidR="003D303E" w:rsidRPr="00AB4E36" w:rsidRDefault="003D303E" w:rsidP="003D303E">
      <w:pPr>
        <w:numPr>
          <w:ilvl w:val="0"/>
          <w:numId w:val="5"/>
        </w:numPr>
        <w:rPr>
          <w:rFonts w:asciiTheme="minorEastAsia" w:hAnsiTheme="minorEastAsia"/>
          <w:b/>
          <w:bCs/>
          <w:sz w:val="15"/>
          <w:szCs w:val="15"/>
        </w:rPr>
      </w:pPr>
      <w:r w:rsidRPr="00AB4E36">
        <w:rPr>
          <w:rFonts w:asciiTheme="minorEastAsia" w:hAnsiTheme="minorEastAsia" w:hint="eastAsia"/>
          <w:b/>
          <w:bCs/>
          <w:sz w:val="15"/>
          <w:szCs w:val="15"/>
        </w:rPr>
        <w:t>简述西安事变及其和平解决的意义？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答：事变的发生： 1936年12月12日，在中国共产党抗日主张影响下，张学良、杨虎城毅然实行“兵谏”，扣留了前来督剿红军的蒋介石，提出了改组南京政府、停止一切内战、召开救国会议等八项主张，这就是西安事变。和平解决及意义：中国共产党审时度势，从民族利益出发，确定促成事变和平解决的基本方针，并派周恩来等组成中共代表团赴西安谈判。经过和平谈判，终于迫使蒋介石</w:t>
      </w:r>
      <w:proofErr w:type="gramStart"/>
      <w:r w:rsidRPr="00AB4E36">
        <w:rPr>
          <w:rFonts w:asciiTheme="minorEastAsia" w:hAnsiTheme="minorEastAsia" w:hint="eastAsia"/>
          <w:sz w:val="15"/>
          <w:szCs w:val="15"/>
        </w:rPr>
        <w:t>作出</w:t>
      </w:r>
      <w:proofErr w:type="gramEnd"/>
      <w:r w:rsidRPr="00AB4E36">
        <w:rPr>
          <w:rFonts w:asciiTheme="minorEastAsia" w:hAnsiTheme="minorEastAsia" w:hint="eastAsia"/>
          <w:sz w:val="15"/>
          <w:szCs w:val="15"/>
        </w:rPr>
        <w:t>了停止“剿共”、联合红军抗日等六项承诺。西安事变的和平解决成为时局转换的枢纽，十年内战的局面由此结束，国内和平基本实现。</w:t>
      </w:r>
    </w:p>
    <w:p w:rsidR="003D303E" w:rsidRPr="00AB4E36" w:rsidRDefault="003D303E" w:rsidP="003D303E">
      <w:pPr>
        <w:numPr>
          <w:ilvl w:val="0"/>
          <w:numId w:val="5"/>
        </w:numPr>
        <w:rPr>
          <w:rFonts w:asciiTheme="minorEastAsia" w:hAnsiTheme="minorEastAsia"/>
          <w:b/>
          <w:bCs/>
          <w:sz w:val="15"/>
          <w:szCs w:val="15"/>
        </w:rPr>
      </w:pPr>
      <w:r w:rsidRPr="00AB4E36">
        <w:rPr>
          <w:rFonts w:asciiTheme="minorEastAsia" w:hAnsiTheme="minorEastAsia" w:hint="eastAsia"/>
          <w:b/>
          <w:bCs/>
          <w:sz w:val="15"/>
          <w:szCs w:val="15"/>
        </w:rPr>
        <w:t>简述战略防御阶段国民党正面战场的作用及其溃退的原因。</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答：作用：国民党领导的正面战场始终是中国抗战的重要战场，在全民族抗战中具有重要地位。在战略防御阶段，但是，这些抵抗没有达到维护领土的目的，国民党正面战场溃败、中国迅速丢失大面积国土。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原因：（1）中日国力和军力对比的悬殊。（2）蒋介石集团实行的是片面抗战的路线，将希望单纯地寄托在政府和正规军的抵抗上。（3）国民政府在战略指导方针的失误。在战略战术上，没有采取积极防御的方针。</w:t>
      </w:r>
    </w:p>
    <w:p w:rsidR="003D303E" w:rsidRPr="00AB4E36" w:rsidRDefault="003D303E" w:rsidP="003D303E">
      <w:pPr>
        <w:numPr>
          <w:ilvl w:val="0"/>
          <w:numId w:val="5"/>
        </w:numPr>
        <w:rPr>
          <w:rFonts w:asciiTheme="minorEastAsia" w:hAnsiTheme="minorEastAsia"/>
          <w:b/>
          <w:bCs/>
          <w:sz w:val="15"/>
          <w:szCs w:val="15"/>
        </w:rPr>
      </w:pPr>
      <w:r w:rsidRPr="00AB4E36">
        <w:rPr>
          <w:rFonts w:asciiTheme="minorEastAsia" w:hAnsiTheme="minorEastAsia" w:hint="eastAsia"/>
          <w:b/>
          <w:bCs/>
          <w:sz w:val="15"/>
          <w:szCs w:val="15"/>
        </w:rPr>
        <w:t>相持阶段到来后，国民党蒋介石集团的内外政策发生了哪些变化？</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答：国民党在重申坚持持久抗战的同时，其对内对外政策发生重大调整和变化。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1）1939年1月，国民党五届五中全会决定成立“防共委员会”，确定了“防共、限共、溶共、反共”的方针。（2）对抗战在全局上逐渐趋向消极，保存实力；同时又限制、打击共产党及其领导的八路军、新四军，制造了反共“磨擦”事件。　（3）对外蒋介石将抗战到底的含义解释为“恢复到卢沟桥事变以前的状态”。这标志着国民党由片面抗战逐步转变为消极抗战。 </w:t>
      </w:r>
    </w:p>
    <w:p w:rsidR="003D303E" w:rsidRPr="00AB4E36" w:rsidRDefault="003D303E" w:rsidP="003D303E">
      <w:pPr>
        <w:numPr>
          <w:ilvl w:val="0"/>
          <w:numId w:val="5"/>
        </w:numPr>
        <w:rPr>
          <w:rFonts w:asciiTheme="minorEastAsia" w:hAnsiTheme="minorEastAsia"/>
          <w:b/>
          <w:bCs/>
          <w:sz w:val="15"/>
          <w:szCs w:val="15"/>
        </w:rPr>
      </w:pPr>
      <w:r w:rsidRPr="00AB4E36">
        <w:rPr>
          <w:rFonts w:asciiTheme="minorEastAsia" w:hAnsiTheme="minorEastAsia" w:hint="eastAsia"/>
          <w:b/>
          <w:bCs/>
          <w:sz w:val="15"/>
          <w:szCs w:val="15"/>
        </w:rPr>
        <w:t>抗日战争中形成了哪两个战场？它们的关系是怎样的？</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答：（1）中国抗日战争形成两个战场。一个是主要由国民党军队担负的正面战场；一个是由共产党领导的人民军队为主担负的敌后战场。　 （2）两个战场是战略上的相互配合的关系。</w:t>
      </w:r>
    </w:p>
    <w:p w:rsidR="003D303E" w:rsidRPr="00AB4E36" w:rsidRDefault="003D303E" w:rsidP="003D303E">
      <w:pPr>
        <w:numPr>
          <w:ilvl w:val="0"/>
          <w:numId w:val="5"/>
        </w:numPr>
        <w:rPr>
          <w:rFonts w:asciiTheme="minorEastAsia" w:hAnsiTheme="minorEastAsia"/>
          <w:b/>
          <w:bCs/>
          <w:sz w:val="15"/>
          <w:szCs w:val="15"/>
        </w:rPr>
      </w:pPr>
      <w:r w:rsidRPr="00AB4E36">
        <w:rPr>
          <w:rFonts w:asciiTheme="minorEastAsia" w:hAnsiTheme="minorEastAsia" w:hint="eastAsia"/>
          <w:b/>
          <w:bCs/>
          <w:sz w:val="15"/>
          <w:szCs w:val="15"/>
        </w:rPr>
        <w:t>简述抗日游击战争的战略地位和作用。</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答：（1）八路军、新四军采取“基本是游击战，但不放松有利条件下的运动战”的作战方针。抗日游击战具有重要的战略地位和作用。　 （2）在战略防御阶段，敌后的游击战是辅助国民党正面战场的。阻止了日军进攻、减轻正面战场压力、促使战争转入战略相持阶段。　 （3）在战略相持阶段，敌后游击战争成为主要的抗日作战方式。日军逐步将主要兵力用于敌后战场，以保持和巩固其占领地。这种全面的消耗日军，便赢来了战略反攻。</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8、怎样在抗日民族统一战线中坚持独立自主原则的含义。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答：（1）含义：中国共产党强调，必须在统一战线中坚持独立自主原则，是既统一，又独立。　 （2）具体运作：●共产党必须保持在思想上、政治上和组织上的独立性，放手发动群众，壮大人民力量；●必须坚持对人民军队的绝对领导，冲破国民党的限制和束缚，努力发展人民武装和抗日根据地；● 必须对国民党采取又团结又斗争、以斗争求团结的方针。</w:t>
      </w:r>
    </w:p>
    <w:p w:rsidR="003D303E" w:rsidRPr="00AB4E36" w:rsidRDefault="003D303E" w:rsidP="003D303E">
      <w:pPr>
        <w:numPr>
          <w:ilvl w:val="0"/>
          <w:numId w:val="6"/>
        </w:numPr>
        <w:rPr>
          <w:rFonts w:asciiTheme="minorEastAsia" w:hAnsiTheme="minorEastAsia"/>
          <w:sz w:val="15"/>
          <w:szCs w:val="15"/>
        </w:rPr>
      </w:pPr>
      <w:r w:rsidRPr="00AB4E36">
        <w:rPr>
          <w:rFonts w:asciiTheme="minorEastAsia" w:hAnsiTheme="minorEastAsia" w:hint="eastAsia"/>
          <w:sz w:val="15"/>
          <w:szCs w:val="15"/>
        </w:rPr>
        <w:t>目的和实质：目的是保持并发展革命力量已经取得的阵地；实质就是力争中国共产党对抗日战争的领导权，使自己成为团结全民族抗战的中坚力量。这是把抗日战争引向胜利的中心一环。</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9、西安事变和平解决的历史意义。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西安事变的和平解决，标志着国内和平的基本实现，是党的抗日民族统一战线政策实施的重大胜利。它对推动国共两党再次合作、团结抗日，起了重大的历史作用，成为由国内革命战争走向抗日民族战争的转折点。西安事变和平解决成了时局转换的枢纽，表明在新的形势下的国内的合作形成了，全国的抗日战争发动了。</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论述题</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 1、用实事说明日本侵略者给中华民族带来了怎样的深重灾难？</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答：（1）制造了惨绝人寰的大屠杀。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●“南京大屠杀”。1937年12月，死者达30万人以上。其他屠杀惨案。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对抗日根据地开展大规模的“扫荡”， “杀光、烧光、抢光”的“三光”政策。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lastRenderedPageBreak/>
        <w:t xml:space="preserve"> ● 投放有毒病菌，大量中国居民死亡。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用中国人进行“活体解剖”。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掳掠大量的中国劳工。</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强迫一些中国妇女充当“慰安妇”。　　</w:t>
      </w:r>
    </w:p>
    <w:p w:rsidR="003D303E" w:rsidRPr="00AB4E36" w:rsidRDefault="003D303E" w:rsidP="003D303E">
      <w:pPr>
        <w:numPr>
          <w:ilvl w:val="0"/>
          <w:numId w:val="7"/>
        </w:numPr>
        <w:rPr>
          <w:rFonts w:asciiTheme="minorEastAsia" w:hAnsiTheme="minorEastAsia"/>
          <w:sz w:val="15"/>
          <w:szCs w:val="15"/>
        </w:rPr>
      </w:pPr>
      <w:r w:rsidRPr="00AB4E36">
        <w:rPr>
          <w:rFonts w:asciiTheme="minorEastAsia" w:hAnsiTheme="minorEastAsia" w:hint="eastAsia"/>
          <w:sz w:val="15"/>
          <w:szCs w:val="15"/>
        </w:rPr>
        <w:t xml:space="preserve">疯狂掠夺中国的资源与财富。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在东北，独占了东北全部重工业和铁路交通，控制了东北的经济命脉，掠夺矿产资源。　　 ● 在关内，对华北和华中的经济掠夺。日本侵略者还大肆掠夺占领区的土地及农产品。</w:t>
      </w:r>
    </w:p>
    <w:p w:rsidR="003D303E" w:rsidRPr="00AB4E36" w:rsidRDefault="003D303E" w:rsidP="003D303E">
      <w:pPr>
        <w:numPr>
          <w:ilvl w:val="0"/>
          <w:numId w:val="7"/>
        </w:numPr>
        <w:rPr>
          <w:rFonts w:asciiTheme="minorEastAsia" w:hAnsiTheme="minorEastAsia"/>
          <w:sz w:val="15"/>
          <w:szCs w:val="15"/>
        </w:rPr>
      </w:pPr>
      <w:r w:rsidRPr="00AB4E36">
        <w:rPr>
          <w:rFonts w:asciiTheme="minorEastAsia" w:hAnsiTheme="minorEastAsia" w:hint="eastAsia"/>
          <w:sz w:val="15"/>
          <w:szCs w:val="15"/>
        </w:rPr>
        <w:t>强制推行奴化教育。目的是泯灭中国民众的民族意识和反抗精神、维护其殖民统治。　　（4）损失数字：战争期间，中国军民伤亡3 500多万人；按1937年的比值折算，中国直接经济损失1 000多亿美元，间接经济损失5 000多亿美元。</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 2、中国共产党领导开展的大后方抗日民主运动与抗日文化工作有哪些？</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答：（1）1938年初，周恩来担任国民政府军事委员会政治部副部长。中国共产党人参加国民参政会；中共中央长江局、南方局先后具领导了大后方的抗</w:t>
      </w:r>
    </w:p>
    <w:p w:rsidR="003D303E" w:rsidRPr="00AB4E36" w:rsidRDefault="003D303E" w:rsidP="003D303E">
      <w:pPr>
        <w:rPr>
          <w:rFonts w:asciiTheme="minorEastAsia" w:hAnsiTheme="minorEastAsia"/>
          <w:sz w:val="15"/>
          <w:szCs w:val="15"/>
        </w:rPr>
      </w:pPr>
      <w:proofErr w:type="gramStart"/>
      <w:r w:rsidRPr="00AB4E36">
        <w:rPr>
          <w:rFonts w:asciiTheme="minorEastAsia" w:hAnsiTheme="minorEastAsia" w:hint="eastAsia"/>
          <w:sz w:val="15"/>
          <w:szCs w:val="15"/>
        </w:rPr>
        <w:t>日民族</w:t>
      </w:r>
      <w:proofErr w:type="gramEnd"/>
      <w:r w:rsidRPr="00AB4E36">
        <w:rPr>
          <w:rFonts w:asciiTheme="minorEastAsia" w:hAnsiTheme="minorEastAsia" w:hint="eastAsia"/>
          <w:sz w:val="15"/>
          <w:szCs w:val="15"/>
        </w:rPr>
        <w:t>统一战线工作。1944年9月，中共参政员林伯渠在国民参政会上提出成立民主联合政府的主张。（2）中国共产党积极领导和开展国统区进步文化工作，推动和参与文化界抗战团体的组建和发展。（3）国民党统治区的抗日民主运动和进步文化工作，是全民族抗日战争中的一条重要的战线，对于激发大后方人民的爱国民主意识、坚持国共合作团结抗战、支援抗战前线、积蓄革命力量等发挥了重要的作用。 </w:t>
      </w:r>
    </w:p>
    <w:p w:rsidR="003D303E" w:rsidRPr="00AB4E36" w:rsidRDefault="003D303E" w:rsidP="003D303E">
      <w:pPr>
        <w:numPr>
          <w:ilvl w:val="0"/>
          <w:numId w:val="8"/>
        </w:numPr>
        <w:rPr>
          <w:rFonts w:asciiTheme="minorEastAsia" w:hAnsiTheme="minorEastAsia"/>
          <w:b/>
          <w:bCs/>
          <w:sz w:val="15"/>
          <w:szCs w:val="15"/>
        </w:rPr>
      </w:pPr>
      <w:r w:rsidRPr="00AB4E36">
        <w:rPr>
          <w:rFonts w:asciiTheme="minorEastAsia" w:hAnsiTheme="minorEastAsia" w:hint="eastAsia"/>
          <w:b/>
          <w:bCs/>
          <w:sz w:val="15"/>
          <w:szCs w:val="15"/>
        </w:rPr>
        <w:t>为什么说中国共产党是抗日战争的中流砥柱？</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答：（1）中国共产党在抗日战争时期坚持全面抗战的路线 。1937年8月洛川通过《抗日救国十大纲领》，体现了中国人民的根本利益和要求，是彻底的抗日纲领。 （2）从民族大义出发，积极维护统一战线。提出了独立自主原则和抗日民族统一战线的策略总方针等方针，并身体力行贯彻执行。（3）坚持持久战方法，并领导人民军队开展独立自主的敌后游击战争，牵制和消灭了日军大量的有生力量。 毛泽东《论持久战》发表，抗日游击战战略的确定，八路军新四军抗战初期的英勇抗战和相持阶段到来后成为主要战场。所以，中国共产党成为抗日战争的中流砥柱。</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 4、试述毛泽东的《论持久战》的内容和意义。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答：（1）1938年，毛泽东发表《论持久战》的讲演，其内容是分析了：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特点：中日战争是半殖民地半封建的中国和帝国主义的日本之间在20世纪30年代进行的一个决死的战争。全部问题的根据就在这里。中日双方存在着互相矛盾的四个特点：敌强我弱，敌小我大，敌退步我进步，敌寡助我多助。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前途和规律：一方面，日本是强国，中国是弱国，这一对比，决定了抗日战争只能是持久战。另一方面，日本是小国，发动的是退步的、野蛮的侵略战争，在国际上失道寡助；而中国是大国，进行的是进步的、正义的反侵略战争，在国际上得道多助，最后胜利又将是属于中国的。　</w:t>
      </w:r>
      <w:proofErr w:type="gramStart"/>
      <w:r w:rsidRPr="00AB4E36">
        <w:rPr>
          <w:rFonts w:asciiTheme="minorEastAsia" w:hAnsiTheme="minorEastAsia" w:hint="eastAsia"/>
          <w:sz w:val="15"/>
          <w:szCs w:val="15"/>
        </w:rPr>
        <w:t>●进程</w:t>
      </w:r>
      <w:proofErr w:type="gramEnd"/>
      <w:r w:rsidRPr="00AB4E36">
        <w:rPr>
          <w:rFonts w:asciiTheme="minorEastAsia" w:hAnsiTheme="minorEastAsia" w:hint="eastAsia"/>
          <w:sz w:val="15"/>
          <w:szCs w:val="15"/>
        </w:rPr>
        <w:t>和方针：科学地预测了抗日战争将经过战略防御、战略相持、战略反攻三个阶段。其中，战略相持阶段，是中国抗日战争取得最后胜利的</w:t>
      </w:r>
      <w:proofErr w:type="gramStart"/>
      <w:r w:rsidRPr="00AB4E36">
        <w:rPr>
          <w:rFonts w:asciiTheme="minorEastAsia" w:hAnsiTheme="minorEastAsia" w:hint="eastAsia"/>
          <w:sz w:val="15"/>
          <w:szCs w:val="15"/>
        </w:rPr>
        <w:t>最</w:t>
      </w:r>
      <w:proofErr w:type="gramEnd"/>
      <w:r w:rsidRPr="00AB4E36">
        <w:rPr>
          <w:rFonts w:asciiTheme="minorEastAsia" w:hAnsiTheme="minorEastAsia" w:hint="eastAsia"/>
          <w:sz w:val="15"/>
          <w:szCs w:val="15"/>
        </w:rPr>
        <w:t xml:space="preserve">关键的阶段。坚持持久抗战方针，中国将在这个阶段中获得转弱为强的力量，乃至最后取胜。 　　</w:t>
      </w:r>
    </w:p>
    <w:p w:rsidR="003D303E" w:rsidRPr="00AB4E36" w:rsidRDefault="003D303E" w:rsidP="003D303E">
      <w:pPr>
        <w:numPr>
          <w:ilvl w:val="0"/>
          <w:numId w:val="9"/>
        </w:numPr>
        <w:rPr>
          <w:rFonts w:asciiTheme="minorEastAsia" w:hAnsiTheme="minorEastAsia"/>
          <w:sz w:val="15"/>
          <w:szCs w:val="15"/>
        </w:rPr>
      </w:pPr>
      <w:r w:rsidRPr="00AB4E36">
        <w:rPr>
          <w:rFonts w:asciiTheme="minorEastAsia" w:hAnsiTheme="minorEastAsia" w:hint="eastAsia"/>
          <w:b/>
          <w:bCs/>
          <w:sz w:val="15"/>
          <w:szCs w:val="15"/>
        </w:rPr>
        <w:t>意义</w:t>
      </w:r>
      <w:r w:rsidRPr="00AB4E36">
        <w:rPr>
          <w:rFonts w:asciiTheme="minorEastAsia" w:hAnsiTheme="minorEastAsia" w:hint="eastAsia"/>
          <w:sz w:val="15"/>
          <w:szCs w:val="15"/>
        </w:rPr>
        <w:t>：毛泽东阐明的持久战战略思想，抓住了中日战争发生的时代特点和战争性质，揭示了抗日战争的发展规律和坚持抗战、争取抗战胜利必须实行的战略方针，对全国抗战起了积极作用。</w:t>
      </w:r>
    </w:p>
    <w:p w:rsidR="003D303E" w:rsidRPr="00AB4E36" w:rsidRDefault="003D303E" w:rsidP="003D303E">
      <w:pPr>
        <w:numPr>
          <w:ilvl w:val="0"/>
          <w:numId w:val="10"/>
        </w:numPr>
        <w:rPr>
          <w:rFonts w:asciiTheme="minorEastAsia" w:hAnsiTheme="minorEastAsia"/>
          <w:b/>
          <w:bCs/>
          <w:sz w:val="15"/>
          <w:szCs w:val="15"/>
        </w:rPr>
      </w:pPr>
      <w:r w:rsidRPr="00AB4E36">
        <w:rPr>
          <w:rFonts w:asciiTheme="minorEastAsia" w:hAnsiTheme="minorEastAsia" w:hint="eastAsia"/>
          <w:b/>
          <w:bCs/>
          <w:sz w:val="15"/>
          <w:szCs w:val="15"/>
        </w:rPr>
        <w:t>怎样认识巩固和发展抗日民族统一战线的策略总方针？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答：表述：“发展进步势力，争取中间势力，孤立顽固势力”。　　</w:t>
      </w:r>
    </w:p>
    <w:p w:rsidR="003D303E" w:rsidRPr="00AB4E36" w:rsidRDefault="003D303E" w:rsidP="003D303E">
      <w:pPr>
        <w:numPr>
          <w:ilvl w:val="0"/>
          <w:numId w:val="11"/>
        </w:numPr>
        <w:rPr>
          <w:rFonts w:asciiTheme="minorEastAsia" w:hAnsiTheme="minorEastAsia"/>
          <w:sz w:val="15"/>
          <w:szCs w:val="15"/>
        </w:rPr>
      </w:pPr>
      <w:r w:rsidRPr="00AB4E36">
        <w:rPr>
          <w:rFonts w:asciiTheme="minorEastAsia" w:hAnsiTheme="minorEastAsia" w:hint="eastAsia"/>
          <w:sz w:val="15"/>
          <w:szCs w:val="15"/>
        </w:rPr>
        <w:t xml:space="preserve">进步势力主要是指工人、农民和城市小资产阶级。他们是统一战线的基础，抗日战争的主要依靠力量。为了发展进步势力，就要冲破国民党的限制和束缚，放手发动人民群众，扩大抗日人民武装，创立抗日民主根据地，在全国发展共产党的组织和民众的抗日运动，这是整个策略的中心环节。　　</w:t>
      </w:r>
    </w:p>
    <w:p w:rsidR="003D303E" w:rsidRPr="00AB4E36" w:rsidRDefault="003D303E" w:rsidP="003D303E">
      <w:pPr>
        <w:numPr>
          <w:ilvl w:val="0"/>
          <w:numId w:val="11"/>
        </w:numPr>
        <w:rPr>
          <w:rFonts w:asciiTheme="minorEastAsia" w:hAnsiTheme="minorEastAsia"/>
          <w:sz w:val="15"/>
          <w:szCs w:val="15"/>
        </w:rPr>
      </w:pPr>
      <w:r w:rsidRPr="00AB4E36">
        <w:rPr>
          <w:rFonts w:asciiTheme="minorEastAsia" w:hAnsiTheme="minorEastAsia" w:hint="eastAsia"/>
          <w:sz w:val="15"/>
          <w:szCs w:val="15"/>
        </w:rPr>
        <w:t xml:space="preserve">中间势力主要是指民族资产阶级、开明绅士和地方实力派。争取中间势力需要三方面条件：一是共产党要有充足的力量；二是尊重他们的利益；三是要同顽固派作坚决的斗争，并能一步一步地取得胜利。　　</w:t>
      </w:r>
    </w:p>
    <w:p w:rsidR="003D303E" w:rsidRPr="00AB4E36" w:rsidRDefault="003D303E" w:rsidP="003D303E">
      <w:pPr>
        <w:numPr>
          <w:ilvl w:val="0"/>
          <w:numId w:val="11"/>
        </w:numPr>
        <w:rPr>
          <w:rFonts w:asciiTheme="minorEastAsia" w:hAnsiTheme="minorEastAsia"/>
          <w:sz w:val="15"/>
          <w:szCs w:val="15"/>
        </w:rPr>
      </w:pPr>
      <w:r w:rsidRPr="00AB4E36">
        <w:rPr>
          <w:rFonts w:asciiTheme="minorEastAsia" w:hAnsiTheme="minorEastAsia" w:hint="eastAsia"/>
          <w:sz w:val="15"/>
          <w:szCs w:val="15"/>
        </w:rPr>
        <w:t>顽固势力是指大地主大资产阶级的抗日派，即以蒋介石集团为代表的国民党亲英美派。针对其两面政策（既主张团结抗日，</w:t>
      </w:r>
      <w:proofErr w:type="gramStart"/>
      <w:r w:rsidRPr="00AB4E36">
        <w:rPr>
          <w:rFonts w:asciiTheme="minorEastAsia" w:hAnsiTheme="minorEastAsia" w:hint="eastAsia"/>
          <w:sz w:val="15"/>
          <w:szCs w:val="15"/>
        </w:rPr>
        <w:t>又限共</w:t>
      </w:r>
      <w:proofErr w:type="gramEnd"/>
      <w:r w:rsidRPr="00AB4E36">
        <w:rPr>
          <w:rFonts w:asciiTheme="minorEastAsia" w:hAnsiTheme="minorEastAsia" w:hint="eastAsia"/>
          <w:sz w:val="15"/>
          <w:szCs w:val="15"/>
        </w:rPr>
        <w:t>、溶共、反共并摧残进步势力）共产党须以革命的两面政策来对付他们，即贯彻又联合又斗争的政策。同顽固派作斗争时，应坚持有理、有利、有节的原则。以不破裂统一战线为底线。</w:t>
      </w:r>
    </w:p>
    <w:p w:rsidR="003D303E" w:rsidRPr="00AB4E36" w:rsidRDefault="003D303E" w:rsidP="003D303E">
      <w:pPr>
        <w:numPr>
          <w:ilvl w:val="0"/>
          <w:numId w:val="12"/>
        </w:numPr>
        <w:rPr>
          <w:rFonts w:asciiTheme="minorEastAsia" w:hAnsiTheme="minorEastAsia"/>
          <w:b/>
          <w:bCs/>
          <w:sz w:val="15"/>
          <w:szCs w:val="15"/>
        </w:rPr>
      </w:pPr>
      <w:r w:rsidRPr="00AB4E36">
        <w:rPr>
          <w:rFonts w:asciiTheme="minorEastAsia" w:hAnsiTheme="minorEastAsia" w:hint="eastAsia"/>
          <w:b/>
          <w:bCs/>
          <w:sz w:val="15"/>
          <w:szCs w:val="15"/>
        </w:rPr>
        <w:t>新民主主义理论体系的内容是什么？有何重大意义？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答：内容：1940年前后，毛泽东撰写了《共产党人发刊词》、《中国革命和中国共产党》、《新民主主义论》等著作。　　</w:t>
      </w:r>
    </w:p>
    <w:p w:rsidR="003D303E" w:rsidRPr="00AB4E36" w:rsidRDefault="003D303E" w:rsidP="003D303E">
      <w:pPr>
        <w:numPr>
          <w:ilvl w:val="0"/>
          <w:numId w:val="13"/>
        </w:numPr>
        <w:rPr>
          <w:rFonts w:asciiTheme="minorEastAsia" w:hAnsiTheme="minorEastAsia"/>
          <w:sz w:val="15"/>
          <w:szCs w:val="15"/>
        </w:rPr>
      </w:pPr>
      <w:r w:rsidRPr="00AB4E36">
        <w:rPr>
          <w:rFonts w:asciiTheme="minorEastAsia" w:hAnsiTheme="minorEastAsia" w:hint="eastAsia"/>
          <w:sz w:val="15"/>
          <w:szCs w:val="15"/>
        </w:rPr>
        <w:t xml:space="preserve">分析了中国社会和革命的性质和特征：指出近代中国半殖民地半封建的社会性质和主要矛盾；中国革命包括民主主义革命和社会主义革命两个阶段。五四运动以后已经是新民主主义革命，它的前途是社会主义。　　</w:t>
      </w:r>
    </w:p>
    <w:p w:rsidR="003D303E" w:rsidRPr="00AB4E36" w:rsidRDefault="003D303E" w:rsidP="003D303E">
      <w:pPr>
        <w:numPr>
          <w:ilvl w:val="0"/>
          <w:numId w:val="13"/>
        </w:numPr>
        <w:rPr>
          <w:rFonts w:asciiTheme="minorEastAsia" w:hAnsiTheme="minorEastAsia"/>
          <w:sz w:val="15"/>
          <w:szCs w:val="15"/>
        </w:rPr>
      </w:pPr>
      <w:r w:rsidRPr="00AB4E36">
        <w:rPr>
          <w:rFonts w:asciiTheme="minorEastAsia" w:hAnsiTheme="minorEastAsia" w:hint="eastAsia"/>
          <w:sz w:val="15"/>
          <w:szCs w:val="15"/>
        </w:rPr>
        <w:t xml:space="preserve">阐明了中国共产党在新民主主义革命阶段的基本纲领。政治上，推翻帝国主义和封建主义的压迫，建立一个新民主主义共和国。经济上，没收官僚垄断资本归新民主主义国家所有；没收地主阶级的土地归农民所有；允许民族资本主义经济的发展和富农经济的存在。文化上，发展无产阶级领导的人民大众的反帝反封建的中华民族的新文化，即民族的科学的大众的文化。　　</w:t>
      </w:r>
    </w:p>
    <w:p w:rsidR="003D303E" w:rsidRPr="00AB4E36" w:rsidRDefault="003D303E" w:rsidP="003D303E">
      <w:pPr>
        <w:numPr>
          <w:ilvl w:val="0"/>
          <w:numId w:val="13"/>
        </w:numPr>
        <w:rPr>
          <w:rFonts w:asciiTheme="minorEastAsia" w:hAnsiTheme="minorEastAsia"/>
          <w:sz w:val="15"/>
          <w:szCs w:val="15"/>
        </w:rPr>
      </w:pPr>
      <w:r w:rsidRPr="00AB4E36">
        <w:rPr>
          <w:rFonts w:asciiTheme="minorEastAsia" w:hAnsiTheme="minorEastAsia" w:hint="eastAsia"/>
          <w:sz w:val="15"/>
          <w:szCs w:val="15"/>
        </w:rPr>
        <w:t xml:space="preserve">总结了中国共产党成立以来的经验，提出了统一战线、武装斗争、党的建设，是中国共产党领导革命的三个基本问题，是战胜敌人的三个法宝。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b/>
          <w:bCs/>
          <w:sz w:val="15"/>
          <w:szCs w:val="15"/>
        </w:rPr>
        <w:lastRenderedPageBreak/>
        <w:t>意义：</w:t>
      </w:r>
      <w:r w:rsidRPr="00AB4E36">
        <w:rPr>
          <w:rFonts w:asciiTheme="minorEastAsia" w:hAnsiTheme="minorEastAsia" w:hint="eastAsia"/>
          <w:sz w:val="15"/>
          <w:szCs w:val="15"/>
        </w:rPr>
        <w:t xml:space="preserve">（1）新民主主义理论是以毛泽东为主要代表的中国共产党人把马克思主义基本原理同中国革命具体实际相结合的理论成果。　　　</w:t>
      </w:r>
    </w:p>
    <w:p w:rsidR="003D303E" w:rsidRPr="00AB4E36" w:rsidRDefault="003D303E" w:rsidP="003D303E">
      <w:pPr>
        <w:numPr>
          <w:ilvl w:val="0"/>
          <w:numId w:val="14"/>
        </w:numPr>
        <w:rPr>
          <w:rFonts w:asciiTheme="minorEastAsia" w:hAnsiTheme="minorEastAsia"/>
          <w:sz w:val="15"/>
          <w:szCs w:val="15"/>
        </w:rPr>
      </w:pPr>
      <w:r w:rsidRPr="00AB4E36">
        <w:rPr>
          <w:rFonts w:asciiTheme="minorEastAsia" w:hAnsiTheme="minorEastAsia" w:hint="eastAsia"/>
          <w:sz w:val="15"/>
          <w:szCs w:val="15"/>
        </w:rPr>
        <w:t>新民主主义理论的系统阐明，标志着毛泽东思想得到多方面展开而达到成熟。</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 7、试述延安整风运动及其意义。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答：20世纪40年代前中期，中国共产党以延安为中心，在全党范围内开展了一场整风运动。　 （1）主要内容：反对主观主义以整顿学风、反对宗派主义以整顿党风、反对党八股以整顿文风。其中，反对主观主义是整风运动最主要的任务。主观主义的主要表现形式是教条主义和经验主义，尤其是教条主义。这是中国共产党内反复出现“左”、右倾错误的思想认识根源。　 （2）意义：● 整风运动是一场伟大的思想解放运动，在全党范围确立起一切从实际出发、理论联系实际、实事求是的马克思主义思想路线。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 在整风运动基础上，1945年中共七大将中国共产党人把马克思列宁主义基本原理同中国具体实际相结合所创造的理论成果，正式命名为毛泽东思想，并规定为党的一切工作的指针。</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8、 怎样评价正面战场在抗日战争中的地位和作用？</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答：正面战场</w:t>
      </w:r>
      <w:proofErr w:type="gramStart"/>
      <w:r w:rsidRPr="00AB4E36">
        <w:rPr>
          <w:rFonts w:asciiTheme="minorEastAsia" w:hAnsiTheme="minorEastAsia" w:hint="eastAsia"/>
          <w:sz w:val="15"/>
          <w:szCs w:val="15"/>
        </w:rPr>
        <w:t>”</w:t>
      </w:r>
      <w:proofErr w:type="gramEnd"/>
      <w:r w:rsidRPr="00AB4E36">
        <w:rPr>
          <w:rFonts w:asciiTheme="minorEastAsia" w:hAnsiTheme="minorEastAsia" w:hint="eastAsia"/>
          <w:sz w:val="15"/>
          <w:szCs w:val="15"/>
        </w:rPr>
        <w:t>是中国人控制的连片国土与日军侵华推进线上日控区对峙交战而形成的战场。由于在这个战场上作战的中国军队主要是国民党的军队，因此一般也称其为国民党正面战场。</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（一）抗日战争初期的正面战场</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国民党正面战场是抗日的重要战场。国民政府组织了一系列的大规模会战。如淞沪战役、晋北忻口战役、徐州和武汉的战役，都给日军以沉重的打击，是中国抗日战争乃至世界反法西斯战争的一个重要组成部分；</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2、由于正面战场的顽强抵抗，粉碎了日本帝国主义在 3个月灭亡中国的战略计划和“速战速决”的方针。消耗了日本的军事、经济实力，使其陷入长期战争的泥坑而不能自拔。使日军兵力分散，战线延长，为战略相持阶段的到来，起了决定性的作用。</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3、支援了中国共产党领导的解放区敌后战场的开辟，为敌后游击战争创造了有利条件；</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4、掩护了西南抗战基地的营建，为领导机构和沿江、沿海工厂、学校、科研机构的内迁争取了时间，为中国长期抗战创造了有利条件</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（二）战略防御阶段</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在此阶段</w:t>
      </w:r>
      <w:proofErr w:type="gramStart"/>
      <w:r w:rsidRPr="00AB4E36">
        <w:rPr>
          <w:rFonts w:asciiTheme="minorEastAsia" w:hAnsiTheme="minorEastAsia" w:hint="eastAsia"/>
          <w:sz w:val="15"/>
          <w:szCs w:val="15"/>
        </w:rPr>
        <w:t>蒋</w:t>
      </w:r>
      <w:proofErr w:type="gramEnd"/>
      <w:r w:rsidRPr="00AB4E36">
        <w:rPr>
          <w:rFonts w:asciiTheme="minorEastAsia" w:hAnsiTheme="minorEastAsia" w:hint="eastAsia"/>
          <w:sz w:val="15"/>
          <w:szCs w:val="15"/>
        </w:rPr>
        <w:t>采取的是片面抗战路线，将希望单纯寄托在政府和正规军的抵抗上，在战略战术上没有采取积极防御的方针。与大面积国土迅速丢失有直接关系。</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（三）战略相持阶段的正面战场</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1、抗战进入相持阶段后，日本改变侵华方针。正面战场部分官军进行了几次大战役，但是从全局上正面</w:t>
      </w:r>
      <w:proofErr w:type="gramStart"/>
      <w:r w:rsidRPr="00AB4E36">
        <w:rPr>
          <w:rFonts w:asciiTheme="minorEastAsia" w:hAnsiTheme="minorEastAsia" w:hint="eastAsia"/>
          <w:sz w:val="15"/>
          <w:szCs w:val="15"/>
        </w:rPr>
        <w:t>战场逐汇渐趋</w:t>
      </w:r>
      <w:proofErr w:type="gramEnd"/>
      <w:r w:rsidRPr="00AB4E36">
        <w:rPr>
          <w:rFonts w:asciiTheme="minorEastAsia" w:hAnsiTheme="minorEastAsia" w:hint="eastAsia"/>
          <w:sz w:val="15"/>
          <w:szCs w:val="15"/>
        </w:rPr>
        <w:t>向消极。</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国民党确定了“防共、限共、溶共、反共”的反动方针，建立了“防共委员会”。将大量军队用于对付中共军队相继掀起三次反共高潮，限制全国抗日民主力量。在政治上和军事上基本上都是起消极作用。由于实行消极抗日积极反共的反动方针，正面战场形势严重恶化，以至于出现豫湘桂战役这样的大溃败。正面战场的地位逐步下降到次要位置。 </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9</w:t>
      </w:r>
      <w:r w:rsidRPr="00AB4E36">
        <w:rPr>
          <w:rFonts w:asciiTheme="minorEastAsia" w:hAnsiTheme="minorEastAsia" w:hint="eastAsia"/>
          <w:b/>
          <w:bCs/>
          <w:sz w:val="15"/>
          <w:szCs w:val="15"/>
        </w:rPr>
        <w:t>、为什么说中国人民抗日战争是弱国战胜强国的范例？</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（1）从实力对比来看，抗日战争是弱国对强国的战争。中国是半殖民地半封建社会，政治、军事、经济、文化等各方面综合实力都很落后，是弱国。而</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日本是世界上一等强国，军事、经济实力和政治组织力量都很强大。</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（2）从战略对比来看，抗日战争是大国对小国的战争。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（3）从战争性质上看，抗战是中国抵御日本侵略的正义战争。中国是正义的、进步的反侵略战争，是得道的；日本是非正义的、野蛮的、侵略战争，是失道的。</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（4）从战争结果上看，中国人民的抗日战争取得了近代以来的第一次反侵略战争的完全胜利。中国人民彻底打败了日本侵略者，使中华民族避免遭受殖民奴役的厄运。</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10、为什么说中国的抗日战争是神圣的民族解放战争？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从世界意义上看，世界反法西斯战争是人类历史上规模空前的战争，战火遍及亚洲、欧洲、非洲、大洋洲，有80多个国家和地区，约20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从战争的性质上看，抗日战争是半殖民地半封建的中国和帝国主义的日本之间在20世纪30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lastRenderedPageBreak/>
        <w:t xml:space="preserve">　　从战争的结果上看，中国人民抗日战争，是近代以来中华民族反抗外敌入侵第一次取得完全胜利的民族解放战争，是20世纪中国和人类历史上的重 大事件。中国人民彻底打败了日本侵略者，捍卫了中国的国家主权和领土完整，使中华民族避免遭受殖民奴役的厄运。</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b/>
          <w:bCs/>
          <w:sz w:val="15"/>
          <w:szCs w:val="15"/>
        </w:rPr>
        <w:t>11、抗日战争胜利的伟大历史意义是什么？</w:t>
      </w:r>
      <w:r w:rsidRPr="00AB4E36">
        <w:rPr>
          <w:rFonts w:asciiTheme="minorEastAsia" w:hAnsiTheme="minorEastAsia" w:hint="eastAsia"/>
          <w:sz w:val="15"/>
          <w:szCs w:val="15"/>
        </w:rPr>
        <w:t>答：</w:t>
      </w:r>
    </w:p>
    <w:p w:rsidR="003D303E" w:rsidRPr="00AB4E36" w:rsidRDefault="003D303E" w:rsidP="003D303E">
      <w:pPr>
        <w:ind w:firstLineChars="200" w:firstLine="300"/>
        <w:rPr>
          <w:rFonts w:asciiTheme="minorEastAsia" w:hAnsiTheme="minorEastAsia"/>
          <w:sz w:val="15"/>
          <w:szCs w:val="15"/>
        </w:rPr>
      </w:pPr>
      <w:r w:rsidRPr="00AB4E36">
        <w:rPr>
          <w:rFonts w:asciiTheme="minorEastAsia" w:hAnsiTheme="minorEastAsia" w:hint="eastAsia"/>
          <w:sz w:val="15"/>
          <w:szCs w:val="15"/>
        </w:rPr>
        <w:t>总：中国人民抗日战争，是近代以来中华民族反抗外敌入侵第一次取得完全胜利的民族解放战争。 1）中国人民抗日战争的胜利，彻底打败了日本侵略者，捍卫了中国的国家主权和领土完整，使中华民族避免了遭受殖民奴役的厄运。</w:t>
      </w:r>
    </w:p>
    <w:p w:rsidR="003D303E" w:rsidRPr="00AB4E36" w:rsidRDefault="003D303E" w:rsidP="003D303E">
      <w:pPr>
        <w:numPr>
          <w:ilvl w:val="0"/>
          <w:numId w:val="15"/>
        </w:numPr>
        <w:ind w:firstLineChars="200" w:firstLine="300"/>
        <w:rPr>
          <w:rFonts w:asciiTheme="minorEastAsia" w:hAnsiTheme="minorEastAsia"/>
          <w:sz w:val="15"/>
          <w:szCs w:val="15"/>
        </w:rPr>
      </w:pPr>
      <w:r w:rsidRPr="00AB4E36">
        <w:rPr>
          <w:rFonts w:asciiTheme="minorEastAsia" w:hAnsiTheme="minorEastAsia" w:hint="eastAsia"/>
          <w:sz w:val="15"/>
          <w:szCs w:val="15"/>
        </w:rPr>
        <w:t xml:space="preserve">中国人民抗日战争的胜利，促进了中华民族的觉醒，使中国人民在精神上、组织上的进步达到了前所未有的高度。中国人民通过抗日战争的实践认识到，中国共产党是领导中国各族人民争取民族独立和人民解放的坚强核心。　</w:t>
      </w:r>
    </w:p>
    <w:p w:rsidR="003D303E" w:rsidRPr="00AB4E36" w:rsidRDefault="003D303E" w:rsidP="003D303E">
      <w:pPr>
        <w:ind w:firstLineChars="200" w:firstLine="300"/>
        <w:rPr>
          <w:rFonts w:asciiTheme="minorEastAsia" w:hAnsiTheme="minorEastAsia"/>
          <w:sz w:val="15"/>
          <w:szCs w:val="15"/>
        </w:rPr>
      </w:pPr>
      <w:r w:rsidRPr="00AB4E36">
        <w:rPr>
          <w:rFonts w:asciiTheme="minorEastAsia" w:hAnsiTheme="minorEastAsia" w:hint="eastAsia"/>
          <w:sz w:val="15"/>
          <w:szCs w:val="15"/>
        </w:rPr>
        <w:t xml:space="preserve">3）中国人民抗日战争的胜利，促进了中华民族的大团结，弘扬了中华民族的伟大精神。这就是：民族自尊品格、民族团结意识、民族英雄气概、民族自强信念、民族创造精神。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4）中国人民抗日战争的胜利，对世界人民战胜法西斯、维护世界和平的伟大事业产生巨大影响，为最终战胜世界法西斯势力</w:t>
      </w:r>
      <w:proofErr w:type="gramStart"/>
      <w:r w:rsidRPr="00AB4E36">
        <w:rPr>
          <w:rFonts w:asciiTheme="minorEastAsia" w:hAnsiTheme="minorEastAsia" w:hint="eastAsia"/>
          <w:sz w:val="15"/>
          <w:szCs w:val="15"/>
        </w:rPr>
        <w:t>作出</w:t>
      </w:r>
      <w:proofErr w:type="gramEnd"/>
      <w:r w:rsidRPr="00AB4E36">
        <w:rPr>
          <w:rFonts w:asciiTheme="minorEastAsia" w:hAnsiTheme="minorEastAsia" w:hint="eastAsia"/>
          <w:sz w:val="15"/>
          <w:szCs w:val="15"/>
        </w:rPr>
        <w:t>了历史性贡献，显著提高了中国的国际地位和国际影响。</w:t>
      </w:r>
    </w:p>
    <w:p w:rsidR="003D303E" w:rsidRPr="00AB4E36" w:rsidRDefault="003D303E" w:rsidP="003D303E">
      <w:pPr>
        <w:numPr>
          <w:ilvl w:val="0"/>
          <w:numId w:val="16"/>
        </w:numPr>
        <w:rPr>
          <w:rFonts w:asciiTheme="minorEastAsia" w:hAnsiTheme="minorEastAsia"/>
          <w:b/>
          <w:bCs/>
          <w:sz w:val="15"/>
          <w:szCs w:val="15"/>
        </w:rPr>
      </w:pPr>
      <w:r w:rsidRPr="00AB4E36">
        <w:rPr>
          <w:rFonts w:asciiTheme="minorEastAsia" w:hAnsiTheme="minorEastAsia" w:hint="eastAsia"/>
          <w:b/>
          <w:bCs/>
          <w:sz w:val="15"/>
          <w:szCs w:val="15"/>
        </w:rPr>
        <w:t>中国人民抗日战争胜利的主要原因是什么？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答：（1）中国共产党在全民族抗战中发挥了中流砥柱的作用。这是中国人民抗日战争同近代以来历次反侵略战争最大的区别。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●中国共产党积极倡导、促成、维护抗日民族统一战线。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●中国共产党人，科学阐明了抗日战争的规律和进程，制定了正确的战略和策略，对抗日战争发挥了重要的指导作用。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（2）中国人民巨大的民族觉醒、空前的民族团结和英勇的民族抗争，是中国人民抗日战争胜利的决定性因素。抗日战争唤起了全民族的危机意识</w:t>
      </w:r>
      <w:proofErr w:type="gramStart"/>
      <w:r w:rsidRPr="00AB4E36">
        <w:rPr>
          <w:rFonts w:asciiTheme="minorEastAsia" w:hAnsiTheme="minorEastAsia" w:hint="eastAsia"/>
          <w:sz w:val="15"/>
          <w:szCs w:val="15"/>
        </w:rPr>
        <w:t>和</w:t>
      </w:r>
      <w:proofErr w:type="gramEnd"/>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使命意识。中国共产党以全民抗战的纲领主张、团结御侮的先锋作用、人民战争的组织力量，最大限度地调动起全国人民的抗日积极性。国民党的爱国官兵也为反对日本的侵略</w:t>
      </w:r>
      <w:proofErr w:type="gramStart"/>
      <w:r w:rsidRPr="00AB4E36">
        <w:rPr>
          <w:rFonts w:asciiTheme="minorEastAsia" w:hAnsiTheme="minorEastAsia" w:hint="eastAsia"/>
          <w:sz w:val="15"/>
          <w:szCs w:val="15"/>
        </w:rPr>
        <w:t>作出</w:t>
      </w:r>
      <w:proofErr w:type="gramEnd"/>
      <w:r w:rsidRPr="00AB4E36">
        <w:rPr>
          <w:rFonts w:asciiTheme="minorEastAsia" w:hAnsiTheme="minorEastAsia" w:hint="eastAsia"/>
          <w:sz w:val="15"/>
          <w:szCs w:val="15"/>
        </w:rPr>
        <w:t>了贡献。</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中国人民抗日战争的胜利，同世界所有爱好和平和正义的国家和人民、国际组织以及各种反法西斯力量的同情和支持也是分不开的。苏联、美国、法国、英国等向中国提供了经济和军事援助。许多国家的反法西斯战士直接参加了中国人民的抗日战争，为中国人民的解放事业贡献鲜血和生命。</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13、试述中国人民抗日战争胜利的基本经验。</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全国各族人民的大团结，是中国人民战胜一切艰难困苦、实现抗战胜利的力量源泉。在抗日战争中，中华民族实现了空前的大团结，形成了真正意义上的全民族抗战。没有全国各族人民的大团结，没有抗日民族统一战线，就没有抗日战争的伟大胜利。</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以爱国主义为核心的伟大民族精神是中国人民团结奋进的精神动力。这是抗日战争得以坚持和胜利的重要的思想保证。抗日战争大大丰富和升华了以爱国主义为核心的中华民族精神。中国共产党充分发挥出民族先锋队和阶级先锋队的作用，赢得了全中国人民的拥戴。</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（3）中国人民热爱和平、反对侵略战争，同时又不惧怕战争。中国人民进行反侵略战争，是为了捍卫中华民族生存和发展的权利，是对世界反法西斯战争和人类进步事业的重大贡献。</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14、如何看待中国人民抗日战争在世界反法西斯战争中的地位 ？ （中国人民抗日战争为世界反法西斯战争</w:t>
      </w:r>
      <w:proofErr w:type="gramStart"/>
      <w:r w:rsidRPr="00AB4E36">
        <w:rPr>
          <w:rFonts w:asciiTheme="minorEastAsia" w:hAnsiTheme="minorEastAsia" w:hint="eastAsia"/>
          <w:b/>
          <w:bCs/>
          <w:sz w:val="15"/>
          <w:szCs w:val="15"/>
        </w:rPr>
        <w:t>作出</w:t>
      </w:r>
      <w:proofErr w:type="gramEnd"/>
      <w:r w:rsidRPr="00AB4E36">
        <w:rPr>
          <w:rFonts w:asciiTheme="minorEastAsia" w:hAnsiTheme="minorEastAsia" w:hint="eastAsia"/>
          <w:b/>
          <w:bCs/>
          <w:sz w:val="15"/>
          <w:szCs w:val="15"/>
        </w:rPr>
        <w:t>了怎样的重大贡献？）</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1）中国人民抗日战争是世界反法西斯战争的东方主战场。在世界反法西斯战争中，中国人民抗日战争开始最早，持续时间最长。中国战场年平均牵制日本陆军的74％以上，最高年份达90％。日军在海外作战中损失的287万人中，有150万人伤亡在中国战场。　 </w:t>
      </w:r>
    </w:p>
    <w:p w:rsidR="003D303E" w:rsidRPr="00AB4E36" w:rsidRDefault="003D303E" w:rsidP="003D303E">
      <w:pPr>
        <w:numPr>
          <w:ilvl w:val="0"/>
          <w:numId w:val="17"/>
        </w:numPr>
        <w:rPr>
          <w:rFonts w:asciiTheme="minorEastAsia" w:hAnsiTheme="minorEastAsia"/>
          <w:sz w:val="15"/>
          <w:szCs w:val="15"/>
        </w:rPr>
      </w:pPr>
      <w:r w:rsidRPr="00AB4E36">
        <w:rPr>
          <w:rFonts w:asciiTheme="minorEastAsia" w:hAnsiTheme="minorEastAsia" w:hint="eastAsia"/>
          <w:sz w:val="15"/>
          <w:szCs w:val="15"/>
        </w:rPr>
        <w:t xml:space="preserve">中国人民的持久抗战，不仅遏制了日本的“北进”计划，迟滞了日本的“南进”步伐，而且大大减轻了其他战场的压力，为同盟国军队完成太平洋战场的战略转折和实施战略反攻创造了有利条件。中国作为亚洲太平洋地区盟军对日作战的重要后方基地，还为盟国提供了大量战略物资和军事情报。中国军队出国作战，不仅打击了日军，还对盟军给予了实际支援。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开始以大国身份直接参与反法西斯战争的国际协调。中国国际地位随着抗日战争的胜利得到提高。1942年1月，26个国家共同签署《联合国家宣言》，1945年4月，参加联合国制宪会议，中国成为联合国的创始国和五个常任理事国之一。</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15、中国的新民主主义革命是在什么时代条件下和国际环境中发生发展的？这对中国革命事业带来哪些影响？</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答：（一）中国的新民主主义革命发生发展的时代条件和国际环境</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（1）第一次世界大战和十月革命</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A、19世纪末20世纪初，西方发达国家从自由资本主义阶段进入垄断资本主义阶段即帝国主义阶段。</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B、1914年至1918年爆发了第一次世界大战，大战后，欧洲走向衰落，美国、日本崛起。日本侵略势力成为中国的最大威胁。</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C、1917年11月俄国爆发了十月社会主义革命，开辟了人类历史的新纪元。</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D、1919年3月列宁领导的共产国际宣告成立，帮助包括中国在内的一些国家的先进分子创建共产党。</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E、亚洲、非洲拉丁美洲人民逐步觉醒，开始进行反对帝国主义压迫的民族解放运动。</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lastRenderedPageBreak/>
        <w:t>  （2）世界反法西斯战争及其胜利</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A、1929年至1933年，资本主义国家爆发了一场世界性的严重经济危机，激化了资本主义社会的各种矛盾，激化了帝国主义国家与殖民地、半殖民</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地之间的矛盾和帝国主义国家间的矛盾，导致国际格局的重大变化。</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B、1931年至1945年，德意日三个法西斯国家发动了第二次世界大战。中国是首先进行反法西斯战争的国家，中国人民在东方开辟了反对日本法西</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斯的主战场，并最终赢得了反法西斯战争的胜利。</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（二）这对中国革命事业带来哪些影响：</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（1）反法西斯战争的胜利对世界历史产生了深远影响。第一，德、意、日三个法西斯国家被彻底打败，战胜国英法也被严重削弱，美国成为资本主义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世界的霸主；第二，苏联经过战争考验，成为足以与美国抗衡的世界一流强国。社会主义冲破一国范围在多国赢得胜利。第三，占世界面积2/3人口，人口3/4的亚洲、非洲、拉丁美洲、南太平洋地区，民族解放运动蓬勃兴起，殖民主义体系急剧瓦解。</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2）战后世界形势的重大变化，就是300年来以维持欧洲大国均势为中心的传统国际格局被美、苏两极格局所取代。在此基础上，逐步形成以美苏为首的帝国主义和社会主义两个营垒的对立。美国竭力向全世界扩张，扶</w:t>
      </w:r>
      <w:proofErr w:type="gramStart"/>
      <w:r w:rsidRPr="00AB4E36">
        <w:rPr>
          <w:rFonts w:asciiTheme="minorEastAsia" w:hAnsiTheme="minorEastAsia" w:hint="eastAsia"/>
          <w:sz w:val="15"/>
          <w:szCs w:val="15"/>
        </w:rPr>
        <w:t>蒋</w:t>
      </w:r>
      <w:proofErr w:type="gramEnd"/>
      <w:r w:rsidRPr="00AB4E36">
        <w:rPr>
          <w:rFonts w:asciiTheme="minorEastAsia" w:hAnsiTheme="minorEastAsia" w:hint="eastAsia"/>
          <w:sz w:val="15"/>
          <w:szCs w:val="15"/>
        </w:rPr>
        <w:t>反共，控制中国，成为战后美国全球战略的重要组成部分。这对中国革命的发展是一个严重的障碍。正确制定应对美国的政策和策略是中国革命胜利发展的一个极为重要的条件。</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第七章 为创建新中国而奋斗</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简答题</w:t>
      </w:r>
    </w:p>
    <w:p w:rsidR="003D303E" w:rsidRPr="00AB4E36" w:rsidRDefault="003D303E" w:rsidP="003D303E">
      <w:pPr>
        <w:ind w:firstLineChars="200" w:firstLine="301"/>
        <w:rPr>
          <w:rFonts w:asciiTheme="minorEastAsia" w:hAnsiTheme="minorEastAsia"/>
          <w:b/>
          <w:bCs/>
          <w:sz w:val="15"/>
          <w:szCs w:val="15"/>
        </w:rPr>
      </w:pPr>
      <w:r w:rsidRPr="00AB4E36">
        <w:rPr>
          <w:rFonts w:asciiTheme="minorEastAsia" w:hAnsiTheme="minorEastAsia" w:hint="eastAsia"/>
          <w:b/>
          <w:bCs/>
          <w:sz w:val="15"/>
          <w:szCs w:val="15"/>
        </w:rPr>
        <w:t>1 、解放战争爆发后，为什么喊出“必须打败蒋介石，能够打败蒋介石”的口号？</w:t>
      </w:r>
    </w:p>
    <w:p w:rsidR="003D303E" w:rsidRPr="00AB4E36" w:rsidRDefault="003D303E" w:rsidP="003D303E">
      <w:pPr>
        <w:ind w:firstLineChars="200" w:firstLine="300"/>
        <w:rPr>
          <w:rFonts w:asciiTheme="minorEastAsia" w:hAnsiTheme="minorEastAsia"/>
          <w:sz w:val="15"/>
          <w:szCs w:val="15"/>
        </w:rPr>
      </w:pPr>
      <w:r w:rsidRPr="00AB4E36">
        <w:rPr>
          <w:rFonts w:asciiTheme="minorEastAsia" w:hAnsiTheme="minorEastAsia" w:hint="eastAsia"/>
          <w:sz w:val="15"/>
          <w:szCs w:val="15"/>
        </w:rPr>
        <w:t xml:space="preserve">答：战争爆发不久，毛泽东代表中共提出了这样的论断。　 （1）必须打败蒋介石：因为蒋介石发动的战争，反对中国民族独立和中国人民解放的反革命的战争。只有用革命战争反对反革命战争，中国才能解放和中华民族的才能真正独立。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能够打败蒋介石：因为蒋介石军事力量的优势和美国的援助，只是暂时的现象和临时起作用的因素；而蒋介石发动的战争的反人民性质，人心的向背，则是经常起作用的因素。人民解放战争所具有的爱国的正义的革命的性质，必然要获得全国人民的拥护。这就是战胜蒋介石的政治基础。</w:t>
      </w:r>
    </w:p>
    <w:p w:rsidR="003D303E" w:rsidRPr="00AB4E36" w:rsidRDefault="003D303E" w:rsidP="003D303E">
      <w:pPr>
        <w:ind w:firstLineChars="200" w:firstLine="301"/>
        <w:rPr>
          <w:rFonts w:asciiTheme="minorEastAsia" w:hAnsiTheme="minorEastAsia"/>
          <w:b/>
          <w:bCs/>
          <w:sz w:val="15"/>
          <w:szCs w:val="15"/>
        </w:rPr>
      </w:pPr>
      <w:r w:rsidRPr="00AB4E36">
        <w:rPr>
          <w:rFonts w:asciiTheme="minorEastAsia" w:hAnsiTheme="minorEastAsia" w:hint="eastAsia"/>
          <w:b/>
          <w:bCs/>
          <w:sz w:val="15"/>
          <w:szCs w:val="15"/>
        </w:rPr>
        <w:t>2 、人民解放军转入战略进攻的标志和特点是什么？</w:t>
      </w:r>
    </w:p>
    <w:p w:rsidR="003D303E" w:rsidRPr="00AB4E36" w:rsidRDefault="003D303E" w:rsidP="003D303E">
      <w:pPr>
        <w:ind w:firstLineChars="200" w:firstLine="300"/>
        <w:rPr>
          <w:rFonts w:asciiTheme="minorEastAsia" w:hAnsiTheme="minorEastAsia"/>
          <w:sz w:val="15"/>
          <w:szCs w:val="15"/>
        </w:rPr>
      </w:pPr>
      <w:r w:rsidRPr="00AB4E36">
        <w:rPr>
          <w:rFonts w:asciiTheme="minorEastAsia" w:hAnsiTheme="minorEastAsia" w:hint="eastAsia"/>
          <w:sz w:val="15"/>
          <w:szCs w:val="15"/>
        </w:rPr>
        <w:t>答：（1）标志：1947年6月底，刘伯承、邓小平率领的晋冀鲁豫野战军主力强渡黄河、千里跃进大别山，在鄂豫皖实施战略展开。陈毅、粟裕指挥的华东野战军主力为东路，挺进苏鲁豫皖地区；陈赓、谢富</w:t>
      </w:r>
      <w:proofErr w:type="gramStart"/>
      <w:r w:rsidRPr="00AB4E36">
        <w:rPr>
          <w:rFonts w:asciiTheme="minorEastAsia" w:hAnsiTheme="minorEastAsia" w:hint="eastAsia"/>
          <w:sz w:val="15"/>
          <w:szCs w:val="15"/>
        </w:rPr>
        <w:t>治指挥</w:t>
      </w:r>
      <w:proofErr w:type="gramEnd"/>
      <w:r w:rsidRPr="00AB4E36">
        <w:rPr>
          <w:rFonts w:asciiTheme="minorEastAsia" w:hAnsiTheme="minorEastAsia" w:hint="eastAsia"/>
          <w:sz w:val="15"/>
          <w:szCs w:val="15"/>
        </w:rPr>
        <w:t>的晋冀鲁豫野战军一部为西路，挺进豫西。三军相互策应，机动歼敌。国民党军处于被动地位。人民解放战争战略进攻的序幕由此揭开。 （2）特点：解放军在数量并未占优势（敌我军事比为三比二），便发起全国性战略反攻，人民解放军主力打到外线去。 </w:t>
      </w:r>
    </w:p>
    <w:p w:rsidR="003D303E" w:rsidRPr="00AB4E36" w:rsidRDefault="003D303E" w:rsidP="003D303E">
      <w:pPr>
        <w:ind w:firstLineChars="200" w:firstLine="301"/>
        <w:rPr>
          <w:rFonts w:asciiTheme="minorEastAsia" w:hAnsiTheme="minorEastAsia"/>
          <w:b/>
          <w:bCs/>
          <w:sz w:val="15"/>
          <w:szCs w:val="15"/>
        </w:rPr>
      </w:pPr>
      <w:r w:rsidRPr="00AB4E36">
        <w:rPr>
          <w:rFonts w:asciiTheme="minorEastAsia" w:hAnsiTheme="minorEastAsia" w:hint="eastAsia"/>
          <w:b/>
          <w:bCs/>
          <w:sz w:val="15"/>
          <w:szCs w:val="15"/>
        </w:rPr>
        <w:t>3 、解放战争时期中国共产党是怎样与民主党派的团结合作的？</w:t>
      </w:r>
    </w:p>
    <w:p w:rsidR="003D303E" w:rsidRPr="00AB4E36" w:rsidRDefault="003D303E" w:rsidP="003D303E">
      <w:pPr>
        <w:ind w:firstLineChars="200" w:firstLine="300"/>
        <w:rPr>
          <w:rFonts w:asciiTheme="minorEastAsia" w:hAnsiTheme="minorEastAsia"/>
          <w:sz w:val="15"/>
          <w:szCs w:val="15"/>
        </w:rPr>
      </w:pPr>
      <w:r w:rsidRPr="00AB4E36">
        <w:rPr>
          <w:rFonts w:asciiTheme="minorEastAsia" w:hAnsiTheme="minorEastAsia" w:hint="eastAsia"/>
          <w:sz w:val="15"/>
          <w:szCs w:val="15"/>
        </w:rPr>
        <w:t xml:space="preserve">答：（1）重庆国共谈判和政协会议期间，各民主党派作为“第三方面”，主要同共产党一起反对国民党反动派的内战、独裁政策，为和平民主而共同努力。 　 （2）在国民党当局撕毁政协协议、发动全面内战时，民主党派中的大多数同共产党保持一致，拒绝参加国民党一手包办的“国民大会”、反对国民党炮制的 “宪法”。　 </w:t>
      </w:r>
    </w:p>
    <w:p w:rsidR="003D303E" w:rsidRPr="00AB4E36" w:rsidRDefault="003D303E" w:rsidP="003D303E">
      <w:pPr>
        <w:numPr>
          <w:ilvl w:val="0"/>
          <w:numId w:val="17"/>
        </w:numPr>
        <w:rPr>
          <w:rFonts w:asciiTheme="minorEastAsia" w:hAnsiTheme="minorEastAsia"/>
          <w:sz w:val="15"/>
          <w:szCs w:val="15"/>
        </w:rPr>
      </w:pPr>
      <w:r w:rsidRPr="00AB4E36">
        <w:rPr>
          <w:rFonts w:asciiTheme="minorEastAsia" w:hAnsiTheme="minorEastAsia" w:hint="eastAsia"/>
          <w:sz w:val="15"/>
          <w:szCs w:val="15"/>
        </w:rPr>
        <w:t>民主党派的许多成员积极参加和支持中国共产党领导的爱国民主运动。（民盟李公朴、闻一多，杜斌丞等为此被国民党暗杀。）　（4）在人民解放战争转入战略反攻并且取得节节胜利的形势下，1948年初，各民主党派都公开宣言，站在人民革命一边，同共产党一道为推翻国民党的反动统治建立新中国而共同奋斗。</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4 、七届二中全会的主要内容是什么？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答：1949 年3月，七届二中全会召开。其主要内容是：（1）规定了全国胜利后中国共产党在政治、经济、外交方面应当采取的基本政策。（2）指出了中国由农业国转变为工业国、由新民主主义社会转变为社会主义社会的发展方向。　（3）在中国共产党自身建设的问题上，提出了“两个务必”的要求。（“务必使同志们继续地保持谦虚、谨慎、不骄、不</w:t>
      </w:r>
      <w:proofErr w:type="gramStart"/>
      <w:r w:rsidRPr="00AB4E36">
        <w:rPr>
          <w:rFonts w:asciiTheme="minorEastAsia" w:hAnsiTheme="minorEastAsia" w:hint="eastAsia"/>
          <w:sz w:val="15"/>
          <w:szCs w:val="15"/>
        </w:rPr>
        <w:t>躁</w:t>
      </w:r>
      <w:proofErr w:type="gramEnd"/>
      <w:r w:rsidRPr="00AB4E36">
        <w:rPr>
          <w:rFonts w:asciiTheme="minorEastAsia" w:hAnsiTheme="minorEastAsia" w:hint="eastAsia"/>
          <w:sz w:val="15"/>
          <w:szCs w:val="15"/>
        </w:rPr>
        <w:t>的作风，务必使同志们继续地保持艰苦奋斗的作风”。）</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5 、毛泽东同志在《论人民民主专政》一文中是如何阐明中国共产党的建国主张的？</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答：1949 年6月30日，毛泽东发表了《论人民民主专政》一文，系统地阐明了中国共产党关于建立人民民主专政的新中国的主张：（1）人民民主专政的基础是工人阶级、农民阶级和城市小资产阶级的联盟。　（2）主要是工人阶级和农民阶级的联盟，因为这两个阶级占了中国人口的80%-90%。推翻帝国主义和国民党反动派、由新民主主义到社会主义，都主要依靠这两个阶级的联盟。（3）为建立新中国，必须利用一切于国计民生有利的城乡资本主义因素，团结民族资产阶级。但是民族资产阶级不能充当革命的领导者，也不应当在国家政权中占主要的地位。（4）毛泽东指出：总结我们的经验，集中到一点，就是工人阶级(经过共产党)领导的以工农联盟为基础的人民民主专政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论述题</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1、如何理解近代中国的三种建国方案，两个中国之命运？为什么中国共产党的建国方案最终成为中国人民的共同选择？</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答：第一种是地主阶级与买办性的大资产阶级的建国方案。这个建国方案背离中国</w:t>
      </w:r>
      <w:proofErr w:type="gramStart"/>
      <w:r w:rsidRPr="00AB4E36">
        <w:rPr>
          <w:rFonts w:asciiTheme="minorEastAsia" w:hAnsiTheme="minorEastAsia" w:hint="eastAsia"/>
          <w:sz w:val="15"/>
          <w:szCs w:val="15"/>
        </w:rPr>
        <w:t>最</w:t>
      </w:r>
      <w:proofErr w:type="gramEnd"/>
      <w:r w:rsidRPr="00AB4E36">
        <w:rPr>
          <w:rFonts w:asciiTheme="minorEastAsia" w:hAnsiTheme="minorEastAsia" w:hint="eastAsia"/>
          <w:sz w:val="15"/>
          <w:szCs w:val="15"/>
        </w:rPr>
        <w:t>广大人民群众的利益和愿望。随着新中国的诞生，国民党的反动统治也在根本上被推翻了。第二种是民族资产阶级的建国方案。这个方案在中国行不通。因为：帝国主义不容许；民族资产阶级在经济上、政治上的软弱性，使得它们没有勇气和能力去领导人民进</w:t>
      </w:r>
      <w:proofErr w:type="gramStart"/>
      <w:r w:rsidRPr="00AB4E36">
        <w:rPr>
          <w:rFonts w:asciiTheme="minorEastAsia" w:hAnsiTheme="minorEastAsia" w:hint="eastAsia"/>
          <w:sz w:val="15"/>
          <w:szCs w:val="15"/>
        </w:rPr>
        <w:t>行彻底</w:t>
      </w:r>
      <w:proofErr w:type="gramEnd"/>
      <w:r w:rsidRPr="00AB4E36">
        <w:rPr>
          <w:rFonts w:asciiTheme="minorEastAsia" w:hAnsiTheme="minorEastAsia" w:hint="eastAsia"/>
          <w:sz w:val="15"/>
          <w:szCs w:val="15"/>
        </w:rPr>
        <w:t>反帝反封建的斗争，从而为建立资产阶级共和国扫清障碍。民族资产阶级中的绝大多数最终接受了中国共产党的新民主主义革命</w:t>
      </w:r>
      <w:r w:rsidRPr="00AB4E36">
        <w:rPr>
          <w:rFonts w:asciiTheme="minorEastAsia" w:hAnsiTheme="minorEastAsia" w:hint="eastAsia"/>
          <w:sz w:val="15"/>
          <w:szCs w:val="15"/>
        </w:rPr>
        <w:lastRenderedPageBreak/>
        <w:t>纲领。</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第三种是工人阶级、农民阶级和城市小资产阶级的建国方案。其政治代表是中国共产党。其建国方案是：在工人阶级及其政党的领导下，通过新民主主义革命，建立一个工人阶级领导的、以工农联盟为基础的、团结一切可以团结的力量的人民民主专政的人民共和国。这一方案是引导中华民族和中国人民争得民族独立和人民解放从而为实现国家富强开辟道路的科学的建国方案。</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中国共产党的建国方案最终成为中国人民的共同选择：</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w:t>
      </w:r>
      <w:proofErr w:type="gramStart"/>
      <w:r w:rsidRPr="00AB4E36">
        <w:rPr>
          <w:rFonts w:asciiTheme="minorEastAsia" w:hAnsiTheme="minorEastAsia" w:hint="eastAsia"/>
          <w:sz w:val="15"/>
          <w:szCs w:val="15"/>
        </w:rPr>
        <w:t>行彻底</w:t>
      </w:r>
      <w:proofErr w:type="gramEnd"/>
      <w:r w:rsidRPr="00AB4E36">
        <w:rPr>
          <w:rFonts w:asciiTheme="minorEastAsia" w:hAnsiTheme="minorEastAsia" w:hint="eastAsia"/>
          <w:sz w:val="15"/>
          <w:szCs w:val="15"/>
        </w:rPr>
        <w:t>反帝反封建的革命斗争，从而为建立资产阶级共和国扫清障碍。</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总之，地主阶级与买办性的大资产阶级的方案由于违背中国人民的根本利益，遭到了广大人民的唾弃，他们的反动统治也在根本上被推翻了。民族资产阶级的方案由于脱离中国实际，也没有得到中国广大群众的拥护，</w:t>
      </w:r>
      <w:proofErr w:type="gramStart"/>
      <w:r w:rsidRPr="00AB4E36">
        <w:rPr>
          <w:rFonts w:asciiTheme="minorEastAsia" w:hAnsiTheme="minorEastAsia" w:hint="eastAsia"/>
          <w:sz w:val="15"/>
          <w:szCs w:val="15"/>
        </w:rPr>
        <w:t>连提出</w:t>
      </w:r>
      <w:proofErr w:type="gramEnd"/>
      <w:r w:rsidRPr="00AB4E36">
        <w:rPr>
          <w:rFonts w:asciiTheme="minorEastAsia" w:hAnsiTheme="minorEastAsia" w:hint="eastAsia"/>
          <w:sz w:val="15"/>
          <w:szCs w:val="15"/>
        </w:rPr>
        <w:t>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2 、中国共产党领导的多党合作、政治协商格局是如何形成的？</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答：（1）1948年4月30日，中共中央在纪念五一国际劳动节的口号中提出：“各民主党派、各人民团体、各社会贤达迅速召开政治协商会议，讨论并实现召集人民代表大会，成立民主联合政府。”　（2）各民主党派热烈响应。　 ● 各民主党派负责人、无党派民主人士接受中共中央邀请，陆续进入东北、华北解放区。（在哈尔滨的民主人士章伯钧等提出，政治协商会议即等 </w:t>
      </w:r>
      <w:proofErr w:type="gramStart"/>
      <w:r w:rsidRPr="00AB4E36">
        <w:rPr>
          <w:rFonts w:asciiTheme="minorEastAsia" w:hAnsiTheme="minorEastAsia" w:hint="eastAsia"/>
          <w:sz w:val="15"/>
          <w:szCs w:val="15"/>
        </w:rPr>
        <w:t>于临时</w:t>
      </w:r>
      <w:proofErr w:type="gramEnd"/>
      <w:r w:rsidRPr="00AB4E36">
        <w:rPr>
          <w:rFonts w:asciiTheme="minorEastAsia" w:hAnsiTheme="minorEastAsia" w:hint="eastAsia"/>
          <w:sz w:val="15"/>
          <w:szCs w:val="15"/>
        </w:rPr>
        <w:t>人民代表会议，即可产生临时中央政府。这个意见为中共中央所接受。）● 1949 年1月22日，李济深、沈钧儒等民主党派的领导人和著名的无党派民主人士55人联合发表《对时局的意见》，一致拥护中共提出的召开政治协商会议、成立联合政府的主张。这个政治声明表明，中国各民主党派和无党派民主人士自愿地接受了中国共产党的领导，决心</w:t>
      </w:r>
      <w:proofErr w:type="gramStart"/>
      <w:r w:rsidRPr="00AB4E36">
        <w:rPr>
          <w:rFonts w:asciiTheme="minorEastAsia" w:hAnsiTheme="minorEastAsia" w:hint="eastAsia"/>
          <w:sz w:val="15"/>
          <w:szCs w:val="15"/>
        </w:rPr>
        <w:t>走人民</w:t>
      </w:r>
      <w:proofErr w:type="gramEnd"/>
      <w:r w:rsidRPr="00AB4E36">
        <w:rPr>
          <w:rFonts w:asciiTheme="minorEastAsia" w:hAnsiTheme="minorEastAsia" w:hint="eastAsia"/>
          <w:sz w:val="15"/>
          <w:szCs w:val="15"/>
        </w:rPr>
        <w:t>革命的道路，拥护建立人民民主的新中国。在中国共产党的领导下，各民主党派和无党派民主人士同全国各界人民代表一道参加建立新中国的各项筹备工作。</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3 、政协《共同纲领》有哪些重要内容?</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答：在1956中国年第一部宪法颁布前，《共同纲领》具有临时宪法性质。　 （1）规定了关于新中国的国体和政体。《共同纲领》规定：“中华人民共和国实行工人阶级领导的、以工农联盟为基础的、团结各民主阶级和国内各民族的人民民主专政”。（国体）“中华人民共和国的国家政权属于人民。人民行使国家政权的机关为各级人民代表大会和各级人民政府”。 “各级政权机关一律实行民主集中制”。（政体及其组织原则）此项规定，是《共同纲领》最基本、</w:t>
      </w:r>
      <w:proofErr w:type="gramStart"/>
      <w:r w:rsidRPr="00AB4E36">
        <w:rPr>
          <w:rFonts w:asciiTheme="minorEastAsia" w:hAnsiTheme="minorEastAsia" w:hint="eastAsia"/>
          <w:sz w:val="15"/>
          <w:szCs w:val="15"/>
        </w:rPr>
        <w:t>最</w:t>
      </w:r>
      <w:proofErr w:type="gramEnd"/>
      <w:r w:rsidRPr="00AB4E36">
        <w:rPr>
          <w:rFonts w:asciiTheme="minorEastAsia" w:hAnsiTheme="minorEastAsia" w:hint="eastAsia"/>
          <w:sz w:val="15"/>
          <w:szCs w:val="15"/>
        </w:rPr>
        <w:t>核心的内容。这项规定也从法律上正式确立了中国共产党在全国的执政地位。　（2）规定了新中国的基本的民族政策。《共同纲领》规定：“中华人民共和国境内各民族一律平等”。“各少数民族聚居的地区，应实行民族区域自治。　（3）规定了新中国的经济工作方针。《共同纲领》规定：“以公私兼顾、劳资两利、城乡互助、内外交流的政策，达到发展生产、繁荣经济之目的”。</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国家应调剂国营经济、个体经济、私人资本主义经济等，“使各种社会经济成分在国营经济领导之下，分工合作，各得其所，以促进整个社会经济的发展”。　（4）规定了新中国的外交工作原则。《共同纲领》规定：“保障本国独立、自由和领土主权的完整，维护国际的持久和平和各国人民间的友好合作，反对帝国主义的侵略政策和战争政策”。</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4 、中国革命胜利的主要原因有哪些？</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党的领导：首先是由于有了中国共产党的领导。中国共产党作为工人阶级的政党，不仅代表着中国工人阶级的利益，而且代表着整个中华民族和全中国人民的利益。中国共产党是用马克思主义的科学理论武装起来的，以中国化的马克思主义即毛泽东思想作为一切工作的指针。能够制定出适合中国情况的、符合中国人民利益的纲领、路线、方针和政策，为中国人民的斗争指明正确的方向。。“没有共产党，就没有新中国。”这是中国人民基于自己的切身体验所确认的客观真理。　 （2）人民的广泛参加：工人、农民、城市小资产阶级群众是民主革命的主要力量，民族资产阶级也逐步向共产党靠拢。没有广大人民和各界人士的广泛参加和大力支持，中国革命的胜利是不可能的。（3）国际的帮助：中国革命之所以能够赢得胜利，同国际无产阶级和人民群众的支持也是分不开的。</w:t>
      </w: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5 、试论中国革命胜利的基本经验。</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答：（1）建立广泛的统一战线。● 统一战线中存在着两个联盟：一个是劳动者的联盟，这是基本的、主要的；一个是劳动者与非劳动者的联盟，这是辅助的、同时又是重要的。必须坚决依靠第一个联盟，争取建立和扩大第二个联盟。● 巩固和扩大统一战线的关键，是坚持工人阶级领导权，率领同盟者向共同的敌人作坚决的斗争并取得胜利；对被领导者给以物质福利，至少不损害其利益，同时对被领导者给以政治教育；对资产阶级采取又联合、又斗争的政策。　 （2）坚持革命的武装斗争。●中国革命只能以长期的武装斗争作为主要形式。●中国的武装斗争实质上是工人阶级领导的农民战争。必须深入农村进行土地革命，走农村包围城市道路，才能逐步地争取革命的胜利。●必须建立一支在共产党绝对领导下的新型人民军队。这支军队必须实行一系列具有中国特点的人民战争的战略战术。　</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（3）加强共产党自身的建设。●在农民和其他小资产阶级占人口大多数的中国，建设一个工人阶级先锋队的党，是极其艰巨的任务。毛泽东的建党学说成功地解决了这个难题。● 中国共产党的建设，是密切地联系着党的政治路线进行的。●首先着重党的思想建设，用工人阶级思想克服资产阶级、小资产阶级思想；培育和发扬理论与实际相结合、密切联系群众和自我批评的作风；创造了在全党通过批评与自我批评进行马克思主义思想教育的整风形式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中国共产党在长期的斗争实践中，成为了掌握统一战线和武装斗争这两个武器以实行对敌冲锋陷阵的英勇战士，成为了全国各族人民拥戴的领导核心。</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6、抗战胜利后，国民党政府为什么会陷入全民的包围中并迅速走向崩溃？</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2）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这样，国民党当局就将全国各阶层人民之于饥饿和死亡的界线上，因而就迫使全国各阶层人民团结起来，同蒋介石反动政府作你死我活的斗争，除此以外，再无出路。</w:t>
      </w:r>
    </w:p>
    <w:p w:rsidR="003D303E" w:rsidRPr="00AB4E36" w:rsidRDefault="003D303E" w:rsidP="003D303E">
      <w:pPr>
        <w:rPr>
          <w:rFonts w:asciiTheme="minorEastAsia" w:hAnsiTheme="minorEastAsia"/>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7、如何认识民主党派的历史作用？中国共产党领导的多党合作、政治协商的格局是怎样形成的？</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1）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（2）各民主党派成立时，中国共产党就与他们建立了不同程度的合作关系，并在斗争实践中逐步发展了这种合作关系。在共同繁多国民党独裁统治</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的斗争中，中国共产党不仅鼓励、支持各民主党派的斗争，而且对他们某些不妥的意见进行批评，诚恳地帮助他们进步，这是的中共与民主党派的关系更加融洽，合作方式不断发展完善。</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（3）国民党坚持</w:t>
      </w:r>
      <w:proofErr w:type="gramStart"/>
      <w:r w:rsidRPr="00AB4E36">
        <w:rPr>
          <w:rFonts w:asciiTheme="minorEastAsia" w:hAnsiTheme="minorEastAsia" w:hint="eastAsia"/>
          <w:sz w:val="15"/>
          <w:szCs w:val="15"/>
        </w:rPr>
        <w:t>一</w:t>
      </w:r>
      <w:proofErr w:type="gramEnd"/>
      <w:r w:rsidRPr="00AB4E36">
        <w:rPr>
          <w:rFonts w:asciiTheme="minorEastAsia" w:hAnsiTheme="minorEastAsia" w:hint="eastAsia"/>
          <w:sz w:val="15"/>
          <w:szCs w:val="15"/>
        </w:rPr>
        <w:t>党独裁，迫害民主党派进步人士，使得民主党派人士逐步转到新民主主义革命立场上，特别是1948年1月22日，民主党派和无党派人士发表《对时局的意见》，表示愿意接受中国共产党的领导，拥护建立人民民主的新中国。</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4）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rsidR="003D303E" w:rsidRPr="00AB4E36" w:rsidRDefault="003D303E" w:rsidP="003D303E">
      <w:pPr>
        <w:rPr>
          <w:rFonts w:asciiTheme="minorEastAsia" w:hAnsiTheme="minorEastAsia"/>
          <w:b/>
          <w:bCs/>
          <w:sz w:val="15"/>
          <w:szCs w:val="15"/>
        </w:rPr>
      </w:pPr>
    </w:p>
    <w:p w:rsidR="003D303E" w:rsidRPr="00AB4E36" w:rsidRDefault="003D303E" w:rsidP="003D303E">
      <w:pPr>
        <w:rPr>
          <w:rFonts w:asciiTheme="minorEastAsia" w:hAnsiTheme="minorEastAsia"/>
          <w:b/>
          <w:bCs/>
          <w:sz w:val="15"/>
          <w:szCs w:val="15"/>
        </w:rPr>
      </w:pPr>
      <w:r w:rsidRPr="00AB4E36">
        <w:rPr>
          <w:rFonts w:asciiTheme="minorEastAsia" w:hAnsiTheme="minorEastAsia" w:hint="eastAsia"/>
          <w:b/>
          <w:bCs/>
          <w:sz w:val="15"/>
          <w:szCs w:val="15"/>
        </w:rPr>
        <w:t>8、为什么说“没有共产党就没有新中国”？中国革命取得胜利的基本经验是什么？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答：（一）“没有共产党就没有新中国”：</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第一，中国共产党作为工人阶级的政党，不仅代表着中国工人阶级的利益，而且代表着整个中华民族和全中国人民的利益。</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第二，中国共产党是马克思主义的科学理论武装起来的，他以中国化的马克思主义即马克思列宁主义基本原理与中国实践相结合的毛泽东思想为一切工作的指针。</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第四，“没有共产党就没有新中国”。这是中国人民基于自己的切身体验所确认的客观真理。</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（二）中国革命取得胜利的基本经验（中国共产党在中国革命中战胜敌人的三大法宝）：</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第一，建立广泛的统一战线。</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第二，坚持革命的武装斗争。</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第三，加强共产党自身的建设。</w:t>
      </w:r>
    </w:p>
    <w:p w:rsidR="003D303E" w:rsidRPr="00AB4E36" w:rsidRDefault="003D303E" w:rsidP="003D303E">
      <w:pPr>
        <w:rPr>
          <w:rFonts w:asciiTheme="minorEastAsia" w:hAnsiTheme="minorEastAsia"/>
          <w:sz w:val="15"/>
          <w:szCs w:val="15"/>
        </w:rPr>
      </w:pPr>
      <w:r w:rsidRPr="00AB4E36">
        <w:rPr>
          <w:rFonts w:asciiTheme="minorEastAsia" w:hAnsiTheme="minorEastAsia" w:hint="eastAsia"/>
          <w:sz w:val="15"/>
          <w:szCs w:val="15"/>
        </w:rPr>
        <w:t xml:space="preserve">　　毛泽东指出：“统一战线，武装斗争，党的建设是中国共产党在中国革命中战胜敌人的三大法宝，三个主要的法宝。”</w:t>
      </w:r>
    </w:p>
    <w:p w:rsidR="003D303E" w:rsidRPr="003D303E" w:rsidRDefault="003D303E" w:rsidP="003D303E">
      <w:pPr>
        <w:spacing w:line="0" w:lineRule="atLeast"/>
        <w:ind w:firstLine="285"/>
        <w:rPr>
          <w:rFonts w:asciiTheme="minorEastAsia" w:hAnsiTheme="minorEastAsia"/>
          <w:sz w:val="15"/>
          <w:szCs w:val="15"/>
        </w:rPr>
      </w:pPr>
    </w:p>
    <w:sectPr w:rsidR="003D303E" w:rsidRPr="003D303E" w:rsidSect="00030D09">
      <w:headerReference w:type="even" r:id="rId8"/>
      <w:headerReference w:type="default" r:id="rId9"/>
      <w:footerReference w:type="default" r:id="rId10"/>
      <w:pgSz w:w="11906" w:h="16838"/>
      <w:pgMar w:top="284" w:right="284" w:bottom="284" w:left="1134" w:header="851" w:footer="992" w:gutter="0"/>
      <w:cols w:space="425"/>
      <w:titlePg/>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73A" w:rsidRDefault="0079673A" w:rsidP="00AA1927">
      <w:r>
        <w:separator/>
      </w:r>
    </w:p>
  </w:endnote>
  <w:endnote w:type="continuationSeparator" w:id="0">
    <w:p w:rsidR="0079673A" w:rsidRDefault="0079673A" w:rsidP="00AA19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4CA" w:rsidRDefault="00030D09" w:rsidP="00030D09">
    <w:pPr>
      <w:pStyle w:val="a4"/>
      <w:wordWrap w:val="0"/>
      <w:jc w:val="right"/>
    </w:pPr>
    <w:r>
      <w:rPr>
        <w:rFonts w:hint="eastAsia"/>
      </w:rPr>
      <w:t xml:space="preserve">      </w:t>
    </w:r>
    <w:r>
      <w:rPr>
        <w:rFonts w:hint="eastAsia"/>
      </w:rPr>
      <w:t>预祝期末考试不挂科</w:t>
    </w:r>
    <w:r>
      <w:rPr>
        <w:rFonts w:hint="eastAsia"/>
      </w:rPr>
      <w:t xml:space="preserve"> </w:t>
    </w:r>
    <w:r w:rsidR="004950AB">
      <w:rPr>
        <w:rFonts w:hint="eastAsia"/>
      </w:rPr>
      <w:t>（刷人品，求期末不挂科）</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73A" w:rsidRDefault="0079673A" w:rsidP="00AA1927">
      <w:r>
        <w:separator/>
      </w:r>
    </w:p>
  </w:footnote>
  <w:footnote w:type="continuationSeparator" w:id="0">
    <w:p w:rsidR="0079673A" w:rsidRDefault="0079673A" w:rsidP="00AA19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4CA" w:rsidRDefault="000A04CA" w:rsidP="000A04CA">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D09" w:rsidRDefault="004950AB">
    <w:pPr>
      <w:pStyle w:val="a3"/>
    </w:pPr>
    <w:r>
      <w:rPr>
        <w:rFonts w:hint="eastAsia"/>
      </w:rPr>
      <w:t xml:space="preserve">Made by S.Y </w:t>
    </w:r>
    <w:r w:rsidR="00030D09">
      <w:rPr>
        <w:rFonts w:hint="eastAsia"/>
      </w:rPr>
      <w:t>(qq</w:t>
    </w:r>
    <w:proofErr w:type="gramStart"/>
    <w:r w:rsidR="00030D09">
      <w:rPr>
        <w:rFonts w:hint="eastAsia"/>
      </w:rPr>
      <w:t>:1123597164</w:t>
    </w:r>
    <w:proofErr w:type="gramEnd"/>
    <w:r w:rsidR="00030D09">
      <w:rPr>
        <w:rFonts w:hint="eastAsia"/>
      </w:rPr>
      <w:t>)</w:t>
    </w:r>
  </w:p>
  <w:p w:rsidR="000A04CA" w:rsidRDefault="000A04CA" w:rsidP="000A04CA">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3"/>
      <w:numFmt w:val="decimal"/>
      <w:suff w:val="nothing"/>
      <w:lvlText w:val="%1、"/>
      <w:lvlJc w:val="left"/>
    </w:lvl>
  </w:abstractNum>
  <w:abstractNum w:abstractNumId="1">
    <w:nsid w:val="00000002"/>
    <w:multiLevelType w:val="singleLevel"/>
    <w:tmpl w:val="00000002"/>
    <w:lvl w:ilvl="0">
      <w:start w:val="2"/>
      <w:numFmt w:val="decimal"/>
      <w:suff w:val="nothing"/>
      <w:lvlText w:val="（%1）"/>
      <w:lvlJc w:val="left"/>
    </w:lvl>
  </w:abstractNum>
  <w:abstractNum w:abstractNumId="2">
    <w:nsid w:val="00000004"/>
    <w:multiLevelType w:val="singleLevel"/>
    <w:tmpl w:val="00000004"/>
    <w:lvl w:ilvl="0">
      <w:start w:val="5"/>
      <w:numFmt w:val="decimal"/>
      <w:suff w:val="nothing"/>
      <w:lvlText w:val="%1、"/>
      <w:lvlJc w:val="left"/>
    </w:lvl>
  </w:abstractNum>
  <w:abstractNum w:abstractNumId="3">
    <w:nsid w:val="00000006"/>
    <w:multiLevelType w:val="singleLevel"/>
    <w:tmpl w:val="00000006"/>
    <w:lvl w:ilvl="0">
      <w:start w:val="2"/>
      <w:numFmt w:val="decimal"/>
      <w:suff w:val="nothing"/>
      <w:lvlText w:val="（%1）"/>
      <w:lvlJc w:val="left"/>
    </w:lvl>
  </w:abstractNum>
  <w:abstractNum w:abstractNumId="4">
    <w:nsid w:val="00000010"/>
    <w:multiLevelType w:val="singleLevel"/>
    <w:tmpl w:val="00000010"/>
    <w:lvl w:ilvl="0">
      <w:start w:val="12"/>
      <w:numFmt w:val="decimal"/>
      <w:suff w:val="nothing"/>
      <w:lvlText w:val="%1、"/>
      <w:lvlJc w:val="left"/>
    </w:lvl>
  </w:abstractNum>
  <w:abstractNum w:abstractNumId="5">
    <w:nsid w:val="00000014"/>
    <w:multiLevelType w:val="singleLevel"/>
    <w:tmpl w:val="00000014"/>
    <w:lvl w:ilvl="0">
      <w:start w:val="1"/>
      <w:numFmt w:val="decimal"/>
      <w:suff w:val="space"/>
      <w:lvlText w:val="（%1）"/>
      <w:lvlJc w:val="left"/>
    </w:lvl>
  </w:abstractNum>
  <w:abstractNum w:abstractNumId="6">
    <w:nsid w:val="00000015"/>
    <w:multiLevelType w:val="singleLevel"/>
    <w:tmpl w:val="00000015"/>
    <w:lvl w:ilvl="0">
      <w:start w:val="2"/>
      <w:numFmt w:val="decimal"/>
      <w:suff w:val="nothing"/>
      <w:lvlText w:val="%1）"/>
      <w:lvlJc w:val="left"/>
    </w:lvl>
  </w:abstractNum>
  <w:abstractNum w:abstractNumId="7">
    <w:nsid w:val="00000018"/>
    <w:multiLevelType w:val="singleLevel"/>
    <w:tmpl w:val="00000018"/>
    <w:lvl w:ilvl="0">
      <w:start w:val="2"/>
      <w:numFmt w:val="decimal"/>
      <w:suff w:val="nothing"/>
      <w:lvlText w:val="（%1）"/>
      <w:lvlJc w:val="left"/>
    </w:lvl>
  </w:abstractNum>
  <w:abstractNum w:abstractNumId="8">
    <w:nsid w:val="0000001A"/>
    <w:multiLevelType w:val="singleLevel"/>
    <w:tmpl w:val="0000001A"/>
    <w:lvl w:ilvl="0">
      <w:start w:val="6"/>
      <w:numFmt w:val="decimal"/>
      <w:suff w:val="nothing"/>
      <w:lvlText w:val="%1、"/>
      <w:lvlJc w:val="left"/>
    </w:lvl>
  </w:abstractNum>
  <w:abstractNum w:abstractNumId="9">
    <w:nsid w:val="00000022"/>
    <w:multiLevelType w:val="singleLevel"/>
    <w:tmpl w:val="00000022"/>
    <w:lvl w:ilvl="0">
      <w:start w:val="3"/>
      <w:numFmt w:val="decimal"/>
      <w:suff w:val="nothing"/>
      <w:lvlText w:val="%1、"/>
      <w:lvlJc w:val="left"/>
    </w:lvl>
  </w:abstractNum>
  <w:abstractNum w:abstractNumId="10">
    <w:nsid w:val="00000024"/>
    <w:multiLevelType w:val="singleLevel"/>
    <w:tmpl w:val="00000024"/>
    <w:lvl w:ilvl="0">
      <w:start w:val="2"/>
      <w:numFmt w:val="decimal"/>
      <w:suff w:val="nothing"/>
      <w:lvlText w:val="（%1）"/>
      <w:lvlJc w:val="left"/>
    </w:lvl>
  </w:abstractNum>
  <w:abstractNum w:abstractNumId="11">
    <w:nsid w:val="00000026"/>
    <w:multiLevelType w:val="singleLevel"/>
    <w:tmpl w:val="00000026"/>
    <w:lvl w:ilvl="0">
      <w:start w:val="2"/>
      <w:numFmt w:val="chineseCounting"/>
      <w:suff w:val="nothing"/>
      <w:lvlText w:val="（%1）"/>
      <w:lvlJc w:val="left"/>
    </w:lvl>
  </w:abstractNum>
  <w:abstractNum w:abstractNumId="12">
    <w:nsid w:val="00000029"/>
    <w:multiLevelType w:val="singleLevel"/>
    <w:tmpl w:val="00000029"/>
    <w:lvl w:ilvl="0">
      <w:start w:val="3"/>
      <w:numFmt w:val="decimal"/>
      <w:suff w:val="nothing"/>
      <w:lvlText w:val="（%1）"/>
      <w:lvlJc w:val="left"/>
    </w:lvl>
  </w:abstractNum>
  <w:abstractNum w:abstractNumId="13">
    <w:nsid w:val="0000002A"/>
    <w:multiLevelType w:val="singleLevel"/>
    <w:tmpl w:val="0000002A"/>
    <w:lvl w:ilvl="0">
      <w:start w:val="4"/>
      <w:numFmt w:val="decimal"/>
      <w:suff w:val="nothing"/>
      <w:lvlText w:val="%1、"/>
      <w:lvlJc w:val="left"/>
    </w:lvl>
  </w:abstractNum>
  <w:abstractNum w:abstractNumId="14">
    <w:nsid w:val="0000002B"/>
    <w:multiLevelType w:val="singleLevel"/>
    <w:tmpl w:val="0000002B"/>
    <w:lvl w:ilvl="0">
      <w:start w:val="2"/>
      <w:numFmt w:val="decimal"/>
      <w:suff w:val="nothing"/>
      <w:lvlText w:val="（%1）"/>
      <w:lvlJc w:val="left"/>
    </w:lvl>
  </w:abstractNum>
  <w:abstractNum w:abstractNumId="15">
    <w:nsid w:val="0000002C"/>
    <w:multiLevelType w:val="singleLevel"/>
    <w:tmpl w:val="0000002C"/>
    <w:lvl w:ilvl="0">
      <w:start w:val="2"/>
      <w:numFmt w:val="decimal"/>
      <w:suff w:val="nothing"/>
      <w:lvlText w:val="（%1）"/>
      <w:lvlJc w:val="left"/>
    </w:lvl>
  </w:abstractNum>
  <w:abstractNum w:abstractNumId="16">
    <w:nsid w:val="0000002D"/>
    <w:multiLevelType w:val="singleLevel"/>
    <w:tmpl w:val="0000002D"/>
    <w:lvl w:ilvl="0">
      <w:start w:val="1"/>
      <w:numFmt w:val="decimal"/>
      <w:suff w:val="nothing"/>
      <w:lvlText w:val="（%1）"/>
      <w:lvlJc w:val="left"/>
    </w:lvl>
  </w:abstractNum>
  <w:num w:numId="1">
    <w:abstractNumId w:val="14"/>
  </w:num>
  <w:num w:numId="2">
    <w:abstractNumId w:val="13"/>
  </w:num>
  <w:num w:numId="3">
    <w:abstractNumId w:val="11"/>
  </w:num>
  <w:num w:numId="4">
    <w:abstractNumId w:val="1"/>
  </w:num>
  <w:num w:numId="5">
    <w:abstractNumId w:val="9"/>
  </w:num>
  <w:num w:numId="6">
    <w:abstractNumId w:val="12"/>
  </w:num>
  <w:num w:numId="7">
    <w:abstractNumId w:val="15"/>
  </w:num>
  <w:num w:numId="8">
    <w:abstractNumId w:val="0"/>
  </w:num>
  <w:num w:numId="9">
    <w:abstractNumId w:val="10"/>
  </w:num>
  <w:num w:numId="10">
    <w:abstractNumId w:val="2"/>
  </w:num>
  <w:num w:numId="11">
    <w:abstractNumId w:val="5"/>
  </w:num>
  <w:num w:numId="12">
    <w:abstractNumId w:val="8"/>
  </w:num>
  <w:num w:numId="13">
    <w:abstractNumId w:val="16"/>
  </w:num>
  <w:num w:numId="14">
    <w:abstractNumId w:val="7"/>
  </w:num>
  <w:num w:numId="15">
    <w:abstractNumId w:val="6"/>
  </w:num>
  <w:num w:numId="16">
    <w:abstractNumId w:val="4"/>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grammar="clean"/>
  <w:defaultTabStop w:val="420"/>
  <w:drawingGridHorizontalSpacing w:val="213"/>
  <w:drawingGridVerticalSpacing w:val="317"/>
  <w:displayHorizontalDrawingGridEvery w:val="0"/>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1927"/>
    <w:rsid w:val="00010237"/>
    <w:rsid w:val="00030D09"/>
    <w:rsid w:val="000A04CA"/>
    <w:rsid w:val="000A0AA7"/>
    <w:rsid w:val="001037E9"/>
    <w:rsid w:val="001B207F"/>
    <w:rsid w:val="00235310"/>
    <w:rsid w:val="00350B86"/>
    <w:rsid w:val="00381748"/>
    <w:rsid w:val="003D303E"/>
    <w:rsid w:val="00425078"/>
    <w:rsid w:val="004950AB"/>
    <w:rsid w:val="005C3DA8"/>
    <w:rsid w:val="005D0C36"/>
    <w:rsid w:val="006238EA"/>
    <w:rsid w:val="006455A9"/>
    <w:rsid w:val="006A2EDC"/>
    <w:rsid w:val="00727929"/>
    <w:rsid w:val="007317B3"/>
    <w:rsid w:val="0079673A"/>
    <w:rsid w:val="009967F6"/>
    <w:rsid w:val="00A832C0"/>
    <w:rsid w:val="00AA1927"/>
    <w:rsid w:val="00AC2974"/>
    <w:rsid w:val="00B34150"/>
    <w:rsid w:val="00B80EBB"/>
    <w:rsid w:val="00B93368"/>
    <w:rsid w:val="00BA03E9"/>
    <w:rsid w:val="00BF6025"/>
    <w:rsid w:val="00C16E49"/>
    <w:rsid w:val="00E16C86"/>
    <w:rsid w:val="00E30382"/>
    <w:rsid w:val="00F14231"/>
    <w:rsid w:val="00F552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D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19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1927"/>
    <w:rPr>
      <w:sz w:val="18"/>
      <w:szCs w:val="18"/>
    </w:rPr>
  </w:style>
  <w:style w:type="paragraph" w:styleId="a4">
    <w:name w:val="footer"/>
    <w:basedOn w:val="a"/>
    <w:link w:val="Char0"/>
    <w:uiPriority w:val="99"/>
    <w:semiHidden/>
    <w:unhideWhenUsed/>
    <w:rsid w:val="00AA19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1927"/>
    <w:rPr>
      <w:sz w:val="18"/>
      <w:szCs w:val="18"/>
    </w:rPr>
  </w:style>
  <w:style w:type="paragraph" w:styleId="a5">
    <w:name w:val="No Spacing"/>
    <w:link w:val="Char1"/>
    <w:uiPriority w:val="1"/>
    <w:qFormat/>
    <w:rsid w:val="00030D09"/>
    <w:rPr>
      <w:kern w:val="0"/>
      <w:sz w:val="22"/>
    </w:rPr>
  </w:style>
  <w:style w:type="character" w:customStyle="1" w:styleId="Char1">
    <w:name w:val="无间隔 Char"/>
    <w:basedOn w:val="a0"/>
    <w:link w:val="a5"/>
    <w:uiPriority w:val="1"/>
    <w:rsid w:val="00030D09"/>
    <w:rPr>
      <w:kern w:val="0"/>
      <w:sz w:val="22"/>
    </w:rPr>
  </w:style>
  <w:style w:type="paragraph" w:styleId="a6">
    <w:name w:val="Balloon Text"/>
    <w:basedOn w:val="a"/>
    <w:link w:val="Char2"/>
    <w:uiPriority w:val="99"/>
    <w:semiHidden/>
    <w:unhideWhenUsed/>
    <w:rsid w:val="00030D09"/>
    <w:rPr>
      <w:sz w:val="18"/>
      <w:szCs w:val="18"/>
    </w:rPr>
  </w:style>
  <w:style w:type="character" w:customStyle="1" w:styleId="Char2">
    <w:name w:val="批注框文本 Char"/>
    <w:basedOn w:val="a0"/>
    <w:link w:val="a6"/>
    <w:uiPriority w:val="99"/>
    <w:semiHidden/>
    <w:rsid w:val="00030D09"/>
    <w:rPr>
      <w:sz w:val="18"/>
      <w:szCs w:val="18"/>
    </w:rPr>
  </w:style>
</w:styles>
</file>

<file path=word/webSettings.xml><?xml version="1.0" encoding="utf-8"?>
<w:webSettings xmlns:r="http://schemas.openxmlformats.org/officeDocument/2006/relationships" xmlns:w="http://schemas.openxmlformats.org/wordprocessingml/2006/main">
  <w:divs>
    <w:div w:id="52438197">
      <w:bodyDiv w:val="1"/>
      <w:marLeft w:val="0"/>
      <w:marRight w:val="0"/>
      <w:marTop w:val="0"/>
      <w:marBottom w:val="0"/>
      <w:divBdr>
        <w:top w:val="none" w:sz="0" w:space="0" w:color="auto"/>
        <w:left w:val="none" w:sz="0" w:space="0" w:color="auto"/>
        <w:bottom w:val="none" w:sz="0" w:space="0" w:color="auto"/>
        <w:right w:val="none" w:sz="0" w:space="0" w:color="auto"/>
      </w:divBdr>
    </w:div>
    <w:div w:id="634481455">
      <w:bodyDiv w:val="1"/>
      <w:marLeft w:val="0"/>
      <w:marRight w:val="0"/>
      <w:marTop w:val="0"/>
      <w:marBottom w:val="0"/>
      <w:divBdr>
        <w:top w:val="none" w:sz="0" w:space="0" w:color="auto"/>
        <w:left w:val="none" w:sz="0" w:space="0" w:color="auto"/>
        <w:bottom w:val="none" w:sz="0" w:space="0" w:color="auto"/>
        <w:right w:val="none" w:sz="0" w:space="0" w:color="auto"/>
      </w:divBdr>
      <w:divsChild>
        <w:div w:id="334960252">
          <w:marLeft w:val="0"/>
          <w:marRight w:val="0"/>
          <w:marTop w:val="0"/>
          <w:marBottom w:val="0"/>
          <w:divBdr>
            <w:top w:val="none" w:sz="0" w:space="0" w:color="auto"/>
            <w:left w:val="none" w:sz="0" w:space="0" w:color="auto"/>
            <w:bottom w:val="none" w:sz="0" w:space="0" w:color="auto"/>
            <w:right w:val="none" w:sz="0" w:space="0" w:color="auto"/>
          </w:divBdr>
          <w:divsChild>
            <w:div w:id="1316880851">
              <w:marLeft w:val="12"/>
              <w:marRight w:val="12"/>
              <w:marTop w:val="0"/>
              <w:marBottom w:val="0"/>
              <w:divBdr>
                <w:top w:val="none" w:sz="0" w:space="0" w:color="auto"/>
                <w:left w:val="none" w:sz="0" w:space="0" w:color="auto"/>
                <w:bottom w:val="none" w:sz="0" w:space="0" w:color="auto"/>
                <w:right w:val="none" w:sz="0" w:space="0" w:color="auto"/>
              </w:divBdr>
              <w:divsChild>
                <w:div w:id="314379270">
                  <w:marLeft w:val="0"/>
                  <w:marRight w:val="0"/>
                  <w:marTop w:val="81"/>
                  <w:marBottom w:val="0"/>
                  <w:divBdr>
                    <w:top w:val="none" w:sz="0" w:space="0" w:color="auto"/>
                    <w:left w:val="none" w:sz="0" w:space="0" w:color="auto"/>
                    <w:bottom w:val="none" w:sz="0" w:space="0" w:color="auto"/>
                    <w:right w:val="none" w:sz="0" w:space="0" w:color="auto"/>
                  </w:divBdr>
                </w:div>
              </w:divsChild>
            </w:div>
          </w:divsChild>
        </w:div>
      </w:divsChild>
    </w:div>
    <w:div w:id="1271206147">
      <w:bodyDiv w:val="1"/>
      <w:marLeft w:val="0"/>
      <w:marRight w:val="0"/>
      <w:marTop w:val="0"/>
      <w:marBottom w:val="0"/>
      <w:divBdr>
        <w:top w:val="none" w:sz="0" w:space="0" w:color="auto"/>
        <w:left w:val="none" w:sz="0" w:space="0" w:color="auto"/>
        <w:bottom w:val="none" w:sz="0" w:space="0" w:color="auto"/>
        <w:right w:val="none" w:sz="0" w:space="0" w:color="auto"/>
      </w:divBdr>
      <w:divsChild>
        <w:div w:id="1701317878">
          <w:marLeft w:val="0"/>
          <w:marRight w:val="0"/>
          <w:marTop w:val="0"/>
          <w:marBottom w:val="0"/>
          <w:divBdr>
            <w:top w:val="none" w:sz="0" w:space="0" w:color="auto"/>
            <w:left w:val="none" w:sz="0" w:space="0" w:color="auto"/>
            <w:bottom w:val="none" w:sz="0" w:space="0" w:color="auto"/>
            <w:right w:val="none" w:sz="0" w:space="0" w:color="auto"/>
          </w:divBdr>
          <w:divsChild>
            <w:div w:id="433745623">
              <w:marLeft w:val="12"/>
              <w:marRight w:val="12"/>
              <w:marTop w:val="0"/>
              <w:marBottom w:val="0"/>
              <w:divBdr>
                <w:top w:val="none" w:sz="0" w:space="0" w:color="auto"/>
                <w:left w:val="none" w:sz="0" w:space="0" w:color="auto"/>
                <w:bottom w:val="none" w:sz="0" w:space="0" w:color="auto"/>
                <w:right w:val="none" w:sz="0" w:space="0" w:color="auto"/>
              </w:divBdr>
              <w:divsChild>
                <w:div w:id="15427959">
                  <w:marLeft w:val="0"/>
                  <w:marRight w:val="0"/>
                  <w:marTop w:val="81"/>
                  <w:marBottom w:val="0"/>
                  <w:divBdr>
                    <w:top w:val="none" w:sz="0" w:space="0" w:color="auto"/>
                    <w:left w:val="none" w:sz="0" w:space="0" w:color="auto"/>
                    <w:bottom w:val="none" w:sz="0" w:space="0" w:color="auto"/>
                    <w:right w:val="none" w:sz="0" w:space="0" w:color="auto"/>
                  </w:divBdr>
                </w:div>
              </w:divsChild>
            </w:div>
          </w:divsChild>
        </w:div>
      </w:divsChild>
    </w:div>
    <w:div w:id="1363095848">
      <w:bodyDiv w:val="1"/>
      <w:marLeft w:val="0"/>
      <w:marRight w:val="0"/>
      <w:marTop w:val="0"/>
      <w:marBottom w:val="0"/>
      <w:divBdr>
        <w:top w:val="none" w:sz="0" w:space="0" w:color="auto"/>
        <w:left w:val="none" w:sz="0" w:space="0" w:color="auto"/>
        <w:bottom w:val="none" w:sz="0" w:space="0" w:color="auto"/>
        <w:right w:val="none" w:sz="0" w:space="0" w:color="auto"/>
      </w:divBdr>
      <w:divsChild>
        <w:div w:id="1609892689">
          <w:marLeft w:val="0"/>
          <w:marRight w:val="0"/>
          <w:marTop w:val="0"/>
          <w:marBottom w:val="0"/>
          <w:divBdr>
            <w:top w:val="none" w:sz="0" w:space="0" w:color="auto"/>
            <w:left w:val="none" w:sz="0" w:space="0" w:color="auto"/>
            <w:bottom w:val="none" w:sz="0" w:space="0" w:color="auto"/>
            <w:right w:val="none" w:sz="0" w:space="0" w:color="auto"/>
          </w:divBdr>
          <w:divsChild>
            <w:div w:id="2024086873">
              <w:marLeft w:val="12"/>
              <w:marRight w:val="12"/>
              <w:marTop w:val="0"/>
              <w:marBottom w:val="0"/>
              <w:divBdr>
                <w:top w:val="none" w:sz="0" w:space="0" w:color="auto"/>
                <w:left w:val="none" w:sz="0" w:space="0" w:color="auto"/>
                <w:bottom w:val="none" w:sz="0" w:space="0" w:color="auto"/>
                <w:right w:val="none" w:sz="0" w:space="0" w:color="auto"/>
              </w:divBdr>
              <w:divsChild>
                <w:div w:id="878862132">
                  <w:marLeft w:val="0"/>
                  <w:marRight w:val="0"/>
                  <w:marTop w:val="81"/>
                  <w:marBottom w:val="0"/>
                  <w:divBdr>
                    <w:top w:val="none" w:sz="0" w:space="0" w:color="auto"/>
                    <w:left w:val="none" w:sz="0" w:space="0" w:color="auto"/>
                    <w:bottom w:val="none" w:sz="0" w:space="0" w:color="auto"/>
                    <w:right w:val="none" w:sz="0" w:space="0" w:color="auto"/>
                  </w:divBdr>
                </w:div>
              </w:divsChild>
            </w:div>
          </w:divsChild>
        </w:div>
      </w:divsChild>
    </w:div>
    <w:div w:id="1414161882">
      <w:bodyDiv w:val="1"/>
      <w:marLeft w:val="0"/>
      <w:marRight w:val="0"/>
      <w:marTop w:val="0"/>
      <w:marBottom w:val="0"/>
      <w:divBdr>
        <w:top w:val="none" w:sz="0" w:space="0" w:color="auto"/>
        <w:left w:val="none" w:sz="0" w:space="0" w:color="auto"/>
        <w:bottom w:val="none" w:sz="0" w:space="0" w:color="auto"/>
        <w:right w:val="none" w:sz="0" w:space="0" w:color="auto"/>
      </w:divBdr>
      <w:divsChild>
        <w:div w:id="1433354637">
          <w:marLeft w:val="0"/>
          <w:marRight w:val="0"/>
          <w:marTop w:val="0"/>
          <w:marBottom w:val="0"/>
          <w:divBdr>
            <w:top w:val="none" w:sz="0" w:space="0" w:color="auto"/>
            <w:left w:val="none" w:sz="0" w:space="0" w:color="auto"/>
            <w:bottom w:val="none" w:sz="0" w:space="0" w:color="auto"/>
            <w:right w:val="none" w:sz="0" w:space="0" w:color="auto"/>
          </w:divBdr>
          <w:divsChild>
            <w:div w:id="1156261142">
              <w:marLeft w:val="12"/>
              <w:marRight w:val="12"/>
              <w:marTop w:val="0"/>
              <w:marBottom w:val="0"/>
              <w:divBdr>
                <w:top w:val="none" w:sz="0" w:space="0" w:color="auto"/>
                <w:left w:val="none" w:sz="0" w:space="0" w:color="auto"/>
                <w:bottom w:val="none" w:sz="0" w:space="0" w:color="auto"/>
                <w:right w:val="none" w:sz="0" w:space="0" w:color="auto"/>
              </w:divBdr>
              <w:divsChild>
                <w:div w:id="164054199">
                  <w:marLeft w:val="0"/>
                  <w:marRight w:val="0"/>
                  <w:marTop w:val="81"/>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FA7E0E6DD564E4E83C04BCD9F0525BC"/>
        <w:category>
          <w:name w:val="常规"/>
          <w:gallery w:val="placeholder"/>
        </w:category>
        <w:types>
          <w:type w:val="bbPlcHdr"/>
        </w:types>
        <w:behaviors>
          <w:behavior w:val="content"/>
        </w:behaviors>
        <w:guid w:val="{41A32AED-B51F-4FC1-A5B5-1523C5ADFCA5}"/>
      </w:docPartPr>
      <w:docPartBody>
        <w:p w:rsidR="00E70751" w:rsidRDefault="005F51CC" w:rsidP="005F51CC">
          <w:pPr>
            <w:pStyle w:val="EFA7E0E6DD564E4E83C04BCD9F0525BC"/>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
      <w:docPartPr>
        <w:name w:val="973C6B9796C146EFB475CF37D2DA5CD9"/>
        <w:category>
          <w:name w:val="常规"/>
          <w:gallery w:val="placeholder"/>
        </w:category>
        <w:types>
          <w:type w:val="bbPlcHdr"/>
        </w:types>
        <w:behaviors>
          <w:behavior w:val="content"/>
        </w:behaviors>
        <w:guid w:val="{67A098E0-0C41-47E6-B18C-10DCDF6D60B2}"/>
      </w:docPartPr>
      <w:docPartBody>
        <w:p w:rsidR="00E70751" w:rsidRDefault="005F51CC" w:rsidP="005F51CC">
          <w:pPr>
            <w:pStyle w:val="973C6B9796C146EFB475CF37D2DA5CD9"/>
          </w:pPr>
          <w:r>
            <w:rPr>
              <w:sz w:val="40"/>
              <w:szCs w:val="40"/>
              <w:lang w:val="zh-CN"/>
            </w:rPr>
            <w:t>[</w:t>
          </w:r>
          <w:r>
            <w:rPr>
              <w:sz w:val="40"/>
              <w:szCs w:val="40"/>
              <w:lang w:val="zh-CN"/>
            </w:rPr>
            <w:t>键入文档副标题</w:t>
          </w:r>
          <w:r>
            <w:rPr>
              <w:sz w:val="40"/>
              <w:szCs w:val="40"/>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C5C8E"/>
    <w:rsid w:val="005F51CC"/>
    <w:rsid w:val="00B86406"/>
    <w:rsid w:val="00CC5C8E"/>
    <w:rsid w:val="00E707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51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DAFE88AF3324A858FE75583D70EF984">
    <w:name w:val="CDAFE88AF3324A858FE75583D70EF984"/>
    <w:rsid w:val="00CC5C8E"/>
    <w:pPr>
      <w:widowControl w:val="0"/>
      <w:jc w:val="both"/>
    </w:pPr>
  </w:style>
  <w:style w:type="paragraph" w:customStyle="1" w:styleId="6001008729224E24BB4262A9FC4BC714">
    <w:name w:val="6001008729224E24BB4262A9FC4BC714"/>
    <w:rsid w:val="00CC5C8E"/>
    <w:pPr>
      <w:widowControl w:val="0"/>
      <w:jc w:val="both"/>
    </w:pPr>
  </w:style>
  <w:style w:type="paragraph" w:customStyle="1" w:styleId="5148BA9013C9403BAB72AE307A0A4947">
    <w:name w:val="5148BA9013C9403BAB72AE307A0A4947"/>
    <w:rsid w:val="00CC5C8E"/>
    <w:pPr>
      <w:widowControl w:val="0"/>
      <w:jc w:val="both"/>
    </w:pPr>
  </w:style>
  <w:style w:type="paragraph" w:customStyle="1" w:styleId="EEEA7FE9005447548915D2F6D58AB145">
    <w:name w:val="EEEA7FE9005447548915D2F6D58AB145"/>
    <w:rsid w:val="00CC5C8E"/>
    <w:pPr>
      <w:widowControl w:val="0"/>
      <w:jc w:val="both"/>
    </w:pPr>
  </w:style>
  <w:style w:type="paragraph" w:customStyle="1" w:styleId="EFA7E0E6DD564E4E83C04BCD9F0525BC">
    <w:name w:val="EFA7E0E6DD564E4E83C04BCD9F0525BC"/>
    <w:rsid w:val="005F51CC"/>
    <w:pPr>
      <w:widowControl w:val="0"/>
      <w:jc w:val="both"/>
    </w:pPr>
  </w:style>
  <w:style w:type="paragraph" w:customStyle="1" w:styleId="973C6B9796C146EFB475CF37D2DA5CD9">
    <w:name w:val="973C6B9796C146EFB475CF37D2DA5CD9"/>
    <w:rsid w:val="005F51CC"/>
    <w:pPr>
      <w:widowControl w:val="0"/>
      <w:jc w:val="both"/>
    </w:pPr>
  </w:style>
  <w:style w:type="paragraph" w:customStyle="1" w:styleId="53014EC3DD9F4B01A91DD583EF60347B">
    <w:name w:val="53014EC3DD9F4B01A91DD583EF60347B"/>
    <w:rsid w:val="005F51C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39</Pages>
  <Words>11148</Words>
  <Characters>63547</Characters>
  <Application>Microsoft Office Word</Application>
  <DocSecurity>0</DocSecurity>
  <Lines>529</Lines>
  <Paragraphs>149</Paragraphs>
  <ScaleCrop>false</ScaleCrop>
  <Company/>
  <LinksUpToDate>false</LinksUpToDate>
  <CharactersWithSpaces>74546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近代史纲要复习资料</dc:title>
  <dc:subject> 2013-2014 大一上</dc:subject>
  <dc:creator>QQ：1123597164</dc:creator>
  <cp:lastModifiedBy>admin</cp:lastModifiedBy>
  <cp:revision>8</cp:revision>
  <dcterms:created xsi:type="dcterms:W3CDTF">2014-01-03T17:10:00Z</dcterms:created>
  <dcterms:modified xsi:type="dcterms:W3CDTF">2014-01-04T06:44:00Z</dcterms:modified>
</cp:coreProperties>
</file>